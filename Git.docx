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创建版本库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74</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什么是版本库呢？版本库又名仓库，英文名</w:t>
      </w:r>
      <w:r>
        <w:rPr>
          <w:rFonts w:ascii="Helvetica Neue" w:hAnsi="Helvetica Neue" w:cs="Helvetica Neue"/>
          <w:b/>
          <w:bCs/>
          <w:color w:val="535353"/>
          <w:kern w:val="0"/>
          <w:sz w:val="28"/>
          <w:szCs w:val="28"/>
        </w:rPr>
        <w:t>repository</w:t>
      </w:r>
      <w:r>
        <w:rPr>
          <w:rFonts w:ascii="Helvetica Neue" w:hAnsi="Helvetica Neue" w:cs="Helvetica Neue"/>
          <w:color w:val="535353"/>
          <w:kern w:val="0"/>
          <w:sz w:val="28"/>
          <w:szCs w:val="28"/>
        </w:rPr>
        <w:t>，你可以简单理解成一个目录，这个目录里面的所有文件都可以被</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管理起来，每个文件的修改、删除，</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都能跟踪，以便任何时刻都可以追踪历史，或者在将来某个时刻可以</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还原</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所以，创建一个版本库非常简单，首先，选择一个合适的地方，创建一个空目录：</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mkdir</w:t>
      </w:r>
      <w:proofErr w:type="gramEnd"/>
      <w:r>
        <w:rPr>
          <w:rFonts w:ascii="Courier" w:hAnsi="Courier" w:cs="Courier"/>
          <w:color w:val="343434"/>
          <w:kern w:val="0"/>
        </w:rPr>
        <w:t xml:space="preserve"> learngit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r>
        <w:rPr>
          <w:rFonts w:ascii="Courier" w:hAnsi="Courier" w:cs="Courier"/>
          <w:color w:val="343434"/>
          <w:kern w:val="0"/>
        </w:rPr>
        <w:t>cd learngit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pwd</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r>
        <w:rPr>
          <w:rFonts w:ascii="Courier" w:hAnsi="Courier" w:cs="Courier"/>
          <w:color w:val="118987"/>
          <w:kern w:val="0"/>
        </w:rPr>
        <w:t>Users</w:t>
      </w:r>
      <w:r>
        <w:rPr>
          <w:rFonts w:ascii="Courier" w:hAnsi="Courier" w:cs="Courier"/>
          <w:color w:val="343434"/>
          <w:kern w:val="0"/>
        </w:rPr>
        <w:t>/michael/learngit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pwd</w:t>
      </w:r>
      <w:r>
        <w:rPr>
          <w:rFonts w:ascii="Helvetica Neue" w:hAnsi="Helvetica Neue" w:cs="Helvetica Neue"/>
          <w:color w:val="535353"/>
          <w:kern w:val="0"/>
          <w:sz w:val="28"/>
          <w:szCs w:val="28"/>
        </w:rPr>
        <w:t>命令用于显示当前目录。在我的</w:t>
      </w:r>
      <w:r>
        <w:rPr>
          <w:rFonts w:ascii="Helvetica Neue" w:hAnsi="Helvetica Neue" w:cs="Helvetica Neue"/>
          <w:color w:val="535353"/>
          <w:kern w:val="0"/>
          <w:sz w:val="28"/>
          <w:szCs w:val="28"/>
        </w:rPr>
        <w:t>Mac</w:t>
      </w:r>
      <w:r>
        <w:rPr>
          <w:rFonts w:ascii="Helvetica Neue" w:hAnsi="Helvetica Neue" w:cs="Helvetica Neue"/>
          <w:color w:val="535353"/>
          <w:kern w:val="0"/>
          <w:sz w:val="28"/>
          <w:szCs w:val="28"/>
        </w:rPr>
        <w:t>上，这个仓库位于</w:t>
      </w:r>
      <w:r>
        <w:rPr>
          <w:rFonts w:ascii="Consolas" w:hAnsi="Consolas" w:cs="Consolas"/>
          <w:color w:val="D20044"/>
          <w:kern w:val="0"/>
        </w:rPr>
        <w:t>/Users/michael/learngit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FB0007"/>
          <w:kern w:val="0"/>
          <w:sz w:val="28"/>
          <w:szCs w:val="28"/>
        </w:rPr>
        <w:t>如果你使用</w:t>
      </w:r>
      <w:r>
        <w:rPr>
          <w:rFonts w:ascii="Helvetica Neue" w:hAnsi="Helvetica Neue" w:cs="Helvetica Neue"/>
          <w:color w:val="FB0007"/>
          <w:kern w:val="0"/>
          <w:sz w:val="28"/>
          <w:szCs w:val="28"/>
        </w:rPr>
        <w:t>Windows</w:t>
      </w:r>
      <w:r>
        <w:rPr>
          <w:rFonts w:ascii="Helvetica Neue" w:hAnsi="Helvetica Neue" w:cs="Helvetica Neue"/>
          <w:color w:val="FB0007"/>
          <w:kern w:val="0"/>
          <w:sz w:val="28"/>
          <w:szCs w:val="28"/>
        </w:rPr>
        <w:t>系统，为了避免遇到各种莫名其妙的问题，请确保目录名（包括父目录）不包含中文。</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第二步，通过</w:t>
      </w:r>
      <w:r>
        <w:rPr>
          <w:rFonts w:ascii="Consolas" w:hAnsi="Consolas" w:cs="Consolas"/>
          <w:color w:val="D20044"/>
          <w:kern w:val="0"/>
        </w:rPr>
        <w:t>git init</w:t>
      </w:r>
      <w:r>
        <w:rPr>
          <w:rFonts w:ascii="Helvetica Neue" w:hAnsi="Helvetica Neue" w:cs="Helvetica Neue"/>
          <w:color w:val="535353"/>
          <w:kern w:val="0"/>
          <w:sz w:val="28"/>
          <w:szCs w:val="28"/>
        </w:rPr>
        <w:t>命令把这个目录变成</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可以管理的仓库：</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init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Initialized</w:t>
      </w:r>
      <w:r>
        <w:rPr>
          <w:rFonts w:ascii="Courier" w:hAnsi="Courier" w:cs="Courier"/>
          <w:color w:val="343434"/>
          <w:kern w:val="0"/>
        </w:rPr>
        <w:t xml:space="preserve"> empty </w:t>
      </w:r>
      <w:r>
        <w:rPr>
          <w:rFonts w:ascii="Courier" w:hAnsi="Courier" w:cs="Courier"/>
          <w:color w:val="118987"/>
          <w:kern w:val="0"/>
        </w:rPr>
        <w:t>Git</w:t>
      </w:r>
      <w:r>
        <w:rPr>
          <w:rFonts w:ascii="Courier" w:hAnsi="Courier" w:cs="Courier"/>
          <w:color w:val="343434"/>
          <w:kern w:val="0"/>
        </w:rPr>
        <w:t xml:space="preserve"> repository </w:t>
      </w:r>
      <w:r>
        <w:rPr>
          <w:rFonts w:ascii="Courier" w:hAnsi="Courier" w:cs="Courier"/>
          <w:b/>
          <w:bCs/>
          <w:color w:val="262626"/>
          <w:kern w:val="0"/>
        </w:rPr>
        <w:t>in</w:t>
      </w:r>
      <w:r>
        <w:rPr>
          <w:rFonts w:ascii="Courier" w:hAnsi="Courier" w:cs="Courier"/>
          <w:color w:val="343434"/>
          <w:kern w:val="0"/>
        </w:rPr>
        <w:t xml:space="preserve"> /</w:t>
      </w:r>
      <w:r>
        <w:rPr>
          <w:rFonts w:ascii="Courier" w:hAnsi="Courier" w:cs="Courier"/>
          <w:color w:val="118987"/>
          <w:kern w:val="0"/>
        </w:rPr>
        <w:t>Users</w:t>
      </w:r>
      <w:r>
        <w:rPr>
          <w:rFonts w:ascii="Courier" w:hAnsi="Courier" w:cs="Courier"/>
          <w:color w:val="343434"/>
          <w:kern w:val="0"/>
        </w:rPr>
        <w:t>/michael/learngit/</w:t>
      </w:r>
      <w:proofErr w:type="gramStart"/>
      <w:r>
        <w:rPr>
          <w:rFonts w:ascii="Courier" w:hAnsi="Courier" w:cs="Courier"/>
          <w:color w:val="343434"/>
          <w:kern w:val="0"/>
        </w:rPr>
        <w:t>.git</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瞬间</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就把仓库建好了，而且告诉你是一个空的仓库（</w:t>
      </w:r>
      <w:r>
        <w:rPr>
          <w:rFonts w:ascii="Helvetica Neue" w:hAnsi="Helvetica Neue" w:cs="Helvetica Neue"/>
          <w:color w:val="535353"/>
          <w:kern w:val="0"/>
          <w:sz w:val="28"/>
          <w:szCs w:val="28"/>
        </w:rPr>
        <w:t>empty Git repository</w:t>
      </w:r>
      <w:r>
        <w:rPr>
          <w:rFonts w:ascii="Helvetica Neue" w:hAnsi="Helvetica Neue" w:cs="Helvetica Neue"/>
          <w:color w:val="535353"/>
          <w:kern w:val="0"/>
          <w:sz w:val="28"/>
          <w:szCs w:val="28"/>
        </w:rPr>
        <w:t>），细心的读者可以发现当前目录下多了一个</w:t>
      </w:r>
      <w:r>
        <w:rPr>
          <w:rFonts w:ascii="Consolas" w:hAnsi="Consolas" w:cs="Consolas"/>
          <w:color w:val="D20044"/>
          <w:kern w:val="0"/>
        </w:rPr>
        <w:t>.git</w:t>
      </w:r>
      <w:r>
        <w:rPr>
          <w:rFonts w:ascii="Helvetica Neue" w:hAnsi="Helvetica Neue" w:cs="Helvetica Neue"/>
          <w:color w:val="535353"/>
          <w:kern w:val="0"/>
          <w:sz w:val="28"/>
          <w:szCs w:val="28"/>
        </w:rPr>
        <w:t>的目录，这个目录是</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来跟踪管理版本库的，没事千万不要手动修改这个目录里面的文件，不然改乱了，就把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仓库给破坏了。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如果你没有看到</w:t>
      </w:r>
      <w:r>
        <w:rPr>
          <w:rFonts w:ascii="Consolas" w:hAnsi="Consolas" w:cs="Consolas"/>
          <w:color w:val="D20044"/>
          <w:kern w:val="0"/>
        </w:rPr>
        <w:t>.git</w:t>
      </w:r>
      <w:r>
        <w:rPr>
          <w:rFonts w:ascii="Helvetica Neue" w:hAnsi="Helvetica Neue" w:cs="Helvetica Neue"/>
          <w:color w:val="535353"/>
          <w:kern w:val="0"/>
          <w:sz w:val="28"/>
          <w:szCs w:val="28"/>
        </w:rPr>
        <w:t>目录，那是因为这个目录默认是隐藏的，用</w:t>
      </w:r>
      <w:r>
        <w:rPr>
          <w:rFonts w:ascii="Consolas" w:hAnsi="Consolas" w:cs="Consolas"/>
          <w:color w:val="D20044"/>
          <w:kern w:val="0"/>
        </w:rPr>
        <w:t>ls -ah</w:t>
      </w:r>
      <w:r>
        <w:rPr>
          <w:rFonts w:ascii="Helvetica Neue" w:hAnsi="Helvetica Neue" w:cs="Helvetica Neue"/>
          <w:color w:val="535353"/>
          <w:kern w:val="0"/>
          <w:sz w:val="28"/>
          <w:szCs w:val="28"/>
        </w:rPr>
        <w:t>命令就可以看见。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也不一定必须在空目录下创建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仓库，选择一个已经有东西的目录也是可以的。不过，不建议你使用自己正在开发的公司项目来学习</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，否则造成的一切后果概不负责。</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把文件添加到版本库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首先这里再明确一下，所有的版本控制系统，其实只能跟踪文本文件的改动，比如</w:t>
      </w:r>
      <w:r>
        <w:rPr>
          <w:rFonts w:ascii="Helvetica Neue" w:hAnsi="Helvetica Neue" w:cs="Helvetica Neue"/>
          <w:color w:val="535353"/>
          <w:kern w:val="0"/>
          <w:sz w:val="28"/>
          <w:szCs w:val="28"/>
        </w:rPr>
        <w:t>TXT</w:t>
      </w:r>
      <w:r>
        <w:rPr>
          <w:rFonts w:ascii="Helvetica Neue" w:hAnsi="Helvetica Neue" w:cs="Helvetica Neue"/>
          <w:color w:val="535353"/>
          <w:kern w:val="0"/>
          <w:sz w:val="28"/>
          <w:szCs w:val="28"/>
        </w:rPr>
        <w:t>文件，网页，所有的程序代码等等，</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也不例外。版本控制系统可以告诉你每次的改动，比如在第</w:t>
      </w:r>
      <w:r>
        <w:rPr>
          <w:rFonts w:ascii="Helvetica Neue" w:hAnsi="Helvetica Neue" w:cs="Helvetica Neue"/>
          <w:color w:val="535353"/>
          <w:kern w:val="0"/>
          <w:sz w:val="28"/>
          <w:szCs w:val="28"/>
        </w:rPr>
        <w:t>5</w:t>
      </w:r>
      <w:r>
        <w:rPr>
          <w:rFonts w:ascii="Helvetica Neue" w:hAnsi="Helvetica Neue" w:cs="Helvetica Neue"/>
          <w:color w:val="535353"/>
          <w:kern w:val="0"/>
          <w:sz w:val="28"/>
          <w:szCs w:val="28"/>
        </w:rPr>
        <w:t>行加了一个单词</w:t>
      </w:r>
      <w:r>
        <w:rPr>
          <w:rFonts w:ascii="Helvetica Neue" w:hAnsi="Helvetica Neue" w:cs="Helvetica Neue"/>
          <w:color w:val="535353"/>
          <w:kern w:val="0"/>
          <w:sz w:val="28"/>
          <w:szCs w:val="28"/>
        </w:rPr>
        <w:t>“Linux”</w:t>
      </w:r>
      <w:r>
        <w:rPr>
          <w:rFonts w:ascii="Helvetica Neue" w:hAnsi="Helvetica Neue" w:cs="Helvetica Neue"/>
          <w:color w:val="535353"/>
          <w:kern w:val="0"/>
          <w:sz w:val="28"/>
          <w:szCs w:val="28"/>
        </w:rPr>
        <w:t>，在第</w:t>
      </w:r>
      <w:r>
        <w:rPr>
          <w:rFonts w:ascii="Helvetica Neue" w:hAnsi="Helvetica Neue" w:cs="Helvetica Neue"/>
          <w:color w:val="535353"/>
          <w:kern w:val="0"/>
          <w:sz w:val="28"/>
          <w:szCs w:val="28"/>
        </w:rPr>
        <w:t>8</w:t>
      </w:r>
      <w:r>
        <w:rPr>
          <w:rFonts w:ascii="Helvetica Neue" w:hAnsi="Helvetica Neue" w:cs="Helvetica Neue"/>
          <w:color w:val="535353"/>
          <w:kern w:val="0"/>
          <w:sz w:val="28"/>
          <w:szCs w:val="28"/>
        </w:rPr>
        <w:t>行删了一个单词</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。而图片、视频这些二进制文件，虽然也能由版本控制系统管理，但没法跟踪文件的变化，只能把二进制文</w:t>
      </w:r>
      <w:r>
        <w:rPr>
          <w:rFonts w:ascii="Helvetica Neue" w:hAnsi="Helvetica Neue" w:cs="Helvetica Neue"/>
          <w:color w:val="535353"/>
          <w:kern w:val="0"/>
          <w:sz w:val="28"/>
          <w:szCs w:val="28"/>
        </w:rPr>
        <w:lastRenderedPageBreak/>
        <w:t>件每次改动串起来，也就是只知道图片从</w:t>
      </w:r>
      <w:r>
        <w:rPr>
          <w:rFonts w:ascii="Helvetica Neue" w:hAnsi="Helvetica Neue" w:cs="Helvetica Neue"/>
          <w:color w:val="535353"/>
          <w:kern w:val="0"/>
          <w:sz w:val="28"/>
          <w:szCs w:val="28"/>
        </w:rPr>
        <w:t>100KB</w:t>
      </w:r>
      <w:r>
        <w:rPr>
          <w:rFonts w:ascii="Helvetica Neue" w:hAnsi="Helvetica Neue" w:cs="Helvetica Neue"/>
          <w:color w:val="535353"/>
          <w:kern w:val="0"/>
          <w:sz w:val="28"/>
          <w:szCs w:val="28"/>
        </w:rPr>
        <w:t>改成了</w:t>
      </w:r>
      <w:r>
        <w:rPr>
          <w:rFonts w:ascii="Helvetica Neue" w:hAnsi="Helvetica Neue" w:cs="Helvetica Neue"/>
          <w:color w:val="535353"/>
          <w:kern w:val="0"/>
          <w:sz w:val="28"/>
          <w:szCs w:val="28"/>
        </w:rPr>
        <w:t>120KB</w:t>
      </w:r>
      <w:r>
        <w:rPr>
          <w:rFonts w:ascii="Helvetica Neue" w:hAnsi="Helvetica Neue" w:cs="Helvetica Neue"/>
          <w:color w:val="535353"/>
          <w:kern w:val="0"/>
          <w:sz w:val="28"/>
          <w:szCs w:val="28"/>
        </w:rPr>
        <w:t>，但到底改了啥，版本控制系统不知道，也没法知道。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不幸的是，</w:t>
      </w:r>
      <w:r>
        <w:rPr>
          <w:rFonts w:ascii="Helvetica Neue" w:hAnsi="Helvetica Neue" w:cs="Helvetica Neue"/>
          <w:color w:val="535353"/>
          <w:kern w:val="0"/>
          <w:sz w:val="28"/>
          <w:szCs w:val="28"/>
        </w:rPr>
        <w:t>Microsoft</w:t>
      </w:r>
      <w:r>
        <w:rPr>
          <w:rFonts w:ascii="Helvetica Neue" w:hAnsi="Helvetica Neue" w:cs="Helvetica Neue"/>
          <w:color w:val="535353"/>
          <w:kern w:val="0"/>
          <w:sz w:val="28"/>
          <w:szCs w:val="28"/>
        </w:rPr>
        <w:t>的</w:t>
      </w:r>
      <w:r>
        <w:rPr>
          <w:rFonts w:ascii="Helvetica Neue" w:hAnsi="Helvetica Neue" w:cs="Helvetica Neue"/>
          <w:color w:val="535353"/>
          <w:kern w:val="0"/>
          <w:sz w:val="28"/>
          <w:szCs w:val="28"/>
        </w:rPr>
        <w:t>Word</w:t>
      </w:r>
      <w:r>
        <w:rPr>
          <w:rFonts w:ascii="Helvetica Neue" w:hAnsi="Helvetica Neue" w:cs="Helvetica Neue"/>
          <w:color w:val="535353"/>
          <w:kern w:val="0"/>
          <w:sz w:val="28"/>
          <w:szCs w:val="28"/>
        </w:rPr>
        <w:t>格式是二进制格式，因此，版本控制系统是没法跟踪</w:t>
      </w:r>
      <w:r>
        <w:rPr>
          <w:rFonts w:ascii="Helvetica Neue" w:hAnsi="Helvetica Neue" w:cs="Helvetica Neue"/>
          <w:color w:val="535353"/>
          <w:kern w:val="0"/>
          <w:sz w:val="28"/>
          <w:szCs w:val="28"/>
        </w:rPr>
        <w:t>Word</w:t>
      </w:r>
      <w:r>
        <w:rPr>
          <w:rFonts w:ascii="Helvetica Neue" w:hAnsi="Helvetica Neue" w:cs="Helvetica Neue"/>
          <w:color w:val="535353"/>
          <w:kern w:val="0"/>
          <w:sz w:val="28"/>
          <w:szCs w:val="28"/>
        </w:rPr>
        <w:t>文件的改动的，前面我们举的例子只是为了演示，如果要真正使用版本控制系统，就要以纯文本方式编写文件。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因为文本是有编码的，比如中文有常用的</w:t>
      </w:r>
      <w:r>
        <w:rPr>
          <w:rFonts w:ascii="Helvetica Neue" w:hAnsi="Helvetica Neue" w:cs="Helvetica Neue"/>
          <w:color w:val="535353"/>
          <w:kern w:val="0"/>
          <w:sz w:val="28"/>
          <w:szCs w:val="28"/>
        </w:rPr>
        <w:t>GBK</w:t>
      </w:r>
      <w:r>
        <w:rPr>
          <w:rFonts w:ascii="Helvetica Neue" w:hAnsi="Helvetica Neue" w:cs="Helvetica Neue"/>
          <w:color w:val="535353"/>
          <w:kern w:val="0"/>
          <w:sz w:val="28"/>
          <w:szCs w:val="28"/>
        </w:rPr>
        <w:t>编码，日文有</w:t>
      </w:r>
      <w:r>
        <w:rPr>
          <w:rFonts w:ascii="Helvetica Neue" w:hAnsi="Helvetica Neue" w:cs="Helvetica Neue"/>
          <w:color w:val="535353"/>
          <w:kern w:val="0"/>
          <w:sz w:val="28"/>
          <w:szCs w:val="28"/>
        </w:rPr>
        <w:t>Shift_JIS</w:t>
      </w:r>
      <w:r>
        <w:rPr>
          <w:rFonts w:ascii="Helvetica Neue" w:hAnsi="Helvetica Neue" w:cs="Helvetica Neue"/>
          <w:color w:val="535353"/>
          <w:kern w:val="0"/>
          <w:sz w:val="28"/>
          <w:szCs w:val="28"/>
        </w:rPr>
        <w:t>编码，如果没有历史遗留问题，强烈建议使用标准的</w:t>
      </w:r>
      <w:r>
        <w:rPr>
          <w:rFonts w:ascii="Helvetica Neue" w:hAnsi="Helvetica Neue" w:cs="Helvetica Neue"/>
          <w:color w:val="535353"/>
          <w:kern w:val="0"/>
          <w:sz w:val="28"/>
          <w:szCs w:val="28"/>
        </w:rPr>
        <w:t>UTF-8</w:t>
      </w:r>
      <w:r>
        <w:rPr>
          <w:rFonts w:ascii="Helvetica Neue" w:hAnsi="Helvetica Neue" w:cs="Helvetica Neue"/>
          <w:color w:val="535353"/>
          <w:kern w:val="0"/>
          <w:sz w:val="28"/>
          <w:szCs w:val="28"/>
        </w:rPr>
        <w:t>编码，所有语言使用同一种编码，既没有冲突，又被所有平台所支持。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FB0007"/>
          <w:kern w:val="0"/>
          <w:sz w:val="28"/>
          <w:szCs w:val="28"/>
        </w:rPr>
        <w:t>使用</w:t>
      </w:r>
      <w:r>
        <w:rPr>
          <w:rFonts w:ascii="Helvetica Neue" w:hAnsi="Helvetica Neue" w:cs="Helvetica Neue"/>
          <w:color w:val="FB0007"/>
          <w:kern w:val="0"/>
          <w:sz w:val="28"/>
          <w:szCs w:val="28"/>
        </w:rPr>
        <w:t>Windows</w:t>
      </w:r>
      <w:r>
        <w:rPr>
          <w:rFonts w:ascii="Helvetica Neue" w:hAnsi="Helvetica Neue" w:cs="Helvetica Neue"/>
          <w:color w:val="FB0007"/>
          <w:kern w:val="0"/>
          <w:sz w:val="28"/>
          <w:szCs w:val="28"/>
        </w:rPr>
        <w:t>的童鞋要特别注意：</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千万不要使用</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自带的</w:t>
      </w:r>
      <w:r>
        <w:rPr>
          <w:rFonts w:ascii="Helvetica Neue" w:hAnsi="Helvetica Neue" w:cs="Helvetica Neue"/>
          <w:b/>
          <w:bCs/>
          <w:color w:val="535353"/>
          <w:kern w:val="0"/>
          <w:sz w:val="28"/>
          <w:szCs w:val="28"/>
        </w:rPr>
        <w:t>记事本</w:t>
      </w:r>
      <w:r>
        <w:rPr>
          <w:rFonts w:ascii="Helvetica Neue" w:hAnsi="Helvetica Neue" w:cs="Helvetica Neue"/>
          <w:color w:val="535353"/>
          <w:kern w:val="0"/>
          <w:sz w:val="28"/>
          <w:szCs w:val="28"/>
        </w:rPr>
        <w:t>编辑任何文本文件。原因是</w:t>
      </w:r>
      <w:r>
        <w:rPr>
          <w:rFonts w:ascii="Helvetica Neue" w:hAnsi="Helvetica Neue" w:cs="Helvetica Neue"/>
          <w:color w:val="535353"/>
          <w:kern w:val="0"/>
          <w:sz w:val="28"/>
          <w:szCs w:val="28"/>
        </w:rPr>
        <w:t>Microsoft</w:t>
      </w:r>
      <w:r>
        <w:rPr>
          <w:rFonts w:ascii="Helvetica Neue" w:hAnsi="Helvetica Neue" w:cs="Helvetica Neue"/>
          <w:color w:val="535353"/>
          <w:kern w:val="0"/>
          <w:sz w:val="28"/>
          <w:szCs w:val="28"/>
        </w:rPr>
        <w:t>开发记事本的团队使用了一个非常弱智的行为来保存</w:t>
      </w:r>
      <w:r>
        <w:rPr>
          <w:rFonts w:ascii="Helvetica Neue" w:hAnsi="Helvetica Neue" w:cs="Helvetica Neue"/>
          <w:color w:val="535353"/>
          <w:kern w:val="0"/>
          <w:sz w:val="28"/>
          <w:szCs w:val="28"/>
        </w:rPr>
        <w:t>UTF-8</w:t>
      </w:r>
      <w:r>
        <w:rPr>
          <w:rFonts w:ascii="Helvetica Neue" w:hAnsi="Helvetica Neue" w:cs="Helvetica Neue"/>
          <w:color w:val="535353"/>
          <w:kern w:val="0"/>
          <w:sz w:val="28"/>
          <w:szCs w:val="28"/>
        </w:rPr>
        <w:t>编码的文件，他们自作聪明地在每个文件开头添加了</w:t>
      </w:r>
      <w:r>
        <w:rPr>
          <w:rFonts w:ascii="Helvetica Neue" w:hAnsi="Helvetica Neue" w:cs="Helvetica Neue"/>
          <w:color w:val="535353"/>
          <w:kern w:val="0"/>
          <w:sz w:val="28"/>
          <w:szCs w:val="28"/>
        </w:rPr>
        <w:t>0xefbbbf</w:t>
      </w:r>
      <w:r>
        <w:rPr>
          <w:rFonts w:ascii="Helvetica Neue" w:hAnsi="Helvetica Neue" w:cs="Helvetica Neue"/>
          <w:color w:val="535353"/>
          <w:kern w:val="0"/>
          <w:sz w:val="28"/>
          <w:szCs w:val="28"/>
        </w:rPr>
        <w:t>（十六进制）的字符，你会遇到很多不可思议的问题，比如，网页第一行可能会显示一个</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，明明正确的程序一编译就报语法错误，等等，都是由记事本的弱智行为带来的。建议你下载</w:t>
      </w:r>
      <w:hyperlink r:id="rId6" w:history="1">
        <w:r>
          <w:rPr>
            <w:rFonts w:ascii="Helvetica Neue" w:hAnsi="Helvetica Neue" w:cs="Helvetica Neue"/>
            <w:color w:val="117FC9"/>
            <w:kern w:val="0"/>
            <w:sz w:val="28"/>
            <w:szCs w:val="28"/>
          </w:rPr>
          <w:t>Notepad++</w:t>
        </w:r>
      </w:hyperlink>
      <w:r>
        <w:rPr>
          <w:rFonts w:ascii="Helvetica Neue" w:hAnsi="Helvetica Neue" w:cs="Helvetica Neue"/>
          <w:color w:val="535353"/>
          <w:kern w:val="0"/>
          <w:sz w:val="28"/>
          <w:szCs w:val="28"/>
        </w:rPr>
        <w:t>代替记事本，不但功能强大，而且免费！记得把</w:t>
      </w:r>
      <w:r>
        <w:rPr>
          <w:rFonts w:ascii="Helvetica Neue" w:hAnsi="Helvetica Neue" w:cs="Helvetica Neue"/>
          <w:color w:val="535353"/>
          <w:kern w:val="0"/>
          <w:sz w:val="28"/>
          <w:szCs w:val="28"/>
        </w:rPr>
        <w:t>Notepad++</w:t>
      </w:r>
      <w:r>
        <w:rPr>
          <w:rFonts w:ascii="Helvetica Neue" w:hAnsi="Helvetica Neue" w:cs="Helvetica Neue"/>
          <w:color w:val="535353"/>
          <w:kern w:val="0"/>
          <w:sz w:val="28"/>
          <w:szCs w:val="28"/>
        </w:rPr>
        <w:t>的默认编码设置为</w:t>
      </w:r>
      <w:r>
        <w:rPr>
          <w:rFonts w:ascii="Helvetica Neue" w:hAnsi="Helvetica Neue" w:cs="Helvetica Neue"/>
          <w:color w:val="535353"/>
          <w:kern w:val="0"/>
          <w:sz w:val="28"/>
          <w:szCs w:val="28"/>
        </w:rPr>
        <w:t>UTF-8 without BOM</w:t>
      </w:r>
      <w:r>
        <w:rPr>
          <w:rFonts w:ascii="Helvetica Neue" w:hAnsi="Helvetica Neue" w:cs="Helvetica Neue"/>
          <w:color w:val="535353"/>
          <w:kern w:val="0"/>
          <w:sz w:val="28"/>
          <w:szCs w:val="28"/>
        </w:rPr>
        <w:t>即可：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0452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200" cy="35052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言归正传，现在我们编写一个</w:t>
      </w:r>
      <w:r>
        <w:rPr>
          <w:rFonts w:ascii="Consolas" w:hAnsi="Consolas" w:cs="Consolas"/>
          <w:color w:val="D20044"/>
          <w:kern w:val="0"/>
        </w:rPr>
        <w:t>readme.txt</w:t>
      </w:r>
      <w:r>
        <w:rPr>
          <w:rFonts w:ascii="Helvetica Neue" w:hAnsi="Helvetica Neue" w:cs="Helvetica Neue"/>
          <w:color w:val="535353"/>
          <w:kern w:val="0"/>
          <w:sz w:val="28"/>
          <w:szCs w:val="28"/>
        </w:rPr>
        <w:t>文件，内容如下：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一定要放到</w:t>
      </w:r>
      <w:r>
        <w:rPr>
          <w:rFonts w:ascii="Consolas" w:hAnsi="Consolas" w:cs="Consolas"/>
          <w:color w:val="D20044"/>
          <w:kern w:val="0"/>
        </w:rPr>
        <w:t>learngit</w:t>
      </w:r>
      <w:r>
        <w:rPr>
          <w:rFonts w:ascii="Helvetica Neue" w:hAnsi="Helvetica Neue" w:cs="Helvetica Neue"/>
          <w:color w:val="535353"/>
          <w:kern w:val="0"/>
          <w:sz w:val="28"/>
          <w:szCs w:val="28"/>
        </w:rPr>
        <w:t>目录下（子目录也行），因为这是一个</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仓库，放到其他地方</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再厉害也找不到这个文件。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和把大象放到冰箱需要</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步相比，把一个文件放到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仓库只需要两步。</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第一步，用命令</w:t>
      </w:r>
      <w:r>
        <w:rPr>
          <w:rFonts w:ascii="Consolas" w:hAnsi="Consolas" w:cs="Consolas"/>
          <w:color w:val="D20044"/>
          <w:kern w:val="0"/>
        </w:rPr>
        <w:t>git add</w:t>
      </w:r>
      <w:r>
        <w:rPr>
          <w:rFonts w:ascii="Helvetica Neue" w:hAnsi="Helvetica Neue" w:cs="Helvetica Neue"/>
          <w:color w:val="535353"/>
          <w:kern w:val="0"/>
          <w:sz w:val="28"/>
          <w:szCs w:val="28"/>
        </w:rPr>
        <w:t>告诉</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，把文件添加到仓库：</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执行上面的命令，没有任何显示，这就对了，</w:t>
      </w:r>
      <w:r>
        <w:rPr>
          <w:rFonts w:ascii="Helvetica Neue" w:hAnsi="Helvetica Neue" w:cs="Helvetica Neue"/>
          <w:color w:val="535353"/>
          <w:kern w:val="0"/>
          <w:sz w:val="28"/>
          <w:szCs w:val="28"/>
        </w:rPr>
        <w:t>Unix</w:t>
      </w:r>
      <w:r>
        <w:rPr>
          <w:rFonts w:ascii="Helvetica Neue" w:hAnsi="Helvetica Neue" w:cs="Helvetica Neue"/>
          <w:color w:val="535353"/>
          <w:kern w:val="0"/>
          <w:sz w:val="28"/>
          <w:szCs w:val="28"/>
        </w:rPr>
        <w:t>的哲学是</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没有消息就是好消息</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，说明添加成功。</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第二步，用命令</w:t>
      </w:r>
      <w:r>
        <w:rPr>
          <w:rFonts w:ascii="Consolas" w:hAnsi="Consolas" w:cs="Consolas"/>
          <w:color w:val="D20044"/>
          <w:kern w:val="0"/>
        </w:rPr>
        <w:t>git commit</w:t>
      </w:r>
      <w:r>
        <w:rPr>
          <w:rFonts w:ascii="Helvetica Neue" w:hAnsi="Helvetica Neue" w:cs="Helvetica Neue"/>
          <w:color w:val="535353"/>
          <w:kern w:val="0"/>
          <w:sz w:val="28"/>
          <w:szCs w:val="28"/>
        </w:rPr>
        <w:t>告诉</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，把文件提交到仓库：</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"wrote a readme file"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(root-</w:t>
      </w:r>
      <w:r>
        <w:rPr>
          <w:rFonts w:ascii="Courier" w:hAnsi="Courier" w:cs="Courier"/>
          <w:b/>
          <w:bCs/>
          <w:color w:val="262626"/>
          <w:kern w:val="0"/>
        </w:rPr>
        <w:t>commit</w:t>
      </w:r>
      <w:r>
        <w:rPr>
          <w:rFonts w:ascii="Courier" w:hAnsi="Courier" w:cs="Courier"/>
          <w:color w:val="343434"/>
          <w:kern w:val="0"/>
        </w:rPr>
        <w:t>) cb926e7] wrote a readme file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2</w:t>
      </w:r>
      <w:r>
        <w:rPr>
          <w:rFonts w:ascii="Courier" w:hAnsi="Courier" w:cs="Courier"/>
          <w:color w:val="343434"/>
          <w:kern w:val="0"/>
        </w:rPr>
        <w:t xml:space="preserve"> </w:t>
      </w:r>
      <w:proofErr w:type="gramStart"/>
      <w:r>
        <w:rPr>
          <w:rFonts w:ascii="Courier" w:hAnsi="Courier" w:cs="Courier"/>
          <w:color w:val="343434"/>
          <w:kern w:val="0"/>
        </w:rPr>
        <w:t>insertions(</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b/>
          <w:bCs/>
          <w:color w:val="262626"/>
          <w:kern w:val="0"/>
        </w:rPr>
        <w:t>create</w:t>
      </w:r>
      <w:proofErr w:type="gramEnd"/>
      <w:r>
        <w:rPr>
          <w:rFonts w:ascii="Courier" w:hAnsi="Courier" w:cs="Courier"/>
          <w:color w:val="343434"/>
          <w:kern w:val="0"/>
        </w:rPr>
        <w:t xml:space="preserve"> mode </w:t>
      </w:r>
      <w:r>
        <w:rPr>
          <w:rFonts w:ascii="Courier" w:hAnsi="Courier" w:cs="Courier"/>
          <w:color w:val="118987"/>
          <w:kern w:val="0"/>
        </w:rPr>
        <w:t>100644</w:t>
      </w:r>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简单解释一下</w:t>
      </w:r>
      <w:r>
        <w:rPr>
          <w:rFonts w:ascii="Consolas" w:hAnsi="Consolas" w:cs="Consolas"/>
          <w:color w:val="D20044"/>
          <w:kern w:val="0"/>
        </w:rPr>
        <w:t>git commit</w:t>
      </w:r>
      <w:r>
        <w:rPr>
          <w:rFonts w:ascii="Helvetica Neue" w:hAnsi="Helvetica Neue" w:cs="Helvetica Neue"/>
          <w:color w:val="535353"/>
          <w:kern w:val="0"/>
          <w:sz w:val="28"/>
          <w:szCs w:val="28"/>
        </w:rPr>
        <w:t>命令，</w:t>
      </w:r>
      <w:r>
        <w:rPr>
          <w:rFonts w:ascii="Consolas" w:hAnsi="Consolas" w:cs="Consolas"/>
          <w:color w:val="D20044"/>
          <w:kern w:val="0"/>
        </w:rPr>
        <w:t>-m</w:t>
      </w:r>
      <w:r>
        <w:rPr>
          <w:rFonts w:ascii="Helvetica Neue" w:hAnsi="Helvetica Neue" w:cs="Helvetica Neue"/>
          <w:color w:val="535353"/>
          <w:kern w:val="0"/>
          <w:sz w:val="28"/>
          <w:szCs w:val="28"/>
        </w:rPr>
        <w:t>后面输入的是本次提交的说明，可以输入任意内容，当然最好是有意义的，这样你就能从历史记录里方便地找到改动记录。</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嫌麻烦不想输入</w:t>
      </w:r>
      <w:r>
        <w:rPr>
          <w:rFonts w:ascii="Consolas" w:hAnsi="Consolas" w:cs="Consolas"/>
          <w:color w:val="D20044"/>
          <w:kern w:val="0"/>
        </w:rPr>
        <w:t>-m "xxx"</w:t>
      </w:r>
      <w:r>
        <w:rPr>
          <w:rFonts w:ascii="Helvetica Neue" w:hAnsi="Helvetica Neue" w:cs="Helvetica Neue"/>
          <w:color w:val="535353"/>
          <w:kern w:val="0"/>
          <w:sz w:val="28"/>
          <w:szCs w:val="28"/>
        </w:rPr>
        <w:t>行不行？确实有办法可以这么干，但是强烈不建议你这么干，因为输入说明对自己对别人阅读都很重要。实在不想输入说明的童鞋请自行</w:t>
      </w:r>
      <w:r>
        <w:rPr>
          <w:rFonts w:ascii="Helvetica Neue" w:hAnsi="Helvetica Neue" w:cs="Helvetica Neue"/>
          <w:color w:val="535353"/>
          <w:kern w:val="0"/>
          <w:sz w:val="28"/>
          <w:szCs w:val="28"/>
        </w:rPr>
        <w:t>Google</w:t>
      </w:r>
      <w:r>
        <w:rPr>
          <w:rFonts w:ascii="Helvetica Neue" w:hAnsi="Helvetica Neue" w:cs="Helvetica Neue"/>
          <w:color w:val="535353"/>
          <w:kern w:val="0"/>
          <w:sz w:val="28"/>
          <w:szCs w:val="28"/>
        </w:rPr>
        <w:t>，我不告诉你这个参数。</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commit</w:t>
      </w:r>
      <w:r>
        <w:rPr>
          <w:rFonts w:ascii="Helvetica Neue" w:hAnsi="Helvetica Neue" w:cs="Helvetica Neue"/>
          <w:color w:val="535353"/>
          <w:kern w:val="0"/>
          <w:sz w:val="28"/>
          <w:szCs w:val="28"/>
        </w:rPr>
        <w:t>命令执行成功后会告诉你，</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个文件被改动（我们新添加的</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文件），插入了两行内容（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有两行内容）。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为什么</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添加文件需要</w:t>
      </w:r>
      <w:r>
        <w:rPr>
          <w:rFonts w:ascii="Consolas" w:hAnsi="Consolas" w:cs="Consolas"/>
          <w:color w:val="D20044"/>
          <w:kern w:val="0"/>
        </w:rPr>
        <w:t>add</w:t>
      </w:r>
      <w:r>
        <w:rPr>
          <w:rFonts w:ascii="Helvetica Neue" w:hAnsi="Helvetica Neue" w:cs="Helvetica Neue"/>
          <w:color w:val="535353"/>
          <w:kern w:val="0"/>
          <w:sz w:val="28"/>
          <w:szCs w:val="28"/>
        </w:rPr>
        <w:t>，</w:t>
      </w:r>
      <w:r>
        <w:rPr>
          <w:rFonts w:ascii="Consolas" w:hAnsi="Consolas" w:cs="Consolas"/>
          <w:color w:val="D20044"/>
          <w:kern w:val="0"/>
        </w:rPr>
        <w:t>commit</w:t>
      </w:r>
      <w:r>
        <w:rPr>
          <w:rFonts w:ascii="Helvetica Neue" w:hAnsi="Helvetica Neue" w:cs="Helvetica Neue"/>
          <w:color w:val="535353"/>
          <w:kern w:val="0"/>
          <w:sz w:val="28"/>
          <w:szCs w:val="28"/>
        </w:rPr>
        <w:t>一共两步呢？因为</w:t>
      </w:r>
      <w:r>
        <w:rPr>
          <w:rFonts w:ascii="Consolas" w:hAnsi="Consolas" w:cs="Consolas"/>
          <w:color w:val="D20044"/>
          <w:kern w:val="0"/>
        </w:rPr>
        <w:t>commit</w:t>
      </w:r>
      <w:r>
        <w:rPr>
          <w:rFonts w:ascii="Helvetica Neue" w:hAnsi="Helvetica Neue" w:cs="Helvetica Neue"/>
          <w:color w:val="535353"/>
          <w:kern w:val="0"/>
          <w:sz w:val="28"/>
          <w:szCs w:val="28"/>
        </w:rPr>
        <w:t>可以一次提交很多文件，所以你可以多次</w:t>
      </w:r>
      <w:r>
        <w:rPr>
          <w:rFonts w:ascii="Consolas" w:hAnsi="Consolas" w:cs="Consolas"/>
          <w:color w:val="D20044"/>
          <w:kern w:val="0"/>
        </w:rPr>
        <w:t>add</w:t>
      </w:r>
      <w:r>
        <w:rPr>
          <w:rFonts w:ascii="Helvetica Neue" w:hAnsi="Helvetica Neue" w:cs="Helvetica Neue"/>
          <w:color w:val="535353"/>
          <w:kern w:val="0"/>
          <w:sz w:val="28"/>
          <w:szCs w:val="28"/>
        </w:rPr>
        <w:t>不同的文件，比如：</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file1.txt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file2.txt file3.txt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"add 3 files."</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现在总结一下今天学的两点内容：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初始化一个</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仓库，使用</w:t>
      </w:r>
      <w:r>
        <w:rPr>
          <w:rFonts w:ascii="Consolas" w:hAnsi="Consolas" w:cs="Consolas"/>
          <w:color w:val="D20044"/>
          <w:kern w:val="0"/>
        </w:rPr>
        <w:t>git init</w:t>
      </w:r>
      <w:r>
        <w:rPr>
          <w:rFonts w:ascii="Helvetica Neue" w:hAnsi="Helvetica Neue" w:cs="Helvetica Neue"/>
          <w:color w:val="535353"/>
          <w:kern w:val="0"/>
          <w:sz w:val="28"/>
          <w:szCs w:val="28"/>
        </w:rPr>
        <w:t>命令。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添加文件到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仓库，分两步：</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第一步，使用命令</w:t>
      </w:r>
      <w:r>
        <w:rPr>
          <w:rFonts w:ascii="Consolas" w:hAnsi="Consolas" w:cs="Consolas"/>
          <w:color w:val="D20044"/>
          <w:kern w:val="0"/>
        </w:rPr>
        <w:t>git add &lt;file&gt;</w:t>
      </w:r>
      <w:r>
        <w:rPr>
          <w:rFonts w:ascii="Helvetica Neue" w:hAnsi="Helvetica Neue" w:cs="Helvetica Neue"/>
          <w:color w:val="535353"/>
          <w:kern w:val="0"/>
          <w:sz w:val="28"/>
          <w:szCs w:val="28"/>
        </w:rPr>
        <w:t>，注意，可反复多次使用，添加多个文件；</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第二步，使用命令</w:t>
      </w:r>
      <w:r>
        <w:rPr>
          <w:rFonts w:ascii="Consolas" w:hAnsi="Consolas" w:cs="Consolas"/>
          <w:color w:val="D20044"/>
          <w:kern w:val="0"/>
        </w:rPr>
        <w:t>git commit</w:t>
      </w:r>
      <w:r>
        <w:rPr>
          <w:rFonts w:ascii="Helvetica Neue" w:hAnsi="Helvetica Neue" w:cs="Helvetica Neue"/>
          <w:color w:val="535353"/>
          <w:kern w:val="0"/>
          <w:sz w:val="28"/>
          <w:szCs w:val="28"/>
        </w:rPr>
        <w:t>，完成。</w:t>
      </w:r>
    </w:p>
    <w:p w:rsidR="00D566FB" w:rsidRDefault="00D566FB">
      <w:pPr>
        <w:rPr>
          <w:rFonts w:hint="eastAsia"/>
        </w:rPr>
      </w:pPr>
    </w:p>
    <w:p w:rsidR="006A7998" w:rsidRDefault="006A7998">
      <w:pPr>
        <w:rPr>
          <w:rFonts w:hint="eastAsia"/>
        </w:rPr>
      </w:pPr>
    </w:p>
    <w:p w:rsidR="006A7998" w:rsidRDefault="006A7998">
      <w:pPr>
        <w:rPr>
          <w:rFonts w:hint="eastAsia"/>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时光机穿梭</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27</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我们已经成功地添加并提交了一个</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文件，现在，是时候继续工作了，于是，我们继续修改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文件，改成如下内容：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现在，运行</w:t>
      </w:r>
      <w:r>
        <w:rPr>
          <w:rFonts w:ascii="Consolas" w:hAnsi="Consolas" w:cs="Consolas"/>
          <w:color w:val="D20044"/>
          <w:kern w:val="0"/>
        </w:rPr>
        <w:t>git status</w:t>
      </w:r>
      <w:r>
        <w:rPr>
          <w:rFonts w:ascii="Helvetica Neue" w:hAnsi="Helvetica Neue" w:cs="Helvetica Neue"/>
          <w:color w:val="535353"/>
          <w:kern w:val="0"/>
          <w:sz w:val="28"/>
          <w:szCs w:val="28"/>
        </w:rPr>
        <w:t>命令看看结果：</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status</w:t>
      </w:r>
      <w:r>
        <w:rPr>
          <w:rFonts w:ascii="Helvetica Neue" w:hAnsi="Helvetica Neue" w:cs="Helvetica Neue"/>
          <w:color w:val="535353"/>
          <w:kern w:val="0"/>
          <w:sz w:val="28"/>
          <w:szCs w:val="28"/>
        </w:rPr>
        <w:t>命令可以让我们时刻掌握仓库当前的状态，上面的命令告诉我们，</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被修改过了，但还没有准备提交的修改。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虽然</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告诉我们</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被修改了，但如果能看看具体修改了什么内容，自然是很好的。比如你休假两周从国外回来，第一天上班时，已经记不清上次怎么修改的</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，所以，需要用</w:t>
      </w:r>
      <w:r>
        <w:rPr>
          <w:rFonts w:ascii="Consolas" w:hAnsi="Consolas" w:cs="Consolas"/>
          <w:color w:val="D20044"/>
          <w:kern w:val="0"/>
        </w:rPr>
        <w:t>git diff</w:t>
      </w:r>
      <w:r>
        <w:rPr>
          <w:rFonts w:ascii="Helvetica Neue" w:hAnsi="Helvetica Neue" w:cs="Helvetica Neue"/>
          <w:color w:val="535353"/>
          <w:kern w:val="0"/>
          <w:sz w:val="28"/>
          <w:szCs w:val="28"/>
        </w:rPr>
        <w:t>这个命令看看：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diff readme.txt </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diff</w:t>
      </w:r>
      <w:proofErr w:type="gramEnd"/>
      <w:r>
        <w:rPr>
          <w:rFonts w:ascii="Courier" w:hAnsi="Courier" w:cs="Courier"/>
          <w:color w:val="343434"/>
          <w:kern w:val="0"/>
        </w:rPr>
        <w:t xml:space="preserve"> --git a/readme.txt b/readme.txt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index</w:t>
      </w:r>
      <w:proofErr w:type="gramEnd"/>
      <w:r>
        <w:rPr>
          <w:rFonts w:ascii="Courier" w:hAnsi="Courier" w:cs="Courier"/>
          <w:color w:val="343434"/>
          <w:kern w:val="0"/>
        </w:rPr>
        <w:t xml:space="preserve"> </w:t>
      </w:r>
      <w:r>
        <w:rPr>
          <w:rFonts w:ascii="Courier" w:hAnsi="Courier" w:cs="Courier"/>
          <w:color w:val="118987"/>
          <w:kern w:val="0"/>
        </w:rPr>
        <w:t>46</w:t>
      </w:r>
      <w:r>
        <w:rPr>
          <w:rFonts w:ascii="Courier" w:hAnsi="Courier" w:cs="Courier"/>
          <w:color w:val="343434"/>
          <w:kern w:val="0"/>
        </w:rPr>
        <w:t>d49bf.</w:t>
      </w:r>
      <w:r>
        <w:rPr>
          <w:rFonts w:ascii="Courier" w:hAnsi="Courier" w:cs="Courier"/>
          <w:color w:val="118987"/>
          <w:kern w:val="0"/>
        </w:rPr>
        <w:t>.9247</w:t>
      </w:r>
      <w:r>
        <w:rPr>
          <w:rFonts w:ascii="Courier" w:hAnsi="Courier" w:cs="Courier"/>
          <w:color w:val="343434"/>
          <w:kern w:val="0"/>
        </w:rPr>
        <w:t xml:space="preserve">db6 </w:t>
      </w:r>
      <w:r>
        <w:rPr>
          <w:rFonts w:ascii="Courier" w:hAnsi="Courier" w:cs="Courier"/>
          <w:color w:val="118987"/>
          <w:kern w:val="0"/>
        </w:rPr>
        <w:t>100644</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a</w:t>
      </w:r>
      <w:proofErr w:type="gramEnd"/>
      <w:r>
        <w:rPr>
          <w:rFonts w:ascii="Courier" w:hAnsi="Courier" w:cs="Courier"/>
          <w:color w:val="343434"/>
          <w:kern w:val="0"/>
        </w:rPr>
        <w:t>/readme.txt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b</w:t>
      </w:r>
      <w:proofErr w:type="gramEnd"/>
      <w:r>
        <w:rPr>
          <w:rFonts w:ascii="Courier" w:hAnsi="Courier" w:cs="Courier"/>
          <w:color w:val="343434"/>
          <w:kern w:val="0"/>
        </w:rPr>
        <w:t>/readme.txt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-1,2 +1,2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Git </w:t>
      </w:r>
      <w:r>
        <w:rPr>
          <w:rFonts w:ascii="Courier" w:hAnsi="Courier" w:cs="Courier"/>
          <w:b/>
          <w:bCs/>
          <w:color w:val="262626"/>
          <w:kern w:val="0"/>
        </w:rPr>
        <w:t>is</w:t>
      </w:r>
      <w:r>
        <w:rPr>
          <w:rFonts w:ascii="Courier" w:hAnsi="Courier" w:cs="Courier"/>
          <w:color w:val="343434"/>
          <w:kern w:val="0"/>
        </w:rPr>
        <w:t xml:space="preserve"> free software.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diff</w:t>
      </w:r>
      <w:r>
        <w:rPr>
          <w:rFonts w:ascii="Helvetica Neue" w:hAnsi="Helvetica Neue" w:cs="Helvetica Neue"/>
          <w:color w:val="535353"/>
          <w:kern w:val="0"/>
          <w:sz w:val="28"/>
          <w:szCs w:val="28"/>
        </w:rPr>
        <w:t>顾名思义就是查看</w:t>
      </w:r>
      <w:r>
        <w:rPr>
          <w:rFonts w:ascii="Helvetica Neue" w:hAnsi="Helvetica Neue" w:cs="Helvetica Neue"/>
          <w:color w:val="535353"/>
          <w:kern w:val="0"/>
          <w:sz w:val="28"/>
          <w:szCs w:val="28"/>
        </w:rPr>
        <w:t>difference</w:t>
      </w:r>
      <w:r>
        <w:rPr>
          <w:rFonts w:ascii="Helvetica Neue" w:hAnsi="Helvetica Neue" w:cs="Helvetica Neue"/>
          <w:color w:val="535353"/>
          <w:kern w:val="0"/>
          <w:sz w:val="28"/>
          <w:szCs w:val="28"/>
        </w:rPr>
        <w:t>，显示的格式正是</w:t>
      </w:r>
      <w:r>
        <w:rPr>
          <w:rFonts w:ascii="Helvetica Neue" w:hAnsi="Helvetica Neue" w:cs="Helvetica Neue"/>
          <w:color w:val="535353"/>
          <w:kern w:val="0"/>
          <w:sz w:val="28"/>
          <w:szCs w:val="28"/>
        </w:rPr>
        <w:t>Unix</w:t>
      </w:r>
      <w:r>
        <w:rPr>
          <w:rFonts w:ascii="Helvetica Neue" w:hAnsi="Helvetica Neue" w:cs="Helvetica Neue"/>
          <w:color w:val="535353"/>
          <w:kern w:val="0"/>
          <w:sz w:val="28"/>
          <w:szCs w:val="28"/>
        </w:rPr>
        <w:t>通用的</w:t>
      </w:r>
      <w:r>
        <w:rPr>
          <w:rFonts w:ascii="Helvetica Neue" w:hAnsi="Helvetica Neue" w:cs="Helvetica Neue"/>
          <w:color w:val="535353"/>
          <w:kern w:val="0"/>
          <w:sz w:val="28"/>
          <w:szCs w:val="28"/>
        </w:rPr>
        <w:t>diff</w:t>
      </w:r>
      <w:r>
        <w:rPr>
          <w:rFonts w:ascii="Helvetica Neue" w:hAnsi="Helvetica Neue" w:cs="Helvetica Neue"/>
          <w:color w:val="535353"/>
          <w:kern w:val="0"/>
          <w:sz w:val="28"/>
          <w:szCs w:val="28"/>
        </w:rPr>
        <w:t>格式，可以从上面的命令输出看到，我们在第一行添加了一个</w:t>
      </w:r>
      <w:r>
        <w:rPr>
          <w:rFonts w:ascii="Helvetica Neue" w:hAnsi="Helvetica Neue" w:cs="Helvetica Neue"/>
          <w:color w:val="535353"/>
          <w:kern w:val="0"/>
          <w:sz w:val="28"/>
          <w:szCs w:val="28"/>
        </w:rPr>
        <w:t>“distributed”</w:t>
      </w:r>
      <w:r>
        <w:rPr>
          <w:rFonts w:ascii="Helvetica Neue" w:hAnsi="Helvetica Neue" w:cs="Helvetica Neue"/>
          <w:color w:val="535353"/>
          <w:kern w:val="0"/>
          <w:sz w:val="28"/>
          <w:szCs w:val="28"/>
        </w:rPr>
        <w:t>单词。</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知道了对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作了什么修改后，再把它提交到仓库就放心多了，提交修改和提交新文件是一样的两步，第一步是</w:t>
      </w:r>
      <w:r>
        <w:rPr>
          <w:rFonts w:ascii="Consolas" w:hAnsi="Consolas" w:cs="Consolas"/>
          <w:color w:val="D20044"/>
          <w:kern w:val="0"/>
        </w:rPr>
        <w:t>git add</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同样没有任何输出。在执行第二步</w:t>
      </w:r>
      <w:r>
        <w:rPr>
          <w:rFonts w:ascii="Consolas" w:hAnsi="Consolas" w:cs="Consolas"/>
          <w:color w:val="D20044"/>
          <w:kern w:val="0"/>
        </w:rPr>
        <w:t>git commit</w:t>
      </w:r>
      <w:r>
        <w:rPr>
          <w:rFonts w:ascii="Helvetica Neue" w:hAnsi="Helvetica Neue" w:cs="Helvetica Neue"/>
          <w:color w:val="535353"/>
          <w:kern w:val="0"/>
          <w:sz w:val="28"/>
          <w:szCs w:val="28"/>
        </w:rPr>
        <w:t>之前，我们再运行</w:t>
      </w:r>
      <w:r>
        <w:rPr>
          <w:rFonts w:ascii="Consolas" w:hAnsi="Consolas" w:cs="Consolas"/>
          <w:color w:val="D20044"/>
          <w:kern w:val="0"/>
        </w:rPr>
        <w:t>git status</w:t>
      </w:r>
      <w:r>
        <w:rPr>
          <w:rFonts w:ascii="Helvetica Neue" w:hAnsi="Helvetica Neue" w:cs="Helvetica Neue"/>
          <w:color w:val="535353"/>
          <w:kern w:val="0"/>
          <w:sz w:val="28"/>
          <w:szCs w:val="28"/>
        </w:rPr>
        <w:t>看看当前仓库的状态：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status</w:t>
      </w:r>
      <w:r>
        <w:rPr>
          <w:rFonts w:ascii="Helvetica Neue" w:hAnsi="Helvetica Neue" w:cs="Helvetica Neue"/>
          <w:color w:val="535353"/>
          <w:kern w:val="0"/>
          <w:sz w:val="28"/>
          <w:szCs w:val="28"/>
        </w:rPr>
        <w:t>告诉我们，将要被提交的修改包括</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，下一步，就可以放心地提交了：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"add distributed"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ea34578] </w:t>
      </w:r>
      <w:r>
        <w:rPr>
          <w:rFonts w:ascii="Courier" w:hAnsi="Courier" w:cs="Courier"/>
          <w:b/>
          <w:bCs/>
          <w:color w:val="262626"/>
          <w:kern w:val="0"/>
        </w:rPr>
        <w:t>add</w:t>
      </w:r>
      <w:r>
        <w:rPr>
          <w:rFonts w:ascii="Courier" w:hAnsi="Courier" w:cs="Courier"/>
          <w:color w:val="343434"/>
          <w:kern w:val="0"/>
        </w:rPr>
        <w:t xml:space="preserve"> distributed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deletion(-)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提交后，我们再用</w:t>
      </w:r>
      <w:r>
        <w:rPr>
          <w:rFonts w:ascii="Consolas" w:hAnsi="Consolas" w:cs="Consolas"/>
          <w:color w:val="D20044"/>
          <w:kern w:val="0"/>
        </w:rPr>
        <w:t>git status</w:t>
      </w:r>
      <w:r>
        <w:rPr>
          <w:rFonts w:ascii="Helvetica Neue" w:hAnsi="Helvetica Neue" w:cs="Helvetica Neue"/>
          <w:color w:val="535353"/>
          <w:kern w:val="0"/>
          <w:sz w:val="28"/>
          <w:szCs w:val="28"/>
        </w:rPr>
        <w:t>命令看看仓库的当前状态：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nothing</w:t>
      </w:r>
      <w:proofErr w:type="gramEnd"/>
      <w:r>
        <w:rPr>
          <w:rFonts w:ascii="Courier" w:hAnsi="Courier" w:cs="Courier"/>
          <w:color w:val="343434"/>
          <w:kern w:val="0"/>
        </w:rPr>
        <w:t xml:space="preserve"> to commit (working directory clean)</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告诉我们当前没有需要提交的修改，而且，工作目录是干净（</w:t>
      </w:r>
      <w:r>
        <w:rPr>
          <w:rFonts w:ascii="Helvetica Neue" w:hAnsi="Helvetica Neue" w:cs="Helvetica Neue"/>
          <w:color w:val="535353"/>
          <w:kern w:val="0"/>
          <w:sz w:val="28"/>
          <w:szCs w:val="28"/>
        </w:rPr>
        <w:t>working directory clean</w:t>
      </w:r>
      <w:r>
        <w:rPr>
          <w:rFonts w:ascii="Helvetica Neue" w:hAnsi="Helvetica Neue" w:cs="Helvetica Neue"/>
          <w:color w:val="535353"/>
          <w:kern w:val="0"/>
          <w:sz w:val="28"/>
          <w:szCs w:val="28"/>
        </w:rPr>
        <w:t>）的。</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版本回退</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29</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现在，你已经学会了修改文件，然后把修改提交到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版本库，现在，再练习一次，修改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文件如下：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然后尝试提交：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"append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w:t>
      </w:r>
      <w:r>
        <w:rPr>
          <w:rFonts w:ascii="Courier" w:hAnsi="Courier" w:cs="Courier"/>
          <w:color w:val="118987"/>
          <w:kern w:val="0"/>
        </w:rPr>
        <w:t>3628164</w:t>
      </w:r>
      <w:r>
        <w:rPr>
          <w:rFonts w:ascii="Courier" w:hAnsi="Courier" w:cs="Courier"/>
          <w:color w:val="343434"/>
          <w:kern w:val="0"/>
        </w:rPr>
        <w:t xml:space="preserve">] append </w:t>
      </w:r>
      <w:r>
        <w:rPr>
          <w:rFonts w:ascii="Courier" w:hAnsi="Courier" w:cs="Courier"/>
          <w:color w:val="118987"/>
          <w:kern w:val="0"/>
        </w:rPr>
        <w:t>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deletion(-)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像这样，你不断对文件进行修改，然后不断提交修改到版本库里，就好比玩</w:t>
      </w:r>
      <w:r>
        <w:rPr>
          <w:rFonts w:ascii="Helvetica Neue" w:hAnsi="Helvetica Neue" w:cs="Helvetica Neue"/>
          <w:color w:val="535353"/>
          <w:kern w:val="0"/>
          <w:sz w:val="28"/>
          <w:szCs w:val="28"/>
        </w:rPr>
        <w:t>RPG</w:t>
      </w:r>
      <w:r>
        <w:rPr>
          <w:rFonts w:ascii="Helvetica Neue" w:hAnsi="Helvetica Neue" w:cs="Helvetica Neue"/>
          <w:color w:val="535353"/>
          <w:kern w:val="0"/>
          <w:sz w:val="28"/>
          <w:szCs w:val="28"/>
        </w:rPr>
        <w:t>游戏时，每通过一关就会自动把游戏状态存盘，如果某一关没过去，你还可以选择读取前一关的状态。有些时候，在打</w:t>
      </w:r>
      <w:r>
        <w:rPr>
          <w:rFonts w:ascii="Helvetica Neue" w:hAnsi="Helvetica Neue" w:cs="Helvetica Neue"/>
          <w:color w:val="535353"/>
          <w:kern w:val="0"/>
          <w:sz w:val="28"/>
          <w:szCs w:val="28"/>
        </w:rPr>
        <w:t>Boss</w:t>
      </w:r>
      <w:r>
        <w:rPr>
          <w:rFonts w:ascii="Helvetica Neue" w:hAnsi="Helvetica Neue" w:cs="Helvetica Neue"/>
          <w:color w:val="535353"/>
          <w:kern w:val="0"/>
          <w:sz w:val="28"/>
          <w:szCs w:val="28"/>
        </w:rPr>
        <w:t>之前，你会手动存盘，以便万一打</w:t>
      </w:r>
      <w:r>
        <w:rPr>
          <w:rFonts w:ascii="Helvetica Neue" w:hAnsi="Helvetica Neue" w:cs="Helvetica Neue"/>
          <w:color w:val="535353"/>
          <w:kern w:val="0"/>
          <w:sz w:val="28"/>
          <w:szCs w:val="28"/>
        </w:rPr>
        <w:t>Boss</w:t>
      </w:r>
      <w:r>
        <w:rPr>
          <w:rFonts w:ascii="Helvetica Neue" w:hAnsi="Helvetica Neue" w:cs="Helvetica Neue"/>
          <w:color w:val="535353"/>
          <w:kern w:val="0"/>
          <w:sz w:val="28"/>
          <w:szCs w:val="28"/>
        </w:rPr>
        <w:t>失败了，可以从最近的地方重新开始。</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也是一样，每当你觉得文件修改到一定程度的时候，就可以</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保存一个快照</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，这个快照在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中被称为</w:t>
      </w:r>
      <w:r>
        <w:rPr>
          <w:rFonts w:ascii="Consolas" w:hAnsi="Consolas" w:cs="Consolas"/>
          <w:color w:val="D20044"/>
          <w:kern w:val="0"/>
        </w:rPr>
        <w:t>commit</w:t>
      </w:r>
      <w:r>
        <w:rPr>
          <w:rFonts w:ascii="Helvetica Neue" w:hAnsi="Helvetica Neue" w:cs="Helvetica Neue"/>
          <w:color w:val="535353"/>
          <w:kern w:val="0"/>
          <w:sz w:val="28"/>
          <w:szCs w:val="28"/>
        </w:rPr>
        <w:t>。一旦你把文件改乱了，或者误删了文件，还可以从最近的一个</w:t>
      </w:r>
      <w:r>
        <w:rPr>
          <w:rFonts w:ascii="Consolas" w:hAnsi="Consolas" w:cs="Consolas"/>
          <w:color w:val="D20044"/>
          <w:kern w:val="0"/>
        </w:rPr>
        <w:t>commit</w:t>
      </w:r>
      <w:r>
        <w:rPr>
          <w:rFonts w:ascii="Helvetica Neue" w:hAnsi="Helvetica Neue" w:cs="Helvetica Neue"/>
          <w:color w:val="535353"/>
          <w:kern w:val="0"/>
          <w:sz w:val="28"/>
          <w:szCs w:val="28"/>
        </w:rPr>
        <w:t>恢复，然后继续工作，而不是把几个月的工作成果全部丢失。</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现在，我们回顾一下</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文件一共有几个版本被提交到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仓库里了：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版本</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wrote a readme file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版本</w:t>
      </w:r>
      <w:r>
        <w:rPr>
          <w:rFonts w:ascii="Helvetica Neue" w:hAnsi="Helvetica Neue" w:cs="Helvetica Neue"/>
          <w:color w:val="535353"/>
          <w:kern w:val="0"/>
          <w:sz w:val="28"/>
          <w:szCs w:val="28"/>
        </w:rPr>
        <w:t>2</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add distributed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版本</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append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当然了，在实际工作中，我们脑子里怎么可能记得一个几千行的文件每次都改了什么内容，不然要版本控制系统干什么。版本控制系统肯定有某个命令可以告诉我们历史记录，在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中，我们用</w:t>
      </w:r>
      <w:r>
        <w:rPr>
          <w:rFonts w:ascii="Consolas" w:hAnsi="Consolas" w:cs="Consolas"/>
          <w:color w:val="D20044"/>
          <w:kern w:val="0"/>
        </w:rPr>
        <w:t>git log</w:t>
      </w:r>
      <w:r>
        <w:rPr>
          <w:rFonts w:ascii="Helvetica Neue" w:hAnsi="Helvetica Neue" w:cs="Helvetica Neue"/>
          <w:color w:val="535353"/>
          <w:kern w:val="0"/>
          <w:sz w:val="28"/>
          <w:szCs w:val="28"/>
        </w:rPr>
        <w:t>命令查看：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log</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3628164fb26d48395383f8f31179f24e0882e1e0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Tue Aug 20 15:11:49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append</w:t>
      </w:r>
      <w:proofErr w:type="gramEnd"/>
      <w:r>
        <w:rPr>
          <w:rFonts w:ascii="Courier" w:hAnsi="Courier" w:cs="Courier"/>
          <w:color w:val="343434"/>
          <w:kern w:val="0"/>
        </w:rPr>
        <w:t xml:space="preserve"> GPL</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ea34578d5496d7dd233c827ed32a8cd576c5ee85</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Tue Aug 20 14:53:12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add</w:t>
      </w:r>
      <w:proofErr w:type="gramEnd"/>
      <w:r>
        <w:rPr>
          <w:rFonts w:ascii="Courier" w:hAnsi="Courier" w:cs="Courier"/>
          <w:color w:val="343434"/>
          <w:kern w:val="0"/>
        </w:rPr>
        <w:t xml:space="preserve"> distributed</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cb926e7ea50ad11b8f9e909c05226233bf755030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Mon Aug 19 17:51:55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wrote</w:t>
      </w:r>
      <w:proofErr w:type="gramEnd"/>
      <w:r>
        <w:rPr>
          <w:rFonts w:ascii="Courier" w:hAnsi="Courier" w:cs="Courier"/>
          <w:color w:val="343434"/>
          <w:kern w:val="0"/>
        </w:rPr>
        <w:t xml:space="preserve"> a readme file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log</w:t>
      </w:r>
      <w:r>
        <w:rPr>
          <w:rFonts w:ascii="Helvetica Neue" w:hAnsi="Helvetica Neue" w:cs="Helvetica Neue"/>
          <w:color w:val="535353"/>
          <w:kern w:val="0"/>
          <w:sz w:val="28"/>
          <w:szCs w:val="28"/>
        </w:rPr>
        <w:t>命令显示从最近到最远的提交日志，我们可以看到</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次提交，最近的一次是</w:t>
      </w:r>
      <w:r>
        <w:rPr>
          <w:rFonts w:ascii="Consolas" w:hAnsi="Consolas" w:cs="Consolas"/>
          <w:color w:val="D20044"/>
          <w:kern w:val="0"/>
        </w:rPr>
        <w:t>append GPL</w:t>
      </w:r>
      <w:r>
        <w:rPr>
          <w:rFonts w:ascii="Helvetica Neue" w:hAnsi="Helvetica Neue" w:cs="Helvetica Neue"/>
          <w:color w:val="535353"/>
          <w:kern w:val="0"/>
          <w:sz w:val="28"/>
          <w:szCs w:val="28"/>
        </w:rPr>
        <w:t>，上一次是</w:t>
      </w:r>
      <w:r>
        <w:rPr>
          <w:rFonts w:ascii="Consolas" w:hAnsi="Consolas" w:cs="Consolas"/>
          <w:color w:val="D20044"/>
          <w:kern w:val="0"/>
        </w:rPr>
        <w:t>add distributed</w:t>
      </w:r>
      <w:r>
        <w:rPr>
          <w:rFonts w:ascii="Helvetica Neue" w:hAnsi="Helvetica Neue" w:cs="Helvetica Neue"/>
          <w:color w:val="535353"/>
          <w:kern w:val="0"/>
          <w:sz w:val="28"/>
          <w:szCs w:val="28"/>
        </w:rPr>
        <w:t>，最早的一次是</w:t>
      </w:r>
      <w:r>
        <w:rPr>
          <w:rFonts w:ascii="Consolas" w:hAnsi="Consolas" w:cs="Consolas"/>
          <w:color w:val="D20044"/>
          <w:kern w:val="0"/>
        </w:rPr>
        <w:t>wrote a readme file</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如果嫌输出信息太多，看得眼花缭乱的，可以试试加上</w:t>
      </w:r>
      <w:r>
        <w:rPr>
          <w:rFonts w:ascii="Consolas" w:hAnsi="Consolas" w:cs="Consolas"/>
          <w:color w:val="D20044"/>
          <w:kern w:val="0"/>
        </w:rPr>
        <w:t>--pretty=oneline</w:t>
      </w:r>
      <w:r>
        <w:rPr>
          <w:rFonts w:ascii="Helvetica Neue" w:hAnsi="Helvetica Neue" w:cs="Helvetica Neue"/>
          <w:color w:val="535353"/>
          <w:kern w:val="0"/>
          <w:sz w:val="28"/>
          <w:szCs w:val="28"/>
        </w:rPr>
        <w:t>参数：</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log --pretty=oneline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3628164</w:t>
      </w:r>
      <w:r>
        <w:rPr>
          <w:rFonts w:ascii="Courier" w:hAnsi="Courier" w:cs="Courier"/>
          <w:color w:val="343434"/>
          <w:kern w:val="0"/>
        </w:rPr>
        <w:t>fb26d48395383f8f31179f24e0882e1e</w:t>
      </w:r>
      <w:r>
        <w:rPr>
          <w:rFonts w:ascii="Courier" w:hAnsi="Courier" w:cs="Courier"/>
          <w:color w:val="118987"/>
          <w:kern w:val="0"/>
        </w:rPr>
        <w:t>0</w:t>
      </w:r>
      <w:r>
        <w:rPr>
          <w:rFonts w:ascii="Courier" w:hAnsi="Courier" w:cs="Courier"/>
          <w:color w:val="343434"/>
          <w:kern w:val="0"/>
        </w:rPr>
        <w:t xml:space="preserve"> append </w:t>
      </w:r>
      <w:r>
        <w:rPr>
          <w:rFonts w:ascii="Courier" w:hAnsi="Courier" w:cs="Courier"/>
          <w:color w:val="118987"/>
          <w:kern w:val="0"/>
        </w:rPr>
        <w:t>GPL</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ea34578d5496d7dd233c827ed32a8cd576c5ee85</w:t>
      </w:r>
      <w:proofErr w:type="gramEnd"/>
      <w:r>
        <w:rPr>
          <w:rFonts w:ascii="Courier" w:hAnsi="Courier" w:cs="Courier"/>
          <w:color w:val="343434"/>
          <w:kern w:val="0"/>
        </w:rPr>
        <w:t xml:space="preserve"> add distributed</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cb926e7ea50ad11b8f9e909c05226233bf75503</w:t>
      </w:r>
      <w:r>
        <w:rPr>
          <w:rFonts w:ascii="Courier" w:hAnsi="Courier" w:cs="Courier"/>
          <w:color w:val="118987"/>
          <w:kern w:val="0"/>
        </w:rPr>
        <w:t>0</w:t>
      </w:r>
      <w:proofErr w:type="gramEnd"/>
      <w:r>
        <w:rPr>
          <w:rFonts w:ascii="Courier" w:hAnsi="Courier" w:cs="Courier"/>
          <w:color w:val="343434"/>
          <w:kern w:val="0"/>
        </w:rPr>
        <w:t xml:space="preserve"> wrote a readme file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需要友情提示的是，你看到的一大串类似</w:t>
      </w:r>
      <w:r>
        <w:rPr>
          <w:rFonts w:ascii="Consolas" w:hAnsi="Consolas" w:cs="Consolas"/>
          <w:color w:val="D20044"/>
          <w:kern w:val="0"/>
        </w:rPr>
        <w:t>3628164...882e1e0</w:t>
      </w:r>
      <w:r>
        <w:rPr>
          <w:rFonts w:ascii="Helvetica Neue" w:hAnsi="Helvetica Neue" w:cs="Helvetica Neue"/>
          <w:color w:val="535353"/>
          <w:kern w:val="0"/>
          <w:sz w:val="28"/>
          <w:szCs w:val="28"/>
        </w:rPr>
        <w:t>的是</w:t>
      </w:r>
      <w:r>
        <w:rPr>
          <w:rFonts w:ascii="Consolas" w:hAnsi="Consolas" w:cs="Consolas"/>
          <w:color w:val="D20044"/>
          <w:kern w:val="0"/>
        </w:rPr>
        <w:t>commit id</w:t>
      </w:r>
      <w:r>
        <w:rPr>
          <w:rFonts w:ascii="Helvetica Neue" w:hAnsi="Helvetica Neue" w:cs="Helvetica Neue"/>
          <w:color w:val="535353"/>
          <w:kern w:val="0"/>
          <w:sz w:val="28"/>
          <w:szCs w:val="28"/>
        </w:rPr>
        <w:t>（版本号），和</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不一样，</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w:t>
      </w:r>
      <w:r>
        <w:rPr>
          <w:rFonts w:ascii="Consolas" w:hAnsi="Consolas" w:cs="Consolas"/>
          <w:color w:val="D20044"/>
          <w:kern w:val="0"/>
        </w:rPr>
        <w:t>commit id</w:t>
      </w:r>
      <w:r>
        <w:rPr>
          <w:rFonts w:ascii="Helvetica Neue" w:hAnsi="Helvetica Neue" w:cs="Helvetica Neue"/>
          <w:color w:val="535353"/>
          <w:kern w:val="0"/>
          <w:sz w:val="28"/>
          <w:szCs w:val="28"/>
        </w:rPr>
        <w:t>不是</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2</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递增的数字，而是一个</w:t>
      </w:r>
      <w:r>
        <w:rPr>
          <w:rFonts w:ascii="Helvetica Neue" w:hAnsi="Helvetica Neue" w:cs="Helvetica Neue"/>
          <w:color w:val="535353"/>
          <w:kern w:val="0"/>
          <w:sz w:val="28"/>
          <w:szCs w:val="28"/>
        </w:rPr>
        <w:t>SHA1</w:t>
      </w:r>
      <w:r>
        <w:rPr>
          <w:rFonts w:ascii="Helvetica Neue" w:hAnsi="Helvetica Neue" w:cs="Helvetica Neue"/>
          <w:color w:val="535353"/>
          <w:kern w:val="0"/>
          <w:sz w:val="28"/>
          <w:szCs w:val="28"/>
        </w:rPr>
        <w:t>计算出来的一个非常大的数字，用十六进制表示，而且你看到的</w:t>
      </w:r>
      <w:r>
        <w:rPr>
          <w:rFonts w:ascii="Consolas" w:hAnsi="Consolas" w:cs="Consolas"/>
          <w:color w:val="D20044"/>
          <w:kern w:val="0"/>
        </w:rPr>
        <w:t>commit id</w:t>
      </w:r>
      <w:r>
        <w:rPr>
          <w:rFonts w:ascii="Helvetica Neue" w:hAnsi="Helvetica Neue" w:cs="Helvetica Neue"/>
          <w:color w:val="535353"/>
          <w:kern w:val="0"/>
          <w:sz w:val="28"/>
          <w:szCs w:val="28"/>
        </w:rPr>
        <w:t>和我的肯定不一样，以你自己的为准。为什么</w:t>
      </w:r>
      <w:r>
        <w:rPr>
          <w:rFonts w:ascii="Consolas" w:hAnsi="Consolas" w:cs="Consolas"/>
          <w:color w:val="D20044"/>
          <w:kern w:val="0"/>
        </w:rPr>
        <w:t>commit id</w:t>
      </w:r>
      <w:r>
        <w:rPr>
          <w:rFonts w:ascii="Helvetica Neue" w:hAnsi="Helvetica Neue" w:cs="Helvetica Neue"/>
          <w:color w:val="535353"/>
          <w:kern w:val="0"/>
          <w:sz w:val="28"/>
          <w:szCs w:val="28"/>
        </w:rPr>
        <w:t>需要用这么一大串数字表示呢？因为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是分布式的版本控制系统，后面我们还要研究多人在同一个版本库里工作，如果大家都用</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2</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作为版本号，那肯定就冲突了。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每提交一个新版本，实际上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就会把它们自动串成一条时间线。如果使用可视化工具查看</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历史，就可以更清楚地看到提交历史的时间线：</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613400" cy="2451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4511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好了，现在我们启动时光穿梭机，准备把</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回退到上一个版本，也就是</w:t>
      </w:r>
      <w:r>
        <w:rPr>
          <w:rFonts w:ascii="Helvetica Neue" w:hAnsi="Helvetica Neue" w:cs="Helvetica Neue"/>
          <w:color w:val="535353"/>
          <w:kern w:val="0"/>
          <w:sz w:val="28"/>
          <w:szCs w:val="28"/>
        </w:rPr>
        <w:t>“add distributed”</w:t>
      </w:r>
      <w:r>
        <w:rPr>
          <w:rFonts w:ascii="Helvetica Neue" w:hAnsi="Helvetica Neue" w:cs="Helvetica Neue"/>
          <w:color w:val="535353"/>
          <w:kern w:val="0"/>
          <w:sz w:val="28"/>
          <w:szCs w:val="28"/>
        </w:rPr>
        <w:t>的那个版本，怎么做呢？</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必须知道当前版本是哪个版本，在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中，用</w:t>
      </w:r>
      <w:r>
        <w:rPr>
          <w:rFonts w:ascii="Consolas" w:hAnsi="Consolas" w:cs="Consolas"/>
          <w:color w:val="D20044"/>
          <w:kern w:val="0"/>
        </w:rPr>
        <w:t>HEAD</w:t>
      </w:r>
      <w:r>
        <w:rPr>
          <w:rFonts w:ascii="Helvetica Neue" w:hAnsi="Helvetica Neue" w:cs="Helvetica Neue"/>
          <w:color w:val="535353"/>
          <w:kern w:val="0"/>
          <w:sz w:val="28"/>
          <w:szCs w:val="28"/>
        </w:rPr>
        <w:t>表示当前版本，也就是最新的提交</w:t>
      </w:r>
      <w:r>
        <w:rPr>
          <w:rFonts w:ascii="Consolas" w:hAnsi="Consolas" w:cs="Consolas"/>
          <w:color w:val="D20044"/>
          <w:kern w:val="0"/>
        </w:rPr>
        <w:t>3628164...882e1e0</w:t>
      </w:r>
      <w:r>
        <w:rPr>
          <w:rFonts w:ascii="Helvetica Neue" w:hAnsi="Helvetica Neue" w:cs="Helvetica Neue"/>
          <w:color w:val="535353"/>
          <w:kern w:val="0"/>
          <w:sz w:val="28"/>
          <w:szCs w:val="28"/>
        </w:rPr>
        <w:t>（注意我的提交</w:t>
      </w:r>
      <w:r>
        <w:rPr>
          <w:rFonts w:ascii="Helvetica Neue" w:hAnsi="Helvetica Neue" w:cs="Helvetica Neue"/>
          <w:color w:val="535353"/>
          <w:kern w:val="0"/>
          <w:sz w:val="28"/>
          <w:szCs w:val="28"/>
        </w:rPr>
        <w:t>ID</w:t>
      </w:r>
      <w:r>
        <w:rPr>
          <w:rFonts w:ascii="Helvetica Neue" w:hAnsi="Helvetica Neue" w:cs="Helvetica Neue"/>
          <w:color w:val="535353"/>
          <w:kern w:val="0"/>
          <w:sz w:val="28"/>
          <w:szCs w:val="28"/>
        </w:rPr>
        <w:t>和你的肯定不一样），上一个版本就是</w:t>
      </w:r>
      <w:r>
        <w:rPr>
          <w:rFonts w:ascii="Consolas" w:hAnsi="Consolas" w:cs="Consolas"/>
          <w:color w:val="D20044"/>
          <w:kern w:val="0"/>
        </w:rPr>
        <w:t>HEAD^</w:t>
      </w:r>
      <w:r>
        <w:rPr>
          <w:rFonts w:ascii="Helvetica Neue" w:hAnsi="Helvetica Neue" w:cs="Helvetica Neue"/>
          <w:color w:val="535353"/>
          <w:kern w:val="0"/>
          <w:sz w:val="28"/>
          <w:szCs w:val="28"/>
        </w:rPr>
        <w:t>，上上一个版本就是</w:t>
      </w:r>
      <w:r>
        <w:rPr>
          <w:rFonts w:ascii="Consolas" w:hAnsi="Consolas" w:cs="Consolas"/>
          <w:color w:val="D20044"/>
          <w:kern w:val="0"/>
        </w:rPr>
        <w:t>HEAD^^</w:t>
      </w:r>
      <w:r>
        <w:rPr>
          <w:rFonts w:ascii="Helvetica Neue" w:hAnsi="Helvetica Neue" w:cs="Helvetica Neue"/>
          <w:color w:val="535353"/>
          <w:kern w:val="0"/>
          <w:sz w:val="28"/>
          <w:szCs w:val="28"/>
        </w:rPr>
        <w:t>，当然往上</w:t>
      </w:r>
      <w:r>
        <w:rPr>
          <w:rFonts w:ascii="Helvetica Neue" w:hAnsi="Helvetica Neue" w:cs="Helvetica Neue"/>
          <w:color w:val="535353"/>
          <w:kern w:val="0"/>
          <w:sz w:val="28"/>
          <w:szCs w:val="28"/>
        </w:rPr>
        <w:t>100</w:t>
      </w:r>
      <w:r>
        <w:rPr>
          <w:rFonts w:ascii="Helvetica Neue" w:hAnsi="Helvetica Neue" w:cs="Helvetica Neue"/>
          <w:color w:val="535353"/>
          <w:kern w:val="0"/>
          <w:sz w:val="28"/>
          <w:szCs w:val="28"/>
        </w:rPr>
        <w:t>个版本写</w:t>
      </w:r>
      <w:r>
        <w:rPr>
          <w:rFonts w:ascii="Helvetica Neue" w:hAnsi="Helvetica Neue" w:cs="Helvetica Neue"/>
          <w:color w:val="535353"/>
          <w:kern w:val="0"/>
          <w:sz w:val="28"/>
          <w:szCs w:val="28"/>
        </w:rPr>
        <w:t>100</w:t>
      </w:r>
      <w:r>
        <w:rPr>
          <w:rFonts w:ascii="Helvetica Neue" w:hAnsi="Helvetica Neue" w:cs="Helvetica Neue"/>
          <w:color w:val="535353"/>
          <w:kern w:val="0"/>
          <w:sz w:val="28"/>
          <w:szCs w:val="28"/>
        </w:rPr>
        <w:t>个</w:t>
      </w:r>
      <w:r>
        <w:rPr>
          <w:rFonts w:ascii="Consolas" w:hAnsi="Consolas" w:cs="Consolas"/>
          <w:color w:val="D20044"/>
          <w:kern w:val="0"/>
        </w:rPr>
        <w:t>^</w:t>
      </w:r>
      <w:r>
        <w:rPr>
          <w:rFonts w:ascii="Helvetica Neue" w:hAnsi="Helvetica Neue" w:cs="Helvetica Neue"/>
          <w:color w:val="535353"/>
          <w:kern w:val="0"/>
          <w:sz w:val="28"/>
          <w:szCs w:val="28"/>
        </w:rPr>
        <w:t>比较容易数不过来，所以写成</w:t>
      </w:r>
      <w:r>
        <w:rPr>
          <w:rFonts w:ascii="Consolas" w:hAnsi="Consolas" w:cs="Consolas"/>
          <w:color w:val="D20044"/>
          <w:kern w:val="0"/>
        </w:rPr>
        <w:t>HEAD~100</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现在，我们要把当前版本</w:t>
      </w:r>
      <w:r>
        <w:rPr>
          <w:rFonts w:ascii="Helvetica Neue" w:hAnsi="Helvetica Neue" w:cs="Helvetica Neue"/>
          <w:color w:val="535353"/>
          <w:kern w:val="0"/>
          <w:sz w:val="28"/>
          <w:szCs w:val="28"/>
        </w:rPr>
        <w:t>“append GPL”</w:t>
      </w:r>
      <w:r>
        <w:rPr>
          <w:rFonts w:ascii="Helvetica Neue" w:hAnsi="Helvetica Neue" w:cs="Helvetica Neue"/>
          <w:color w:val="535353"/>
          <w:kern w:val="0"/>
          <w:sz w:val="28"/>
          <w:szCs w:val="28"/>
        </w:rPr>
        <w:t>回退到上一个版本</w:t>
      </w:r>
      <w:r>
        <w:rPr>
          <w:rFonts w:ascii="Helvetica Neue" w:hAnsi="Helvetica Neue" w:cs="Helvetica Neue"/>
          <w:color w:val="535353"/>
          <w:kern w:val="0"/>
          <w:sz w:val="28"/>
          <w:szCs w:val="28"/>
        </w:rPr>
        <w:t>“add distributed”</w:t>
      </w:r>
      <w:r>
        <w:rPr>
          <w:rFonts w:ascii="Helvetica Neue" w:hAnsi="Helvetica Neue" w:cs="Helvetica Neue"/>
          <w:color w:val="535353"/>
          <w:kern w:val="0"/>
          <w:sz w:val="28"/>
          <w:szCs w:val="28"/>
        </w:rPr>
        <w:t>，就可以使用</w:t>
      </w:r>
      <w:r>
        <w:rPr>
          <w:rFonts w:ascii="Consolas" w:hAnsi="Consolas" w:cs="Consolas"/>
          <w:color w:val="D20044"/>
          <w:kern w:val="0"/>
        </w:rPr>
        <w:t>git reset</w:t>
      </w:r>
      <w:r>
        <w:rPr>
          <w:rFonts w:ascii="Helvetica Neue" w:hAnsi="Helvetica Neue" w:cs="Helvetica Neue"/>
          <w:color w:val="535353"/>
          <w:kern w:val="0"/>
          <w:sz w:val="28"/>
          <w:szCs w:val="28"/>
        </w:rPr>
        <w:t>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w:t>
      </w:r>
      <w:r>
        <w:rPr>
          <w:rFonts w:ascii="Courier" w:hAnsi="Courier" w:cs="Courier"/>
          <w:b/>
          <w:bCs/>
          <w:color w:val="262626"/>
          <w:kern w:val="0"/>
        </w:rPr>
        <w:t>set</w:t>
      </w:r>
      <w:r>
        <w:rPr>
          <w:rFonts w:ascii="Courier" w:hAnsi="Courier" w:cs="Courier"/>
          <w:color w:val="343434"/>
          <w:kern w:val="0"/>
        </w:rPr>
        <w:t xml:space="preserve"> --hard HEAD^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HEAD </w:t>
      </w:r>
      <w:r>
        <w:rPr>
          <w:rFonts w:ascii="Courier" w:hAnsi="Courier" w:cs="Courier"/>
          <w:b/>
          <w:bCs/>
          <w:color w:val="262626"/>
          <w:kern w:val="0"/>
        </w:rPr>
        <w:t>is</w:t>
      </w:r>
      <w:r>
        <w:rPr>
          <w:rFonts w:ascii="Courier" w:hAnsi="Courier" w:cs="Courier"/>
          <w:color w:val="343434"/>
          <w:kern w:val="0"/>
        </w:rPr>
        <w:t xml:space="preserve"> now </w:t>
      </w:r>
      <w:r>
        <w:rPr>
          <w:rFonts w:ascii="Courier" w:hAnsi="Courier" w:cs="Courier"/>
          <w:b/>
          <w:bCs/>
          <w:color w:val="262626"/>
          <w:kern w:val="0"/>
        </w:rPr>
        <w:t>at</w:t>
      </w:r>
      <w:r>
        <w:rPr>
          <w:rFonts w:ascii="Courier" w:hAnsi="Courier" w:cs="Courier"/>
          <w:color w:val="343434"/>
          <w:kern w:val="0"/>
        </w:rPr>
        <w:t xml:space="preserve"> ea34578 </w:t>
      </w:r>
      <w:r>
        <w:rPr>
          <w:rFonts w:ascii="Courier" w:hAnsi="Courier" w:cs="Courier"/>
          <w:b/>
          <w:bCs/>
          <w:color w:val="262626"/>
          <w:kern w:val="0"/>
        </w:rPr>
        <w:t>add</w:t>
      </w:r>
      <w:r>
        <w:rPr>
          <w:rFonts w:ascii="Courier" w:hAnsi="Courier" w:cs="Courier"/>
          <w:color w:val="343434"/>
          <w:kern w:val="0"/>
        </w:rPr>
        <w:t xml:space="preserve"> distributed</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--hard</w:t>
      </w:r>
      <w:r>
        <w:rPr>
          <w:rFonts w:ascii="Helvetica Neue" w:hAnsi="Helvetica Neue" w:cs="Helvetica Neue"/>
          <w:color w:val="535353"/>
          <w:kern w:val="0"/>
          <w:sz w:val="28"/>
          <w:szCs w:val="28"/>
        </w:rPr>
        <w:t>参数有啥意义？这个后面再讲，现在你先放心使用。</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看看</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的内容是不是版本</w:t>
      </w:r>
      <w:r>
        <w:rPr>
          <w:rFonts w:ascii="Consolas" w:hAnsi="Consolas" w:cs="Consolas"/>
          <w:color w:val="D20044"/>
          <w:kern w:val="0"/>
        </w:rPr>
        <w:t>add distributed</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果然。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还可以继续回退到上一个版本</w:t>
      </w:r>
      <w:r>
        <w:rPr>
          <w:rFonts w:ascii="Consolas" w:hAnsi="Consolas" w:cs="Consolas"/>
          <w:color w:val="D20044"/>
          <w:kern w:val="0"/>
        </w:rPr>
        <w:t>wrote a readme file</w:t>
      </w:r>
      <w:r>
        <w:rPr>
          <w:rFonts w:ascii="Helvetica Neue" w:hAnsi="Helvetica Neue" w:cs="Helvetica Neue"/>
          <w:color w:val="535353"/>
          <w:kern w:val="0"/>
          <w:sz w:val="28"/>
          <w:szCs w:val="28"/>
        </w:rPr>
        <w:t>，不过且慢，然我们用</w:t>
      </w:r>
      <w:r>
        <w:rPr>
          <w:rFonts w:ascii="Consolas" w:hAnsi="Consolas" w:cs="Consolas"/>
          <w:color w:val="D20044"/>
          <w:kern w:val="0"/>
        </w:rPr>
        <w:t>git log</w:t>
      </w:r>
      <w:r>
        <w:rPr>
          <w:rFonts w:ascii="Helvetica Neue" w:hAnsi="Helvetica Neue" w:cs="Helvetica Neue"/>
          <w:color w:val="535353"/>
          <w:kern w:val="0"/>
          <w:sz w:val="28"/>
          <w:szCs w:val="28"/>
        </w:rPr>
        <w:t>再看看现在版本库的状态：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log</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ea34578d5496d7dd233c827ed32a8cd576c5ee85</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Tue Aug 20 14:53:12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add</w:t>
      </w:r>
      <w:proofErr w:type="gramEnd"/>
      <w:r>
        <w:rPr>
          <w:rFonts w:ascii="Courier" w:hAnsi="Courier" w:cs="Courier"/>
          <w:color w:val="343434"/>
          <w:kern w:val="0"/>
        </w:rPr>
        <w:t xml:space="preserve"> distributed</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cb926e7ea50ad11b8f9e909c05226233bf755030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Mon Aug 19 17:51:55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wrote</w:t>
      </w:r>
      <w:proofErr w:type="gramEnd"/>
      <w:r>
        <w:rPr>
          <w:rFonts w:ascii="Courier" w:hAnsi="Courier" w:cs="Courier"/>
          <w:color w:val="343434"/>
          <w:kern w:val="0"/>
        </w:rPr>
        <w:t xml:space="preserve"> a readme file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最新的那个版本</w:t>
      </w:r>
      <w:r>
        <w:rPr>
          <w:rFonts w:ascii="Consolas" w:hAnsi="Consolas" w:cs="Consolas"/>
          <w:color w:val="D20044"/>
          <w:kern w:val="0"/>
        </w:rPr>
        <w:t>append GPL</w:t>
      </w:r>
      <w:r>
        <w:rPr>
          <w:rFonts w:ascii="Helvetica Neue" w:hAnsi="Helvetica Neue" w:cs="Helvetica Neue"/>
          <w:color w:val="535353"/>
          <w:kern w:val="0"/>
          <w:sz w:val="28"/>
          <w:szCs w:val="28"/>
        </w:rPr>
        <w:t>已经看不到了！好比你从</w:t>
      </w:r>
      <w:r>
        <w:rPr>
          <w:rFonts w:ascii="Helvetica Neue" w:hAnsi="Helvetica Neue" w:cs="Helvetica Neue"/>
          <w:color w:val="535353"/>
          <w:kern w:val="0"/>
          <w:sz w:val="28"/>
          <w:szCs w:val="28"/>
        </w:rPr>
        <w:t>21</w:t>
      </w:r>
      <w:r>
        <w:rPr>
          <w:rFonts w:ascii="Helvetica Neue" w:hAnsi="Helvetica Neue" w:cs="Helvetica Neue"/>
          <w:color w:val="535353"/>
          <w:kern w:val="0"/>
          <w:sz w:val="28"/>
          <w:szCs w:val="28"/>
        </w:rPr>
        <w:t>世纪坐时光穿梭机来到了</w:t>
      </w:r>
      <w:r>
        <w:rPr>
          <w:rFonts w:ascii="Helvetica Neue" w:hAnsi="Helvetica Neue" w:cs="Helvetica Neue"/>
          <w:color w:val="535353"/>
          <w:kern w:val="0"/>
          <w:sz w:val="28"/>
          <w:szCs w:val="28"/>
        </w:rPr>
        <w:t>19</w:t>
      </w:r>
      <w:r>
        <w:rPr>
          <w:rFonts w:ascii="Helvetica Neue" w:hAnsi="Helvetica Neue" w:cs="Helvetica Neue"/>
          <w:color w:val="535353"/>
          <w:kern w:val="0"/>
          <w:sz w:val="28"/>
          <w:szCs w:val="28"/>
        </w:rPr>
        <w:t>世纪，想再回去已经回不去了，肿么办？</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办法其实还是有的，只要上面的命令行窗口还没有被关掉，你就可以顺着往上找啊找啊，找到那个</w:t>
      </w:r>
      <w:r>
        <w:rPr>
          <w:rFonts w:ascii="Consolas" w:hAnsi="Consolas" w:cs="Consolas"/>
          <w:color w:val="D20044"/>
          <w:kern w:val="0"/>
        </w:rPr>
        <w:t>append GPL</w:t>
      </w:r>
      <w:r>
        <w:rPr>
          <w:rFonts w:ascii="Helvetica Neue" w:hAnsi="Helvetica Neue" w:cs="Helvetica Neue"/>
          <w:color w:val="535353"/>
          <w:kern w:val="0"/>
          <w:sz w:val="28"/>
          <w:szCs w:val="28"/>
        </w:rPr>
        <w:t>的</w:t>
      </w:r>
      <w:r>
        <w:rPr>
          <w:rFonts w:ascii="Consolas" w:hAnsi="Consolas" w:cs="Consolas"/>
          <w:color w:val="D20044"/>
          <w:kern w:val="0"/>
        </w:rPr>
        <w:t>commit id</w:t>
      </w:r>
      <w:r>
        <w:rPr>
          <w:rFonts w:ascii="Helvetica Neue" w:hAnsi="Helvetica Neue" w:cs="Helvetica Neue"/>
          <w:color w:val="535353"/>
          <w:kern w:val="0"/>
          <w:sz w:val="28"/>
          <w:szCs w:val="28"/>
        </w:rPr>
        <w:t>是</w:t>
      </w:r>
      <w:r>
        <w:rPr>
          <w:rFonts w:ascii="Consolas" w:hAnsi="Consolas" w:cs="Consolas"/>
          <w:color w:val="D20044"/>
          <w:kern w:val="0"/>
        </w:rPr>
        <w:t>3628164...</w:t>
      </w:r>
      <w:r>
        <w:rPr>
          <w:rFonts w:ascii="Helvetica Neue" w:hAnsi="Helvetica Neue" w:cs="Helvetica Neue"/>
          <w:color w:val="535353"/>
          <w:kern w:val="0"/>
          <w:sz w:val="28"/>
          <w:szCs w:val="28"/>
        </w:rPr>
        <w:t>，于是就可以指定回到未来的某个版本：</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w:t>
      </w:r>
      <w:r>
        <w:rPr>
          <w:rFonts w:ascii="Courier" w:hAnsi="Courier" w:cs="Courier"/>
          <w:b/>
          <w:bCs/>
          <w:color w:val="262626"/>
          <w:kern w:val="0"/>
        </w:rPr>
        <w:t>set</w:t>
      </w:r>
      <w:r>
        <w:rPr>
          <w:rFonts w:ascii="Courier" w:hAnsi="Courier" w:cs="Courier"/>
          <w:color w:val="343434"/>
          <w:kern w:val="0"/>
        </w:rPr>
        <w:t xml:space="preserve"> --hard </w:t>
      </w:r>
      <w:r>
        <w:rPr>
          <w:rFonts w:ascii="Courier" w:hAnsi="Courier" w:cs="Courier"/>
          <w:color w:val="118987"/>
          <w:kern w:val="0"/>
        </w:rPr>
        <w:t>3628164</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HEAD </w:t>
      </w:r>
      <w:r>
        <w:rPr>
          <w:rFonts w:ascii="Courier" w:hAnsi="Courier" w:cs="Courier"/>
          <w:b/>
          <w:bCs/>
          <w:color w:val="262626"/>
          <w:kern w:val="0"/>
        </w:rPr>
        <w:t>is</w:t>
      </w:r>
      <w:r>
        <w:rPr>
          <w:rFonts w:ascii="Courier" w:hAnsi="Courier" w:cs="Courier"/>
          <w:color w:val="343434"/>
          <w:kern w:val="0"/>
        </w:rPr>
        <w:t xml:space="preserve"> now </w:t>
      </w:r>
      <w:r>
        <w:rPr>
          <w:rFonts w:ascii="Courier" w:hAnsi="Courier" w:cs="Courier"/>
          <w:b/>
          <w:bCs/>
          <w:color w:val="262626"/>
          <w:kern w:val="0"/>
        </w:rPr>
        <w:t>at</w:t>
      </w:r>
      <w:r>
        <w:rPr>
          <w:rFonts w:ascii="Courier" w:hAnsi="Courier" w:cs="Courier"/>
          <w:color w:val="343434"/>
          <w:kern w:val="0"/>
        </w:rPr>
        <w:t xml:space="preserve"> </w:t>
      </w:r>
      <w:r>
        <w:rPr>
          <w:rFonts w:ascii="Courier" w:hAnsi="Courier" w:cs="Courier"/>
          <w:color w:val="118987"/>
          <w:kern w:val="0"/>
        </w:rPr>
        <w:t>3628164</w:t>
      </w:r>
      <w:r>
        <w:rPr>
          <w:rFonts w:ascii="Courier" w:hAnsi="Courier" w:cs="Courier"/>
          <w:color w:val="343434"/>
          <w:kern w:val="0"/>
        </w:rPr>
        <w:t xml:space="preserve"> append GPL</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版本号没必要写全，前几位就可以了，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会自动去找。当然也不能只写前一两位，因为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可能会找到多个版本号，就无法确定是哪一个了。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再小心翼翼地看看</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的内容：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果然，我胡汉山又回来了。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的版本回退速度非常快，因为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在内部有个指向当前版本的</w:t>
      </w:r>
      <w:r>
        <w:rPr>
          <w:rFonts w:ascii="Consolas" w:hAnsi="Consolas" w:cs="Consolas"/>
          <w:color w:val="D20044"/>
          <w:kern w:val="0"/>
        </w:rPr>
        <w:t>HEAD</w:t>
      </w:r>
      <w:r>
        <w:rPr>
          <w:rFonts w:ascii="Helvetica Neue" w:hAnsi="Helvetica Neue" w:cs="Helvetica Neue"/>
          <w:color w:val="535353"/>
          <w:kern w:val="0"/>
          <w:sz w:val="28"/>
          <w:szCs w:val="28"/>
        </w:rPr>
        <w:t>指针，当你回退版本的时候，</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仅仅是把</w:t>
      </w:r>
      <w:r>
        <w:rPr>
          <w:rFonts w:ascii="Helvetica Neue" w:hAnsi="Helvetica Neue" w:cs="Helvetica Neue"/>
          <w:color w:val="535353"/>
          <w:kern w:val="0"/>
          <w:sz w:val="28"/>
          <w:szCs w:val="28"/>
        </w:rPr>
        <w:t>HEAD</w:t>
      </w:r>
      <w:r>
        <w:rPr>
          <w:rFonts w:ascii="Helvetica Neue" w:hAnsi="Helvetica Neue" w:cs="Helvetica Neue"/>
          <w:color w:val="535353"/>
          <w:kern w:val="0"/>
          <w:sz w:val="28"/>
          <w:szCs w:val="28"/>
        </w:rPr>
        <w:t>从指向</w:t>
      </w:r>
      <w:r>
        <w:rPr>
          <w:rFonts w:ascii="Consolas" w:hAnsi="Consolas" w:cs="Consolas"/>
          <w:color w:val="D20044"/>
          <w:kern w:val="0"/>
        </w:rPr>
        <w:t>append GPL</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2984500" cy="20574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2057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改为指向</w:t>
      </w:r>
      <w:r>
        <w:rPr>
          <w:rFonts w:ascii="Consolas" w:hAnsi="Consolas" w:cs="Consolas"/>
          <w:color w:val="D20044"/>
          <w:kern w:val="0"/>
        </w:rPr>
        <w:t>add distributed</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2984500" cy="20574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2057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然后顺便把工作区的文件更新了。所以你让</w:t>
      </w:r>
      <w:r>
        <w:rPr>
          <w:rFonts w:ascii="Consolas" w:hAnsi="Consolas" w:cs="Consolas"/>
          <w:color w:val="D20044"/>
          <w:kern w:val="0"/>
        </w:rPr>
        <w:t>HEAD</w:t>
      </w:r>
      <w:r>
        <w:rPr>
          <w:rFonts w:ascii="Helvetica Neue" w:hAnsi="Helvetica Neue" w:cs="Helvetica Neue"/>
          <w:color w:val="535353"/>
          <w:kern w:val="0"/>
          <w:sz w:val="28"/>
          <w:szCs w:val="28"/>
        </w:rPr>
        <w:t>指向哪个版本号，你就把当前版本定位在哪。</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现在，你回退到了某个版本，关掉了电脑，第二天早上就后悔了，想恢复到新版本怎么办？找不到新版本的</w:t>
      </w:r>
      <w:r>
        <w:rPr>
          <w:rFonts w:ascii="Consolas" w:hAnsi="Consolas" w:cs="Consolas"/>
          <w:color w:val="D20044"/>
          <w:kern w:val="0"/>
        </w:rPr>
        <w:t>commit id</w:t>
      </w:r>
      <w:r>
        <w:rPr>
          <w:rFonts w:ascii="Helvetica Neue" w:hAnsi="Helvetica Neue" w:cs="Helvetica Neue"/>
          <w:color w:val="535353"/>
          <w:kern w:val="0"/>
          <w:sz w:val="28"/>
          <w:szCs w:val="28"/>
        </w:rPr>
        <w:t>怎么办？</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中，总是有后悔药可以吃的。当你用</w:t>
      </w:r>
      <w:r>
        <w:rPr>
          <w:rFonts w:ascii="Consolas" w:hAnsi="Consolas" w:cs="Consolas"/>
          <w:color w:val="D20044"/>
          <w:kern w:val="0"/>
        </w:rPr>
        <w:t>$ git reset --hard HEAD^</w:t>
      </w:r>
      <w:r>
        <w:rPr>
          <w:rFonts w:ascii="Helvetica Neue" w:hAnsi="Helvetica Neue" w:cs="Helvetica Neue"/>
          <w:color w:val="535353"/>
          <w:kern w:val="0"/>
          <w:sz w:val="28"/>
          <w:szCs w:val="28"/>
        </w:rPr>
        <w:t>回退到</w:t>
      </w:r>
      <w:r>
        <w:rPr>
          <w:rFonts w:ascii="Consolas" w:hAnsi="Consolas" w:cs="Consolas"/>
          <w:color w:val="D20044"/>
          <w:kern w:val="0"/>
        </w:rPr>
        <w:t>add distributed</w:t>
      </w:r>
      <w:r>
        <w:rPr>
          <w:rFonts w:ascii="Helvetica Neue" w:hAnsi="Helvetica Neue" w:cs="Helvetica Neue"/>
          <w:color w:val="535353"/>
          <w:kern w:val="0"/>
          <w:sz w:val="28"/>
          <w:szCs w:val="28"/>
        </w:rPr>
        <w:t>版本时，再想恢复到</w:t>
      </w:r>
      <w:r>
        <w:rPr>
          <w:rFonts w:ascii="Consolas" w:hAnsi="Consolas" w:cs="Consolas"/>
          <w:color w:val="D20044"/>
          <w:kern w:val="0"/>
        </w:rPr>
        <w:t>append GPL</w:t>
      </w:r>
      <w:r>
        <w:rPr>
          <w:rFonts w:ascii="Helvetica Neue" w:hAnsi="Helvetica Neue" w:cs="Helvetica Neue"/>
          <w:color w:val="535353"/>
          <w:kern w:val="0"/>
          <w:sz w:val="28"/>
          <w:szCs w:val="28"/>
        </w:rPr>
        <w:t>，就必须找到</w:t>
      </w:r>
      <w:r>
        <w:rPr>
          <w:rFonts w:ascii="Consolas" w:hAnsi="Consolas" w:cs="Consolas"/>
          <w:color w:val="D20044"/>
          <w:kern w:val="0"/>
        </w:rPr>
        <w:t>append GPL</w:t>
      </w:r>
      <w:r>
        <w:rPr>
          <w:rFonts w:ascii="Helvetica Neue" w:hAnsi="Helvetica Neue" w:cs="Helvetica Neue"/>
          <w:color w:val="535353"/>
          <w:kern w:val="0"/>
          <w:sz w:val="28"/>
          <w:szCs w:val="28"/>
        </w:rPr>
        <w:t>的</w:t>
      </w:r>
      <w:r>
        <w:rPr>
          <w:rFonts w:ascii="Helvetica Neue" w:hAnsi="Helvetica Neue" w:cs="Helvetica Neue"/>
          <w:color w:val="535353"/>
          <w:kern w:val="0"/>
          <w:sz w:val="28"/>
          <w:szCs w:val="28"/>
        </w:rPr>
        <w:t>commit id</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提供了一个命令</w:t>
      </w:r>
      <w:r>
        <w:rPr>
          <w:rFonts w:ascii="Consolas" w:hAnsi="Consolas" w:cs="Consolas"/>
          <w:color w:val="D20044"/>
          <w:kern w:val="0"/>
        </w:rPr>
        <w:t>git reflog</w:t>
      </w:r>
      <w:r>
        <w:rPr>
          <w:rFonts w:ascii="Helvetica Neue" w:hAnsi="Helvetica Neue" w:cs="Helvetica Neue"/>
          <w:color w:val="535353"/>
          <w:kern w:val="0"/>
          <w:sz w:val="28"/>
          <w:szCs w:val="28"/>
        </w:rPr>
        <w:t>用来记录你的每一次命令：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00006D"/>
          <w:kern w:val="0"/>
        </w:rPr>
        <w:t>git</w:t>
      </w:r>
      <w:proofErr w:type="gramEnd"/>
      <w:r>
        <w:rPr>
          <w:rFonts w:ascii="Courier" w:hAnsi="Courier" w:cs="Courier"/>
          <w:color w:val="343434"/>
          <w:kern w:val="0"/>
        </w:rPr>
        <w:t xml:space="preserve"> </w:t>
      </w:r>
      <w:r>
        <w:rPr>
          <w:rFonts w:ascii="Courier" w:hAnsi="Courier" w:cs="Courier"/>
          <w:color w:val="00006D"/>
          <w:kern w:val="0"/>
        </w:rPr>
        <w:t>reflog</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00006D"/>
          <w:kern w:val="0"/>
        </w:rPr>
        <w:t>ea34578</w:t>
      </w:r>
      <w:proofErr w:type="gramEnd"/>
      <w:r>
        <w:rPr>
          <w:rFonts w:ascii="Courier" w:hAnsi="Courier" w:cs="Courier"/>
          <w:color w:val="343434"/>
          <w:kern w:val="0"/>
        </w:rPr>
        <w:t xml:space="preserve"> </w:t>
      </w:r>
      <w:r>
        <w:rPr>
          <w:rFonts w:ascii="Courier" w:hAnsi="Courier" w:cs="Courier"/>
          <w:color w:val="00006D"/>
          <w:kern w:val="0"/>
        </w:rPr>
        <w:t>HEAD</w:t>
      </w:r>
      <w:r>
        <w:rPr>
          <w:rFonts w:ascii="Courier" w:hAnsi="Courier" w:cs="Courier"/>
          <w:color w:val="343434"/>
          <w:kern w:val="0"/>
        </w:rPr>
        <w:t xml:space="preserve">@{0}: </w:t>
      </w:r>
      <w:r>
        <w:rPr>
          <w:rFonts w:ascii="Courier" w:hAnsi="Courier" w:cs="Courier"/>
          <w:color w:val="00006D"/>
          <w:kern w:val="0"/>
        </w:rPr>
        <w:t>reset</w:t>
      </w:r>
      <w:r>
        <w:rPr>
          <w:rFonts w:ascii="Courier" w:hAnsi="Courier" w:cs="Courier"/>
          <w:color w:val="343434"/>
          <w:kern w:val="0"/>
        </w:rPr>
        <w:t xml:space="preserve">: </w:t>
      </w:r>
      <w:r>
        <w:rPr>
          <w:rFonts w:ascii="Courier" w:hAnsi="Courier" w:cs="Courier"/>
          <w:color w:val="00006D"/>
          <w:kern w:val="0"/>
        </w:rPr>
        <w:t>moving</w:t>
      </w:r>
      <w:r>
        <w:rPr>
          <w:rFonts w:ascii="Courier" w:hAnsi="Courier" w:cs="Courier"/>
          <w:color w:val="343434"/>
          <w:kern w:val="0"/>
        </w:rPr>
        <w:t xml:space="preserve"> </w:t>
      </w:r>
      <w:r>
        <w:rPr>
          <w:rFonts w:ascii="Courier" w:hAnsi="Courier" w:cs="Courier"/>
          <w:color w:val="00006D"/>
          <w:kern w:val="0"/>
        </w:rPr>
        <w:t>to</w:t>
      </w:r>
      <w:r>
        <w:rPr>
          <w:rFonts w:ascii="Courier" w:hAnsi="Courier" w:cs="Courier"/>
          <w:color w:val="343434"/>
          <w:kern w:val="0"/>
        </w:rPr>
        <w:t xml:space="preserve"> </w:t>
      </w:r>
      <w:r>
        <w:rPr>
          <w:rFonts w:ascii="Courier" w:hAnsi="Courier" w:cs="Courier"/>
          <w:color w:val="00006D"/>
          <w:kern w:val="0"/>
        </w:rPr>
        <w:t>HEAD</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3628164 </w:t>
      </w:r>
      <w:proofErr w:type="gramStart"/>
      <w:r>
        <w:rPr>
          <w:rFonts w:ascii="Courier" w:hAnsi="Courier" w:cs="Courier"/>
          <w:color w:val="00006D"/>
          <w:kern w:val="0"/>
        </w:rPr>
        <w:t>HEAD</w:t>
      </w:r>
      <w:r>
        <w:rPr>
          <w:rFonts w:ascii="Courier" w:hAnsi="Courier" w:cs="Courier"/>
          <w:color w:val="343434"/>
          <w:kern w:val="0"/>
        </w:rPr>
        <w:t>@{</w:t>
      </w:r>
      <w:proofErr w:type="gramEnd"/>
      <w:r>
        <w:rPr>
          <w:rFonts w:ascii="Courier" w:hAnsi="Courier" w:cs="Courier"/>
          <w:color w:val="343434"/>
          <w:kern w:val="0"/>
        </w:rPr>
        <w:t xml:space="preserve">1}: </w:t>
      </w:r>
      <w:r>
        <w:rPr>
          <w:rFonts w:ascii="Courier" w:hAnsi="Courier" w:cs="Courier"/>
          <w:color w:val="00006D"/>
          <w:kern w:val="0"/>
        </w:rPr>
        <w:t>commit</w:t>
      </w:r>
      <w:r>
        <w:rPr>
          <w:rFonts w:ascii="Courier" w:hAnsi="Courier" w:cs="Courier"/>
          <w:color w:val="343434"/>
          <w:kern w:val="0"/>
        </w:rPr>
        <w:t xml:space="preserve">: </w:t>
      </w:r>
      <w:r>
        <w:rPr>
          <w:rFonts w:ascii="Courier" w:hAnsi="Courier" w:cs="Courier"/>
          <w:color w:val="00006D"/>
          <w:kern w:val="0"/>
        </w:rPr>
        <w:t>append</w:t>
      </w:r>
      <w:r>
        <w:rPr>
          <w:rFonts w:ascii="Courier" w:hAnsi="Courier" w:cs="Courier"/>
          <w:color w:val="343434"/>
          <w:kern w:val="0"/>
        </w:rPr>
        <w:t xml:space="preserve"> </w:t>
      </w:r>
      <w:r>
        <w:rPr>
          <w:rFonts w:ascii="Courier" w:hAnsi="Courier" w:cs="Courier"/>
          <w:color w:val="00006D"/>
          <w:kern w:val="0"/>
        </w:rPr>
        <w:t>GPL</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00006D"/>
          <w:kern w:val="0"/>
        </w:rPr>
        <w:t>ea34578</w:t>
      </w:r>
      <w:proofErr w:type="gramEnd"/>
      <w:r>
        <w:rPr>
          <w:rFonts w:ascii="Courier" w:hAnsi="Courier" w:cs="Courier"/>
          <w:color w:val="343434"/>
          <w:kern w:val="0"/>
        </w:rPr>
        <w:t xml:space="preserve"> </w:t>
      </w:r>
      <w:r>
        <w:rPr>
          <w:rFonts w:ascii="Courier" w:hAnsi="Courier" w:cs="Courier"/>
          <w:color w:val="00006D"/>
          <w:kern w:val="0"/>
        </w:rPr>
        <w:t>HEAD</w:t>
      </w:r>
      <w:r>
        <w:rPr>
          <w:rFonts w:ascii="Courier" w:hAnsi="Courier" w:cs="Courier"/>
          <w:color w:val="343434"/>
          <w:kern w:val="0"/>
        </w:rPr>
        <w:t xml:space="preserve">@{2}: </w:t>
      </w:r>
      <w:r>
        <w:rPr>
          <w:rFonts w:ascii="Courier" w:hAnsi="Courier" w:cs="Courier"/>
          <w:color w:val="00006D"/>
          <w:kern w:val="0"/>
        </w:rPr>
        <w:t>commit</w:t>
      </w:r>
      <w:r>
        <w:rPr>
          <w:rFonts w:ascii="Courier" w:hAnsi="Courier" w:cs="Courier"/>
          <w:color w:val="343434"/>
          <w:kern w:val="0"/>
        </w:rPr>
        <w:t xml:space="preserve">: </w:t>
      </w:r>
      <w:r>
        <w:rPr>
          <w:rFonts w:ascii="Courier" w:hAnsi="Courier" w:cs="Courier"/>
          <w:color w:val="00006D"/>
          <w:kern w:val="0"/>
        </w:rPr>
        <w:t>add</w:t>
      </w:r>
      <w:r>
        <w:rPr>
          <w:rFonts w:ascii="Courier" w:hAnsi="Courier" w:cs="Courier"/>
          <w:color w:val="343434"/>
          <w:kern w:val="0"/>
        </w:rPr>
        <w:t xml:space="preserve"> </w:t>
      </w:r>
      <w:r>
        <w:rPr>
          <w:rFonts w:ascii="Courier" w:hAnsi="Courier" w:cs="Courier"/>
          <w:color w:val="00006D"/>
          <w:kern w:val="0"/>
        </w:rPr>
        <w:t>distributed</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00006D"/>
          <w:kern w:val="0"/>
        </w:rPr>
        <w:t>cb926e7</w:t>
      </w:r>
      <w:proofErr w:type="gramEnd"/>
      <w:r>
        <w:rPr>
          <w:rFonts w:ascii="Courier" w:hAnsi="Courier" w:cs="Courier"/>
          <w:color w:val="343434"/>
          <w:kern w:val="0"/>
        </w:rPr>
        <w:t xml:space="preserve"> </w:t>
      </w:r>
      <w:r>
        <w:rPr>
          <w:rFonts w:ascii="Courier" w:hAnsi="Courier" w:cs="Courier"/>
          <w:color w:val="00006D"/>
          <w:kern w:val="0"/>
        </w:rPr>
        <w:t>HEAD</w:t>
      </w:r>
      <w:r>
        <w:rPr>
          <w:rFonts w:ascii="Courier" w:hAnsi="Courier" w:cs="Courier"/>
          <w:color w:val="343434"/>
          <w:kern w:val="0"/>
        </w:rPr>
        <w:t xml:space="preserve">@{3}: </w:t>
      </w:r>
      <w:r>
        <w:rPr>
          <w:rFonts w:ascii="Courier" w:hAnsi="Courier" w:cs="Courier"/>
          <w:color w:val="00006D"/>
          <w:kern w:val="0"/>
        </w:rPr>
        <w:t>commit</w:t>
      </w:r>
      <w:r>
        <w:rPr>
          <w:rFonts w:ascii="Courier" w:hAnsi="Courier" w:cs="Courier"/>
          <w:color w:val="343434"/>
          <w:kern w:val="0"/>
        </w:rPr>
        <w:t xml:space="preserve"> (</w:t>
      </w:r>
      <w:r>
        <w:rPr>
          <w:rFonts w:ascii="Courier" w:hAnsi="Courier" w:cs="Courier"/>
          <w:color w:val="00006D"/>
          <w:kern w:val="0"/>
        </w:rPr>
        <w:t>initial</w:t>
      </w:r>
      <w:r>
        <w:rPr>
          <w:rFonts w:ascii="Courier" w:hAnsi="Courier" w:cs="Courier"/>
          <w:color w:val="343434"/>
          <w:kern w:val="0"/>
        </w:rPr>
        <w:t xml:space="preserve">): </w:t>
      </w:r>
      <w:r>
        <w:rPr>
          <w:rFonts w:ascii="Courier" w:hAnsi="Courier" w:cs="Courier"/>
          <w:color w:val="00006D"/>
          <w:kern w:val="0"/>
        </w:rPr>
        <w:t>wrote</w:t>
      </w:r>
      <w:r>
        <w:rPr>
          <w:rFonts w:ascii="Courier" w:hAnsi="Courier" w:cs="Courier"/>
          <w:color w:val="343434"/>
          <w:kern w:val="0"/>
        </w:rPr>
        <w:t xml:space="preserve"> </w:t>
      </w:r>
      <w:r>
        <w:rPr>
          <w:rFonts w:ascii="Courier" w:hAnsi="Courier" w:cs="Courier"/>
          <w:color w:val="00006D"/>
          <w:kern w:val="0"/>
        </w:rPr>
        <w:t>a</w:t>
      </w:r>
      <w:r>
        <w:rPr>
          <w:rFonts w:ascii="Courier" w:hAnsi="Courier" w:cs="Courier"/>
          <w:color w:val="343434"/>
          <w:kern w:val="0"/>
        </w:rPr>
        <w:t xml:space="preserve"> </w:t>
      </w:r>
      <w:r>
        <w:rPr>
          <w:rFonts w:ascii="Courier" w:hAnsi="Courier" w:cs="Courier"/>
          <w:color w:val="00006D"/>
          <w:kern w:val="0"/>
        </w:rPr>
        <w:t>readme</w:t>
      </w:r>
      <w:r>
        <w:rPr>
          <w:rFonts w:ascii="Courier" w:hAnsi="Courier" w:cs="Courier"/>
          <w:color w:val="343434"/>
          <w:kern w:val="0"/>
        </w:rPr>
        <w:t xml:space="preserve"> </w:t>
      </w:r>
      <w:r>
        <w:rPr>
          <w:rFonts w:ascii="Courier" w:hAnsi="Courier" w:cs="Courier"/>
          <w:color w:val="00006D"/>
          <w:kern w:val="0"/>
        </w:rPr>
        <w:t>file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终于舒了口气，第二行显示</w:t>
      </w:r>
      <w:r>
        <w:rPr>
          <w:rFonts w:ascii="Consolas" w:hAnsi="Consolas" w:cs="Consolas"/>
          <w:color w:val="D20044"/>
          <w:kern w:val="0"/>
        </w:rPr>
        <w:t>append GPL</w:t>
      </w:r>
      <w:r>
        <w:rPr>
          <w:rFonts w:ascii="Helvetica Neue" w:hAnsi="Helvetica Neue" w:cs="Helvetica Neue"/>
          <w:color w:val="535353"/>
          <w:kern w:val="0"/>
          <w:sz w:val="28"/>
          <w:szCs w:val="28"/>
        </w:rPr>
        <w:t>的</w:t>
      </w:r>
      <w:r>
        <w:rPr>
          <w:rFonts w:ascii="Helvetica Neue" w:hAnsi="Helvetica Neue" w:cs="Helvetica Neue"/>
          <w:color w:val="535353"/>
          <w:kern w:val="0"/>
          <w:sz w:val="28"/>
          <w:szCs w:val="28"/>
        </w:rPr>
        <w:t>commit id</w:t>
      </w:r>
      <w:r>
        <w:rPr>
          <w:rFonts w:ascii="Helvetica Neue" w:hAnsi="Helvetica Neue" w:cs="Helvetica Neue"/>
          <w:color w:val="535353"/>
          <w:kern w:val="0"/>
          <w:sz w:val="28"/>
          <w:szCs w:val="28"/>
        </w:rPr>
        <w:t>是</w:t>
      </w:r>
      <w:r>
        <w:rPr>
          <w:rFonts w:ascii="Consolas" w:hAnsi="Consolas" w:cs="Consolas"/>
          <w:color w:val="D20044"/>
          <w:kern w:val="0"/>
        </w:rPr>
        <w:t>3628164</w:t>
      </w:r>
      <w:r>
        <w:rPr>
          <w:rFonts w:ascii="Helvetica Neue" w:hAnsi="Helvetica Neue" w:cs="Helvetica Neue"/>
          <w:color w:val="535353"/>
          <w:kern w:val="0"/>
          <w:sz w:val="28"/>
          <w:szCs w:val="28"/>
        </w:rPr>
        <w:t>，现在，你又可以乘坐时光机回到未来了。</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现在总结一下：</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Consolas" w:hAnsi="Consolas" w:cs="Consolas"/>
          <w:color w:val="D20044"/>
          <w:kern w:val="0"/>
        </w:rPr>
        <w:t>HEAD</w:t>
      </w:r>
      <w:r>
        <w:rPr>
          <w:rFonts w:ascii="Helvetica Neue" w:hAnsi="Helvetica Neue" w:cs="Helvetica Neue"/>
          <w:color w:val="535353"/>
          <w:kern w:val="0"/>
          <w:sz w:val="28"/>
          <w:szCs w:val="28"/>
        </w:rPr>
        <w:t>指向的版本就是当前版本，因此，</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允许我们在版本的历史之间穿梭，使用命令</w:t>
      </w:r>
      <w:r>
        <w:rPr>
          <w:rFonts w:ascii="Consolas" w:hAnsi="Consolas" w:cs="Consolas"/>
          <w:color w:val="D20044"/>
          <w:kern w:val="0"/>
        </w:rPr>
        <w:t>git reset --hard commit_id</w:t>
      </w:r>
      <w:r>
        <w:rPr>
          <w:rFonts w:ascii="Helvetica Neue" w:hAnsi="Helvetica Neue" w:cs="Helvetica Neue"/>
          <w:color w:val="535353"/>
          <w:kern w:val="0"/>
          <w:sz w:val="28"/>
          <w:szCs w:val="28"/>
        </w:rPr>
        <w:t>。</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穿梭前，用</w:t>
      </w:r>
      <w:r>
        <w:rPr>
          <w:rFonts w:ascii="Consolas" w:hAnsi="Consolas" w:cs="Consolas"/>
          <w:color w:val="D20044"/>
          <w:kern w:val="0"/>
        </w:rPr>
        <w:t>git log</w:t>
      </w:r>
      <w:r>
        <w:rPr>
          <w:rFonts w:ascii="Helvetica Neue" w:hAnsi="Helvetica Neue" w:cs="Helvetica Neue"/>
          <w:color w:val="535353"/>
          <w:kern w:val="0"/>
          <w:sz w:val="28"/>
          <w:szCs w:val="28"/>
        </w:rPr>
        <w:t>可以查看提交历史，以便确定要回退到哪个版本。</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要重返未来，用</w:t>
      </w:r>
      <w:r>
        <w:rPr>
          <w:rFonts w:ascii="Consolas" w:hAnsi="Consolas" w:cs="Consolas"/>
          <w:color w:val="D20044"/>
          <w:kern w:val="0"/>
        </w:rPr>
        <w:t>git reflog</w:t>
      </w:r>
      <w:r>
        <w:rPr>
          <w:rFonts w:ascii="Helvetica Neue" w:hAnsi="Helvetica Neue" w:cs="Helvetica Neue"/>
          <w:color w:val="535353"/>
          <w:kern w:val="0"/>
          <w:sz w:val="28"/>
          <w:szCs w:val="28"/>
        </w:rPr>
        <w:t>查看命令历史，以便确定要回到未来的哪个版本。</w:t>
      </w:r>
    </w:p>
    <w:p w:rsidR="006A7998" w:rsidRDefault="006A7998" w:rsidP="006A7998">
      <w:pPr>
        <w:rPr>
          <w:rFonts w:hint="eastAsia"/>
        </w:rPr>
      </w:pPr>
    </w:p>
    <w:p w:rsidR="006A7998" w:rsidRDefault="006A7998" w:rsidP="006A7998">
      <w:pPr>
        <w:rPr>
          <w:rFonts w:hint="eastAsia"/>
        </w:rPr>
      </w:pPr>
    </w:p>
    <w:p w:rsidR="006A7998" w:rsidRDefault="006A7998" w:rsidP="006A7998">
      <w:pPr>
        <w:rPr>
          <w:rFonts w:hint="eastAsia"/>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工作区和暂存区</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19</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和其他版本控制系统如</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的一个不同之处就是有暂存区的概念。</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先来看名词解释。</w:t>
      </w: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工作区（</w:t>
      </w:r>
      <w:r>
        <w:rPr>
          <w:rFonts w:ascii="Helvetica Neue" w:hAnsi="Helvetica Neue" w:cs="Helvetica Neue"/>
          <w:color w:val="343434"/>
          <w:kern w:val="0"/>
          <w:sz w:val="32"/>
          <w:szCs w:val="32"/>
        </w:rPr>
        <w:t>Working Directory</w:t>
      </w:r>
      <w:r>
        <w:rPr>
          <w:rFonts w:ascii="Helvetica Neue" w:hAnsi="Helvetica Neue" w:cs="Helvetica Neue"/>
          <w:color w:val="343434"/>
          <w:kern w:val="0"/>
          <w:sz w:val="32"/>
          <w:szCs w:val="32"/>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就是你在电脑里能看到的目录，比如我的</w:t>
      </w:r>
      <w:r>
        <w:rPr>
          <w:rFonts w:ascii="Consolas" w:hAnsi="Consolas" w:cs="Consolas"/>
          <w:color w:val="D20044"/>
          <w:kern w:val="0"/>
        </w:rPr>
        <w:t>learngit</w:t>
      </w:r>
      <w:r>
        <w:rPr>
          <w:rFonts w:ascii="Helvetica Neue" w:hAnsi="Helvetica Neue" w:cs="Helvetica Neue"/>
          <w:color w:val="535353"/>
          <w:kern w:val="0"/>
          <w:sz w:val="28"/>
          <w:szCs w:val="28"/>
        </w:rPr>
        <w:t>文件夹就是一个工作区：</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7899400" cy="4876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9400" cy="4876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版本库（</w:t>
      </w:r>
      <w:r>
        <w:rPr>
          <w:rFonts w:ascii="Helvetica Neue" w:hAnsi="Helvetica Neue" w:cs="Helvetica Neue"/>
          <w:color w:val="343434"/>
          <w:kern w:val="0"/>
          <w:sz w:val="32"/>
          <w:szCs w:val="32"/>
        </w:rPr>
        <w:t>Repository</w:t>
      </w:r>
      <w:r>
        <w:rPr>
          <w:rFonts w:ascii="Helvetica Neue" w:hAnsi="Helvetica Neue" w:cs="Helvetica Neue"/>
          <w:color w:val="343434"/>
          <w:kern w:val="0"/>
          <w:sz w:val="32"/>
          <w:szCs w:val="32"/>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工作区有一个隐藏目录</w:t>
      </w:r>
      <w:r>
        <w:rPr>
          <w:rFonts w:ascii="Consolas" w:hAnsi="Consolas" w:cs="Consolas"/>
          <w:color w:val="D20044"/>
          <w:kern w:val="0"/>
        </w:rPr>
        <w:t>.git</w:t>
      </w:r>
      <w:r>
        <w:rPr>
          <w:rFonts w:ascii="Helvetica Neue" w:hAnsi="Helvetica Neue" w:cs="Helvetica Neue"/>
          <w:color w:val="535353"/>
          <w:kern w:val="0"/>
          <w:sz w:val="28"/>
          <w:szCs w:val="28"/>
        </w:rPr>
        <w:t>，这个不算工作区，而是</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的版本库。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的版本库里存了很多东西，其中最重要的就是称为</w:t>
      </w:r>
      <w:r>
        <w:rPr>
          <w:rFonts w:ascii="Helvetica Neue" w:hAnsi="Helvetica Neue" w:cs="Helvetica Neue"/>
          <w:color w:val="535353"/>
          <w:kern w:val="0"/>
          <w:sz w:val="28"/>
          <w:szCs w:val="28"/>
        </w:rPr>
        <w:t>stage</w:t>
      </w:r>
      <w:r>
        <w:rPr>
          <w:rFonts w:ascii="Helvetica Neue" w:hAnsi="Helvetica Neue" w:cs="Helvetica Neue"/>
          <w:color w:val="535353"/>
          <w:kern w:val="0"/>
          <w:sz w:val="28"/>
          <w:szCs w:val="28"/>
        </w:rPr>
        <w:t>（或者叫</w:t>
      </w:r>
      <w:r>
        <w:rPr>
          <w:rFonts w:ascii="Helvetica Neue" w:hAnsi="Helvetica Neue" w:cs="Helvetica Neue"/>
          <w:color w:val="535353"/>
          <w:kern w:val="0"/>
          <w:sz w:val="28"/>
          <w:szCs w:val="28"/>
        </w:rPr>
        <w:t>index</w:t>
      </w:r>
      <w:r>
        <w:rPr>
          <w:rFonts w:ascii="Helvetica Neue" w:hAnsi="Helvetica Neue" w:cs="Helvetica Neue"/>
          <w:color w:val="535353"/>
          <w:kern w:val="0"/>
          <w:sz w:val="28"/>
          <w:szCs w:val="28"/>
        </w:rPr>
        <w:t>）的暂存区，还有</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为我们自动创建的第一个分支</w:t>
      </w:r>
      <w:r>
        <w:rPr>
          <w:rFonts w:ascii="Consolas" w:hAnsi="Consolas" w:cs="Consolas"/>
          <w:color w:val="D20044"/>
          <w:kern w:val="0"/>
        </w:rPr>
        <w:t>master</w:t>
      </w:r>
      <w:r>
        <w:rPr>
          <w:rFonts w:ascii="Helvetica Neue" w:hAnsi="Helvetica Neue" w:cs="Helvetica Neue"/>
          <w:color w:val="535353"/>
          <w:kern w:val="0"/>
          <w:sz w:val="28"/>
          <w:szCs w:val="28"/>
        </w:rPr>
        <w:t>，以及指向</w:t>
      </w:r>
      <w:r>
        <w:rPr>
          <w:rFonts w:ascii="Consolas" w:hAnsi="Consolas" w:cs="Consolas"/>
          <w:color w:val="D20044"/>
          <w:kern w:val="0"/>
        </w:rPr>
        <w:t>master</w:t>
      </w:r>
      <w:r>
        <w:rPr>
          <w:rFonts w:ascii="Helvetica Neue" w:hAnsi="Helvetica Neue" w:cs="Helvetica Neue"/>
          <w:color w:val="535353"/>
          <w:kern w:val="0"/>
          <w:sz w:val="28"/>
          <w:szCs w:val="28"/>
        </w:rPr>
        <w:t>的一个指针叫</w:t>
      </w:r>
      <w:r>
        <w:rPr>
          <w:rFonts w:ascii="Consolas" w:hAnsi="Consolas" w:cs="Consolas"/>
          <w:color w:val="D20044"/>
          <w:kern w:val="0"/>
        </w:rPr>
        <w:t>HEAD</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816600" cy="2971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600" cy="2971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分支和</w:t>
      </w:r>
      <w:r>
        <w:rPr>
          <w:rFonts w:ascii="Consolas" w:hAnsi="Consolas" w:cs="Consolas"/>
          <w:color w:val="D20044"/>
          <w:kern w:val="0"/>
        </w:rPr>
        <w:t>HEAD</w:t>
      </w:r>
      <w:r>
        <w:rPr>
          <w:rFonts w:ascii="Helvetica Neue" w:hAnsi="Helvetica Neue" w:cs="Helvetica Neue"/>
          <w:color w:val="535353"/>
          <w:kern w:val="0"/>
          <w:sz w:val="28"/>
          <w:szCs w:val="28"/>
        </w:rPr>
        <w:t>的概念我们以后再讲。</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前面讲了我们把文件往</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版本库里添加的时候，是分两步执行的：</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第一步是用</w:t>
      </w:r>
      <w:r>
        <w:rPr>
          <w:rFonts w:ascii="Consolas" w:hAnsi="Consolas" w:cs="Consolas"/>
          <w:color w:val="D20044"/>
          <w:kern w:val="0"/>
        </w:rPr>
        <w:t>git add</w:t>
      </w:r>
      <w:r>
        <w:rPr>
          <w:rFonts w:ascii="Helvetica Neue" w:hAnsi="Helvetica Neue" w:cs="Helvetica Neue"/>
          <w:color w:val="535353"/>
          <w:kern w:val="0"/>
          <w:sz w:val="28"/>
          <w:szCs w:val="28"/>
        </w:rPr>
        <w:t>把文件添加进去，实际上就是把文件修改添加到暂存区；</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第二步是用</w:t>
      </w:r>
      <w:r>
        <w:rPr>
          <w:rFonts w:ascii="Consolas" w:hAnsi="Consolas" w:cs="Consolas"/>
          <w:color w:val="D20044"/>
          <w:kern w:val="0"/>
        </w:rPr>
        <w:t>git commit</w:t>
      </w:r>
      <w:r>
        <w:rPr>
          <w:rFonts w:ascii="Helvetica Neue" w:hAnsi="Helvetica Neue" w:cs="Helvetica Neue"/>
          <w:color w:val="535353"/>
          <w:kern w:val="0"/>
          <w:sz w:val="28"/>
          <w:szCs w:val="28"/>
        </w:rPr>
        <w:t>提交更改，实际上就是把暂存区的所有内容提交到当前分支。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因为我们创建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版本库时，</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自动为我们创建了唯一一个</w:t>
      </w:r>
      <w:r>
        <w:rPr>
          <w:rFonts w:ascii="Consolas" w:hAnsi="Consolas" w:cs="Consolas"/>
          <w:color w:val="D20044"/>
          <w:kern w:val="0"/>
        </w:rPr>
        <w:t>master</w:t>
      </w:r>
      <w:r>
        <w:rPr>
          <w:rFonts w:ascii="Helvetica Neue" w:hAnsi="Helvetica Neue" w:cs="Helvetica Neue"/>
          <w:color w:val="535353"/>
          <w:kern w:val="0"/>
          <w:sz w:val="28"/>
          <w:szCs w:val="28"/>
        </w:rPr>
        <w:t>分支，所以，现在，</w:t>
      </w:r>
      <w:r>
        <w:rPr>
          <w:rFonts w:ascii="Consolas" w:hAnsi="Consolas" w:cs="Consolas"/>
          <w:color w:val="D20044"/>
          <w:kern w:val="0"/>
        </w:rPr>
        <w:t>git commit</w:t>
      </w:r>
      <w:r>
        <w:rPr>
          <w:rFonts w:ascii="Helvetica Neue" w:hAnsi="Helvetica Neue" w:cs="Helvetica Neue"/>
          <w:color w:val="535353"/>
          <w:kern w:val="0"/>
          <w:sz w:val="28"/>
          <w:szCs w:val="28"/>
        </w:rPr>
        <w:t>就是往</w:t>
      </w:r>
      <w:r>
        <w:rPr>
          <w:rFonts w:ascii="Consolas" w:hAnsi="Consolas" w:cs="Consolas"/>
          <w:color w:val="D20044"/>
          <w:kern w:val="0"/>
        </w:rPr>
        <w:t>master</w:t>
      </w:r>
      <w:r>
        <w:rPr>
          <w:rFonts w:ascii="Helvetica Neue" w:hAnsi="Helvetica Neue" w:cs="Helvetica Neue"/>
          <w:color w:val="535353"/>
          <w:kern w:val="0"/>
          <w:sz w:val="28"/>
          <w:szCs w:val="28"/>
        </w:rPr>
        <w:t>分支上提交更改。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你可以简单理解为，需要提交的文件修改通通放到暂存区，然后，一次性提交暂存区的所有修改。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俗话说，实践出真知。现在，我们再练习一遍，先对</w:t>
      </w:r>
      <w:r>
        <w:rPr>
          <w:rFonts w:ascii="Consolas" w:hAnsi="Consolas" w:cs="Consolas"/>
          <w:color w:val="D20044"/>
          <w:kern w:val="0"/>
        </w:rPr>
        <w:t>readme.txt</w:t>
      </w:r>
      <w:r>
        <w:rPr>
          <w:rFonts w:ascii="Helvetica Neue" w:hAnsi="Helvetica Neue" w:cs="Helvetica Neue"/>
          <w:color w:val="535353"/>
          <w:kern w:val="0"/>
          <w:sz w:val="28"/>
          <w:szCs w:val="28"/>
        </w:rPr>
        <w:t>做个修改，比如加上一行内容：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has a mutable index called stage.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然后，在工作区新增一个</w:t>
      </w:r>
      <w:r>
        <w:rPr>
          <w:rFonts w:ascii="Consolas" w:hAnsi="Consolas" w:cs="Consolas"/>
          <w:color w:val="D20044"/>
          <w:kern w:val="0"/>
        </w:rPr>
        <w:t>LICENSE</w:t>
      </w:r>
      <w:r>
        <w:rPr>
          <w:rFonts w:ascii="Helvetica Neue" w:hAnsi="Helvetica Neue" w:cs="Helvetica Neue"/>
          <w:color w:val="535353"/>
          <w:kern w:val="0"/>
          <w:sz w:val="28"/>
          <w:szCs w:val="28"/>
        </w:rPr>
        <w:t>文本文件（内容随便写）。</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先用</w:t>
      </w:r>
      <w:r>
        <w:rPr>
          <w:rFonts w:ascii="Consolas" w:hAnsi="Consolas" w:cs="Consolas"/>
          <w:color w:val="D20044"/>
          <w:kern w:val="0"/>
        </w:rPr>
        <w:t>git status</w:t>
      </w:r>
      <w:r>
        <w:rPr>
          <w:rFonts w:ascii="Helvetica Neue" w:hAnsi="Helvetica Neue" w:cs="Helvetica Neue"/>
          <w:color w:val="535353"/>
          <w:kern w:val="0"/>
          <w:sz w:val="28"/>
          <w:szCs w:val="28"/>
        </w:rPr>
        <w:t>查看一下状态：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Untracked files: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include in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LICENSE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非常清楚地告诉我们，</w:t>
      </w:r>
      <w:r>
        <w:rPr>
          <w:rFonts w:ascii="Consolas" w:hAnsi="Consolas" w:cs="Consolas"/>
          <w:color w:val="D20044"/>
          <w:kern w:val="0"/>
        </w:rPr>
        <w:t>readme.txt</w:t>
      </w:r>
      <w:r>
        <w:rPr>
          <w:rFonts w:ascii="Helvetica Neue" w:hAnsi="Helvetica Neue" w:cs="Helvetica Neue"/>
          <w:color w:val="535353"/>
          <w:kern w:val="0"/>
          <w:sz w:val="28"/>
          <w:szCs w:val="28"/>
        </w:rPr>
        <w:t>被修改了，而</w:t>
      </w:r>
      <w:r>
        <w:rPr>
          <w:rFonts w:ascii="Consolas" w:hAnsi="Consolas" w:cs="Consolas"/>
          <w:color w:val="D20044"/>
          <w:kern w:val="0"/>
        </w:rPr>
        <w:t>LICENSE</w:t>
      </w:r>
      <w:r>
        <w:rPr>
          <w:rFonts w:ascii="Helvetica Neue" w:hAnsi="Helvetica Neue" w:cs="Helvetica Neue"/>
          <w:color w:val="535353"/>
          <w:kern w:val="0"/>
          <w:sz w:val="28"/>
          <w:szCs w:val="28"/>
        </w:rPr>
        <w:t>还从来没有被添加过，所以它的状态是</w:t>
      </w:r>
      <w:r>
        <w:rPr>
          <w:rFonts w:ascii="Consolas" w:hAnsi="Consolas" w:cs="Consolas"/>
          <w:color w:val="D20044"/>
          <w:kern w:val="0"/>
        </w:rPr>
        <w:t>Untracked</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现在，使用两次命令</w:t>
      </w:r>
      <w:r>
        <w:rPr>
          <w:rFonts w:ascii="Consolas" w:hAnsi="Consolas" w:cs="Consolas"/>
          <w:color w:val="D20044"/>
          <w:kern w:val="0"/>
        </w:rPr>
        <w:t>git add</w:t>
      </w:r>
      <w:r>
        <w:rPr>
          <w:rFonts w:ascii="Helvetica Neue" w:hAnsi="Helvetica Neue" w:cs="Helvetica Neue"/>
          <w:color w:val="535353"/>
          <w:kern w:val="0"/>
          <w:sz w:val="28"/>
          <w:szCs w:val="28"/>
        </w:rPr>
        <w:t>，把</w:t>
      </w:r>
      <w:r>
        <w:rPr>
          <w:rFonts w:ascii="Consolas" w:hAnsi="Consolas" w:cs="Consolas"/>
          <w:color w:val="D20044"/>
          <w:kern w:val="0"/>
        </w:rPr>
        <w:t>readme.txt</w:t>
      </w:r>
      <w:r>
        <w:rPr>
          <w:rFonts w:ascii="Helvetica Neue" w:hAnsi="Helvetica Neue" w:cs="Helvetica Neue"/>
          <w:color w:val="535353"/>
          <w:kern w:val="0"/>
          <w:sz w:val="28"/>
          <w:szCs w:val="28"/>
        </w:rPr>
        <w:t>和</w:t>
      </w:r>
      <w:r>
        <w:rPr>
          <w:rFonts w:ascii="Consolas" w:hAnsi="Consolas" w:cs="Consolas"/>
          <w:color w:val="D20044"/>
          <w:kern w:val="0"/>
        </w:rPr>
        <w:t>LICENSE</w:t>
      </w:r>
      <w:r>
        <w:rPr>
          <w:rFonts w:ascii="Helvetica Neue" w:hAnsi="Helvetica Neue" w:cs="Helvetica Neue"/>
          <w:color w:val="535353"/>
          <w:kern w:val="0"/>
          <w:sz w:val="28"/>
          <w:szCs w:val="28"/>
        </w:rPr>
        <w:t>都添加后，用</w:t>
      </w:r>
      <w:r>
        <w:rPr>
          <w:rFonts w:ascii="Consolas" w:hAnsi="Consolas" w:cs="Consolas"/>
          <w:color w:val="D20044"/>
          <w:kern w:val="0"/>
        </w:rPr>
        <w:t>git status</w:t>
      </w:r>
      <w:r>
        <w:rPr>
          <w:rFonts w:ascii="Helvetica Neue" w:hAnsi="Helvetica Neue" w:cs="Helvetica Neue"/>
          <w:color w:val="535353"/>
          <w:kern w:val="0"/>
          <w:sz w:val="28"/>
          <w:szCs w:val="28"/>
        </w:rPr>
        <w:t>再查看一下：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new</w:t>
      </w:r>
      <w:proofErr w:type="gramEnd"/>
      <w:r>
        <w:rPr>
          <w:rFonts w:ascii="Courier" w:hAnsi="Courier" w:cs="Courier"/>
          <w:i/>
          <w:iCs/>
          <w:color w:val="878875"/>
          <w:kern w:val="0"/>
        </w:rPr>
        <w:t xml:space="preserve"> file:   LICENSE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现在，暂存区的状态就变成这样了：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816600" cy="297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600" cy="2971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所以，</w:t>
      </w:r>
      <w:r>
        <w:rPr>
          <w:rFonts w:ascii="Consolas" w:hAnsi="Consolas" w:cs="Consolas"/>
          <w:color w:val="D20044"/>
          <w:kern w:val="0"/>
        </w:rPr>
        <w:t>git add</w:t>
      </w:r>
      <w:r>
        <w:rPr>
          <w:rFonts w:ascii="Helvetica Neue" w:hAnsi="Helvetica Neue" w:cs="Helvetica Neue"/>
          <w:color w:val="535353"/>
          <w:kern w:val="0"/>
          <w:sz w:val="28"/>
          <w:szCs w:val="28"/>
        </w:rPr>
        <w:t>命令实际上就是把要提交的所有修改放到暂存区（</w:t>
      </w:r>
      <w:r>
        <w:rPr>
          <w:rFonts w:ascii="Helvetica Neue" w:hAnsi="Helvetica Neue" w:cs="Helvetica Neue"/>
          <w:color w:val="535353"/>
          <w:kern w:val="0"/>
          <w:sz w:val="28"/>
          <w:szCs w:val="28"/>
        </w:rPr>
        <w:t>Stage</w:t>
      </w:r>
      <w:r>
        <w:rPr>
          <w:rFonts w:ascii="Helvetica Neue" w:hAnsi="Helvetica Neue" w:cs="Helvetica Neue"/>
          <w:color w:val="535353"/>
          <w:kern w:val="0"/>
          <w:sz w:val="28"/>
          <w:szCs w:val="28"/>
        </w:rPr>
        <w:t>），然后，执行</w:t>
      </w:r>
      <w:r>
        <w:rPr>
          <w:rFonts w:ascii="Consolas" w:hAnsi="Consolas" w:cs="Consolas"/>
          <w:color w:val="D20044"/>
          <w:kern w:val="0"/>
        </w:rPr>
        <w:t>git commit</w:t>
      </w:r>
      <w:r>
        <w:rPr>
          <w:rFonts w:ascii="Helvetica Neue" w:hAnsi="Helvetica Neue" w:cs="Helvetica Neue"/>
          <w:color w:val="535353"/>
          <w:kern w:val="0"/>
          <w:sz w:val="28"/>
          <w:szCs w:val="28"/>
        </w:rPr>
        <w:t>就可以一次性把暂存区的所有修改提交到分支。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"understand how stage works"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w:t>
      </w:r>
      <w:r>
        <w:rPr>
          <w:rFonts w:ascii="Courier" w:hAnsi="Courier" w:cs="Courier"/>
          <w:color w:val="118987"/>
          <w:kern w:val="0"/>
        </w:rPr>
        <w:t>27</w:t>
      </w:r>
      <w:r>
        <w:rPr>
          <w:rFonts w:ascii="Courier" w:hAnsi="Courier" w:cs="Courier"/>
          <w:color w:val="343434"/>
          <w:kern w:val="0"/>
        </w:rPr>
        <w:t>c9860] understand how stage works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2</w:t>
      </w:r>
      <w:r>
        <w:rPr>
          <w:rFonts w:ascii="Courier" w:hAnsi="Courier" w:cs="Courier"/>
          <w:color w:val="343434"/>
          <w:kern w:val="0"/>
        </w:rPr>
        <w:t xml:space="preserve"> files changed, </w:t>
      </w:r>
      <w:r>
        <w:rPr>
          <w:rFonts w:ascii="Courier" w:hAnsi="Courier" w:cs="Courier"/>
          <w:color w:val="118987"/>
          <w:kern w:val="0"/>
        </w:rPr>
        <w:t>675</w:t>
      </w:r>
      <w:r>
        <w:rPr>
          <w:rFonts w:ascii="Courier" w:hAnsi="Courier" w:cs="Courier"/>
          <w:color w:val="343434"/>
          <w:kern w:val="0"/>
        </w:rPr>
        <w:t xml:space="preserve"> </w:t>
      </w:r>
      <w:proofErr w:type="gramStart"/>
      <w:r>
        <w:rPr>
          <w:rFonts w:ascii="Courier" w:hAnsi="Courier" w:cs="Courier"/>
          <w:color w:val="343434"/>
          <w:kern w:val="0"/>
        </w:rPr>
        <w:t>insertions(</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b/>
          <w:bCs/>
          <w:color w:val="262626"/>
          <w:kern w:val="0"/>
        </w:rPr>
        <w:t>create</w:t>
      </w:r>
      <w:proofErr w:type="gramEnd"/>
      <w:r>
        <w:rPr>
          <w:rFonts w:ascii="Courier" w:hAnsi="Courier" w:cs="Courier"/>
          <w:color w:val="343434"/>
          <w:kern w:val="0"/>
        </w:rPr>
        <w:t xml:space="preserve"> mode </w:t>
      </w:r>
      <w:r>
        <w:rPr>
          <w:rFonts w:ascii="Courier" w:hAnsi="Courier" w:cs="Courier"/>
          <w:color w:val="118987"/>
          <w:kern w:val="0"/>
        </w:rPr>
        <w:t>100644</w:t>
      </w:r>
      <w:r>
        <w:rPr>
          <w:rFonts w:ascii="Courier" w:hAnsi="Courier" w:cs="Courier"/>
          <w:color w:val="343434"/>
          <w:kern w:val="0"/>
        </w:rPr>
        <w:t xml:space="preserve"> LICENSE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一旦提交后，如果你又没有对工作区做任何修改，那么工作区就是</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干净</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的：</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nothing</w:t>
      </w:r>
      <w:proofErr w:type="gramEnd"/>
      <w:r>
        <w:rPr>
          <w:rFonts w:ascii="Courier" w:hAnsi="Courier" w:cs="Courier"/>
          <w:color w:val="343434"/>
          <w:kern w:val="0"/>
        </w:rPr>
        <w:t xml:space="preserve"> to commit (working directory clean)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现在版本库变成了这样，暂存区就没有任何内容了：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880100" cy="29718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100" cy="2971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暂存区是</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非常重要的概念，弄明白了暂存区，就弄明白了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的很多操作到底干了什么。</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没弄明白暂存区是怎么回事的童鞋，请向上滚动页面，再看一次。</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管理修改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9</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现在，假定你已经完全掌握了暂存区的概念。下面，我们要讨论的就是，为什么</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比其他版本控制系统设计得优秀，因为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跟踪并管理的是修改，而非文件。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你会问，什么是修改？比如你新增了一行，这就是一个修改，删除了一行，也是一个修改，更改了某些字符，也是一个修改，删了一些又加了一些，也是一个修改，甚至创建一个新文件，也算一个修改。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为什么说</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管理的是修改，而不是文件呢？我们还是做实验。第一步，对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做一个修改，比如加一行内容：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然后，添加：</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然后，再修改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 of files.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"git tracks changes"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d4f25b6] git tracks changes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提交后，再看看状态：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咦，怎么第二次的修改没有被提交？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别激动，我们回顾一下操作过程：</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第一次修改</w:t>
      </w:r>
      <w:r>
        <w:rPr>
          <w:rFonts w:ascii="Helvetica Neue" w:hAnsi="Helvetica Neue" w:cs="Helvetica Neue"/>
          <w:color w:val="535353"/>
          <w:kern w:val="0"/>
          <w:sz w:val="28"/>
          <w:szCs w:val="28"/>
        </w:rPr>
        <w:t xml:space="preserve"> -&gt; </w:t>
      </w:r>
      <w:r>
        <w:rPr>
          <w:rFonts w:ascii="Consolas" w:hAnsi="Consolas" w:cs="Consolas"/>
          <w:color w:val="D20044"/>
          <w:kern w:val="0"/>
        </w:rPr>
        <w:t>git add</w:t>
      </w:r>
      <w:r>
        <w:rPr>
          <w:rFonts w:ascii="Helvetica Neue" w:hAnsi="Helvetica Neue" w:cs="Helvetica Neue"/>
          <w:color w:val="535353"/>
          <w:kern w:val="0"/>
          <w:sz w:val="28"/>
          <w:szCs w:val="28"/>
        </w:rPr>
        <w:t xml:space="preserve"> -&gt; </w:t>
      </w:r>
      <w:r>
        <w:rPr>
          <w:rFonts w:ascii="Helvetica Neue" w:hAnsi="Helvetica Neue" w:cs="Helvetica Neue"/>
          <w:color w:val="535353"/>
          <w:kern w:val="0"/>
          <w:sz w:val="28"/>
          <w:szCs w:val="28"/>
        </w:rPr>
        <w:t>第二次修改</w:t>
      </w:r>
      <w:r>
        <w:rPr>
          <w:rFonts w:ascii="Helvetica Neue" w:hAnsi="Helvetica Neue" w:cs="Helvetica Neue"/>
          <w:color w:val="535353"/>
          <w:kern w:val="0"/>
          <w:sz w:val="28"/>
          <w:szCs w:val="28"/>
        </w:rPr>
        <w:t xml:space="preserve"> -&gt; </w:t>
      </w:r>
      <w:r>
        <w:rPr>
          <w:rFonts w:ascii="Consolas" w:hAnsi="Consolas" w:cs="Consolas"/>
          <w:color w:val="D20044"/>
          <w:kern w:val="0"/>
        </w:rPr>
        <w:t>git commit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你看，我们前面讲了，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管理的是修改，当你用</w:t>
      </w:r>
      <w:r>
        <w:rPr>
          <w:rFonts w:ascii="Consolas" w:hAnsi="Consolas" w:cs="Consolas"/>
          <w:color w:val="D20044"/>
          <w:kern w:val="0"/>
        </w:rPr>
        <w:t>git add</w:t>
      </w:r>
      <w:r>
        <w:rPr>
          <w:rFonts w:ascii="Helvetica Neue" w:hAnsi="Helvetica Neue" w:cs="Helvetica Neue"/>
          <w:color w:val="535353"/>
          <w:kern w:val="0"/>
          <w:sz w:val="28"/>
          <w:szCs w:val="28"/>
        </w:rPr>
        <w:t>命令后，在工作区的第一次修改被放入暂存区，准备提交，但是，在工作区的第二次修改并没有放入暂存区，所以，</w:t>
      </w:r>
      <w:r>
        <w:rPr>
          <w:rFonts w:ascii="Consolas" w:hAnsi="Consolas" w:cs="Consolas"/>
          <w:color w:val="D20044"/>
          <w:kern w:val="0"/>
        </w:rPr>
        <w:t>git commit</w:t>
      </w:r>
      <w:r>
        <w:rPr>
          <w:rFonts w:ascii="Helvetica Neue" w:hAnsi="Helvetica Neue" w:cs="Helvetica Neue"/>
          <w:color w:val="535353"/>
          <w:kern w:val="0"/>
          <w:sz w:val="28"/>
          <w:szCs w:val="28"/>
        </w:rPr>
        <w:t>只负责把暂存区的修改提交了，也就是第一次的修改被提交了，第二次的修改不会被提交。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提交后，用</w:t>
      </w:r>
      <w:r>
        <w:rPr>
          <w:rFonts w:ascii="Consolas" w:hAnsi="Consolas" w:cs="Consolas"/>
          <w:color w:val="D20044"/>
          <w:kern w:val="0"/>
        </w:rPr>
        <w:t>git diff HEAD -- readme.txt</w:t>
      </w:r>
      <w:r>
        <w:rPr>
          <w:rFonts w:ascii="Helvetica Neue" w:hAnsi="Helvetica Neue" w:cs="Helvetica Neue"/>
          <w:color w:val="535353"/>
          <w:kern w:val="0"/>
          <w:sz w:val="28"/>
          <w:szCs w:val="28"/>
        </w:rPr>
        <w:t>命令可以查看工作区和版本库里面最新版本的区别：</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diff HEAD -- readme.txt </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diff</w:t>
      </w:r>
      <w:proofErr w:type="gramEnd"/>
      <w:r>
        <w:rPr>
          <w:rFonts w:ascii="Courier" w:hAnsi="Courier" w:cs="Courier"/>
          <w:color w:val="343434"/>
          <w:kern w:val="0"/>
        </w:rPr>
        <w:t xml:space="preserve"> --git a/readme.txt b/readme.txt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index</w:t>
      </w:r>
      <w:proofErr w:type="gramEnd"/>
      <w:r>
        <w:rPr>
          <w:rFonts w:ascii="Courier" w:hAnsi="Courier" w:cs="Courier"/>
          <w:color w:val="343434"/>
          <w:kern w:val="0"/>
        </w:rPr>
        <w:t xml:space="preserve"> </w:t>
      </w:r>
      <w:r>
        <w:rPr>
          <w:rFonts w:ascii="Courier" w:hAnsi="Courier" w:cs="Courier"/>
          <w:color w:val="118987"/>
          <w:kern w:val="0"/>
        </w:rPr>
        <w:t>76</w:t>
      </w:r>
      <w:r>
        <w:rPr>
          <w:rFonts w:ascii="Courier" w:hAnsi="Courier" w:cs="Courier"/>
          <w:color w:val="343434"/>
          <w:kern w:val="0"/>
        </w:rPr>
        <w:t>d770f..</w:t>
      </w:r>
      <w:proofErr w:type="gramStart"/>
      <w:r>
        <w:rPr>
          <w:rFonts w:ascii="Courier" w:hAnsi="Courier" w:cs="Courier"/>
          <w:color w:val="343434"/>
          <w:kern w:val="0"/>
        </w:rPr>
        <w:t>a9c5755</w:t>
      </w:r>
      <w:proofErr w:type="gramEnd"/>
      <w:r>
        <w:rPr>
          <w:rFonts w:ascii="Courier" w:hAnsi="Courier" w:cs="Courier"/>
          <w:color w:val="343434"/>
          <w:kern w:val="0"/>
        </w:rPr>
        <w:t xml:space="preserve"> </w:t>
      </w:r>
      <w:r>
        <w:rPr>
          <w:rFonts w:ascii="Courier" w:hAnsi="Courier" w:cs="Courier"/>
          <w:color w:val="118987"/>
          <w:kern w:val="0"/>
        </w:rPr>
        <w:t>100644</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a</w:t>
      </w:r>
      <w:proofErr w:type="gramEnd"/>
      <w:r>
        <w:rPr>
          <w:rFonts w:ascii="Courier" w:hAnsi="Courier" w:cs="Courier"/>
          <w:color w:val="343434"/>
          <w:kern w:val="0"/>
        </w:rPr>
        <w:t>/readme.txt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b</w:t>
      </w:r>
      <w:proofErr w:type="gramEnd"/>
      <w:r>
        <w:rPr>
          <w:rFonts w:ascii="Courier" w:hAnsi="Courier" w:cs="Courier"/>
          <w:color w:val="343434"/>
          <w:kern w:val="0"/>
        </w:rPr>
        <w:t>/readme.txt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-1,4 +1,4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Git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 of files.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可见，第二次修改确实没有被提交。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那怎么提交第二次修改呢？你可以继续</w:t>
      </w:r>
      <w:r>
        <w:rPr>
          <w:rFonts w:ascii="Consolas" w:hAnsi="Consolas" w:cs="Consolas"/>
          <w:color w:val="D20044"/>
          <w:kern w:val="0"/>
        </w:rPr>
        <w:t>git add</w:t>
      </w:r>
      <w:r>
        <w:rPr>
          <w:rFonts w:ascii="Helvetica Neue" w:hAnsi="Helvetica Neue" w:cs="Helvetica Neue"/>
          <w:color w:val="535353"/>
          <w:kern w:val="0"/>
          <w:sz w:val="28"/>
          <w:szCs w:val="28"/>
        </w:rPr>
        <w:t>再</w:t>
      </w:r>
      <w:r>
        <w:rPr>
          <w:rFonts w:ascii="Consolas" w:hAnsi="Consolas" w:cs="Consolas"/>
          <w:color w:val="D20044"/>
          <w:kern w:val="0"/>
        </w:rPr>
        <w:t>git commit</w:t>
      </w:r>
      <w:r>
        <w:rPr>
          <w:rFonts w:ascii="Helvetica Neue" w:hAnsi="Helvetica Neue" w:cs="Helvetica Neue"/>
          <w:color w:val="535353"/>
          <w:kern w:val="0"/>
          <w:sz w:val="28"/>
          <w:szCs w:val="28"/>
        </w:rPr>
        <w:t>，也可以别着急提交第一次修改，先</w:t>
      </w:r>
      <w:r>
        <w:rPr>
          <w:rFonts w:ascii="Consolas" w:hAnsi="Consolas" w:cs="Consolas"/>
          <w:color w:val="D20044"/>
          <w:kern w:val="0"/>
        </w:rPr>
        <w:t>git add</w:t>
      </w:r>
      <w:r>
        <w:rPr>
          <w:rFonts w:ascii="Helvetica Neue" w:hAnsi="Helvetica Neue" w:cs="Helvetica Neue"/>
          <w:color w:val="535353"/>
          <w:kern w:val="0"/>
          <w:sz w:val="28"/>
          <w:szCs w:val="28"/>
        </w:rPr>
        <w:t>第二次修改，再</w:t>
      </w:r>
      <w:r>
        <w:rPr>
          <w:rFonts w:ascii="Consolas" w:hAnsi="Consolas" w:cs="Consolas"/>
          <w:color w:val="D20044"/>
          <w:kern w:val="0"/>
        </w:rPr>
        <w:t>git commit</w:t>
      </w:r>
      <w:r>
        <w:rPr>
          <w:rFonts w:ascii="Helvetica Neue" w:hAnsi="Helvetica Neue" w:cs="Helvetica Neue"/>
          <w:color w:val="535353"/>
          <w:kern w:val="0"/>
          <w:sz w:val="28"/>
          <w:szCs w:val="28"/>
        </w:rPr>
        <w:t>，就相当于把两次修改合并后一块提交了：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第一次修改</w:t>
      </w:r>
      <w:r>
        <w:rPr>
          <w:rFonts w:ascii="Helvetica Neue" w:hAnsi="Helvetica Neue" w:cs="Helvetica Neue"/>
          <w:color w:val="535353"/>
          <w:kern w:val="0"/>
          <w:sz w:val="28"/>
          <w:szCs w:val="28"/>
        </w:rPr>
        <w:t xml:space="preserve"> -&gt; </w:t>
      </w:r>
      <w:r>
        <w:rPr>
          <w:rFonts w:ascii="Consolas" w:hAnsi="Consolas" w:cs="Consolas"/>
          <w:color w:val="D20044"/>
          <w:kern w:val="0"/>
        </w:rPr>
        <w:t>git add</w:t>
      </w:r>
      <w:r>
        <w:rPr>
          <w:rFonts w:ascii="Helvetica Neue" w:hAnsi="Helvetica Neue" w:cs="Helvetica Neue"/>
          <w:color w:val="535353"/>
          <w:kern w:val="0"/>
          <w:sz w:val="28"/>
          <w:szCs w:val="28"/>
        </w:rPr>
        <w:t xml:space="preserve"> -&gt; </w:t>
      </w:r>
      <w:r>
        <w:rPr>
          <w:rFonts w:ascii="Helvetica Neue" w:hAnsi="Helvetica Neue" w:cs="Helvetica Neue"/>
          <w:color w:val="535353"/>
          <w:kern w:val="0"/>
          <w:sz w:val="28"/>
          <w:szCs w:val="28"/>
        </w:rPr>
        <w:t>第二次修改</w:t>
      </w:r>
      <w:r>
        <w:rPr>
          <w:rFonts w:ascii="Helvetica Neue" w:hAnsi="Helvetica Neue" w:cs="Helvetica Neue"/>
          <w:color w:val="535353"/>
          <w:kern w:val="0"/>
          <w:sz w:val="28"/>
          <w:szCs w:val="28"/>
        </w:rPr>
        <w:t xml:space="preserve"> -&gt; </w:t>
      </w:r>
      <w:r>
        <w:rPr>
          <w:rFonts w:ascii="Consolas" w:hAnsi="Consolas" w:cs="Consolas"/>
          <w:color w:val="D20044"/>
          <w:kern w:val="0"/>
        </w:rPr>
        <w:t>git add</w:t>
      </w:r>
      <w:r>
        <w:rPr>
          <w:rFonts w:ascii="Helvetica Neue" w:hAnsi="Helvetica Neue" w:cs="Helvetica Neue"/>
          <w:color w:val="535353"/>
          <w:kern w:val="0"/>
          <w:sz w:val="28"/>
          <w:szCs w:val="28"/>
        </w:rPr>
        <w:t xml:space="preserve"> -&gt; </w:t>
      </w:r>
      <w:r>
        <w:rPr>
          <w:rFonts w:ascii="Consolas" w:hAnsi="Consolas" w:cs="Consolas"/>
          <w:color w:val="D20044"/>
          <w:kern w:val="0"/>
        </w:rPr>
        <w:t>git commit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好，现在，把第二次修改提交了，然后开始小结。</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现在，你又理解了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是如何跟踪修改的，每次修改，如果不</w:t>
      </w:r>
      <w:r>
        <w:rPr>
          <w:rFonts w:ascii="Consolas" w:hAnsi="Consolas" w:cs="Consolas"/>
          <w:color w:val="D20044"/>
          <w:kern w:val="0"/>
        </w:rPr>
        <w:t>add</w:t>
      </w:r>
      <w:r>
        <w:rPr>
          <w:rFonts w:ascii="Helvetica Neue" w:hAnsi="Helvetica Neue" w:cs="Helvetica Neue"/>
          <w:color w:val="535353"/>
          <w:kern w:val="0"/>
          <w:sz w:val="28"/>
          <w:szCs w:val="28"/>
        </w:rPr>
        <w:t>到暂存区，那就不会加入到</w:t>
      </w:r>
      <w:r>
        <w:rPr>
          <w:rFonts w:ascii="Consolas" w:hAnsi="Consolas" w:cs="Consolas"/>
          <w:color w:val="D20044"/>
          <w:kern w:val="0"/>
        </w:rPr>
        <w:t>commit</w:t>
      </w:r>
      <w:r>
        <w:rPr>
          <w:rFonts w:ascii="Helvetica Neue" w:hAnsi="Helvetica Neue" w:cs="Helvetica Neue"/>
          <w:color w:val="535353"/>
          <w:kern w:val="0"/>
          <w:sz w:val="28"/>
          <w:szCs w:val="28"/>
        </w:rPr>
        <w:t>中。</w:t>
      </w:r>
    </w:p>
    <w:p w:rsidR="006A7998" w:rsidRDefault="006A7998" w:rsidP="006A7998">
      <w:pPr>
        <w:rPr>
          <w:rFonts w:hint="eastAsia"/>
        </w:rPr>
      </w:pPr>
    </w:p>
    <w:p w:rsidR="006A7998" w:rsidRDefault="006A7998" w:rsidP="006A7998">
      <w:pPr>
        <w:rPr>
          <w:rFonts w:hint="eastAsia"/>
        </w:rPr>
      </w:pPr>
    </w:p>
    <w:p w:rsidR="006A7998" w:rsidRDefault="006A7998" w:rsidP="006A7998">
      <w:pPr>
        <w:rPr>
          <w:rFonts w:hint="eastAsia"/>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撤销修改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6</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自然，你是不会犯错的。不过现在是凌晨两点，你正在赶一份工作报告，你在</w:t>
      </w:r>
      <w:r>
        <w:rPr>
          <w:rFonts w:ascii="Consolas" w:hAnsi="Consolas" w:cs="Consolas"/>
          <w:color w:val="D20044"/>
          <w:kern w:val="0"/>
        </w:rPr>
        <w:t>readme.txt</w:t>
      </w:r>
      <w:r>
        <w:rPr>
          <w:rFonts w:ascii="Helvetica Neue" w:hAnsi="Helvetica Neue" w:cs="Helvetica Neue"/>
          <w:color w:val="535353"/>
          <w:kern w:val="0"/>
          <w:sz w:val="28"/>
          <w:szCs w:val="28"/>
        </w:rPr>
        <w:t>中添加了一行：</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 of files.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My stupid boss still prefers SVN.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在你准备提交前，一杯咖啡起了作用，你猛然发现了</w:t>
      </w:r>
      <w:r>
        <w:rPr>
          <w:rFonts w:ascii="Helvetica Neue" w:hAnsi="Helvetica Neue" w:cs="Helvetica Neue"/>
          <w:color w:val="535353"/>
          <w:kern w:val="0"/>
          <w:sz w:val="28"/>
          <w:szCs w:val="28"/>
        </w:rPr>
        <w:t>“stupid boss”</w:t>
      </w:r>
      <w:r>
        <w:rPr>
          <w:rFonts w:ascii="Helvetica Neue" w:hAnsi="Helvetica Neue" w:cs="Helvetica Neue"/>
          <w:color w:val="535353"/>
          <w:kern w:val="0"/>
          <w:sz w:val="28"/>
          <w:szCs w:val="28"/>
        </w:rPr>
        <w:t>可能会让你丢掉这个月的奖金！</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既然错误发现得很及时，就可以很容易地纠正它。你可以删掉最后一行，手动把文件恢复到上一个版本的状态。如果用</w:t>
      </w:r>
      <w:r>
        <w:rPr>
          <w:rFonts w:ascii="Consolas" w:hAnsi="Consolas" w:cs="Consolas"/>
          <w:color w:val="D20044"/>
          <w:kern w:val="0"/>
        </w:rPr>
        <w:t>git status</w:t>
      </w:r>
      <w:r>
        <w:rPr>
          <w:rFonts w:ascii="Helvetica Neue" w:hAnsi="Helvetica Neue" w:cs="Helvetica Neue"/>
          <w:color w:val="535353"/>
          <w:kern w:val="0"/>
          <w:sz w:val="28"/>
          <w:szCs w:val="28"/>
        </w:rPr>
        <w:t>查看一下：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你可以发现，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会告诉你，</w:t>
      </w:r>
      <w:r>
        <w:rPr>
          <w:rFonts w:ascii="Consolas" w:hAnsi="Consolas" w:cs="Consolas"/>
          <w:color w:val="D20044"/>
          <w:kern w:val="0"/>
        </w:rPr>
        <w:t>git checkout -- file</w:t>
      </w:r>
      <w:r>
        <w:rPr>
          <w:rFonts w:ascii="Helvetica Neue" w:hAnsi="Helvetica Neue" w:cs="Helvetica Neue"/>
          <w:color w:val="535353"/>
          <w:kern w:val="0"/>
          <w:sz w:val="28"/>
          <w:szCs w:val="28"/>
        </w:rPr>
        <w:t>可以丢弃工作区的修改：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 readme.txt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checkout -- readme.txt</w:t>
      </w:r>
      <w:r>
        <w:rPr>
          <w:rFonts w:ascii="Helvetica Neue" w:hAnsi="Helvetica Neue" w:cs="Helvetica Neue"/>
          <w:color w:val="535353"/>
          <w:kern w:val="0"/>
          <w:sz w:val="28"/>
          <w:szCs w:val="28"/>
        </w:rPr>
        <w:t>意思就是，把</w:t>
      </w:r>
      <w:r>
        <w:rPr>
          <w:rFonts w:ascii="Consolas" w:hAnsi="Consolas" w:cs="Consolas"/>
          <w:color w:val="D20044"/>
          <w:kern w:val="0"/>
        </w:rPr>
        <w:t>readme.txt</w:t>
      </w:r>
      <w:r>
        <w:rPr>
          <w:rFonts w:ascii="Helvetica Neue" w:hAnsi="Helvetica Neue" w:cs="Helvetica Neue"/>
          <w:color w:val="535353"/>
          <w:kern w:val="0"/>
          <w:sz w:val="28"/>
          <w:szCs w:val="28"/>
        </w:rPr>
        <w:t>文件在工作区的修改全部撤销，这里有两种情况：</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一种是</w:t>
      </w:r>
      <w:r>
        <w:rPr>
          <w:rFonts w:ascii="Consolas" w:hAnsi="Consolas" w:cs="Consolas"/>
          <w:color w:val="D20044"/>
          <w:kern w:val="0"/>
        </w:rPr>
        <w:t>readme.txt</w:t>
      </w:r>
      <w:r>
        <w:rPr>
          <w:rFonts w:ascii="Helvetica Neue" w:hAnsi="Helvetica Neue" w:cs="Helvetica Neue"/>
          <w:color w:val="535353"/>
          <w:kern w:val="0"/>
          <w:sz w:val="28"/>
          <w:szCs w:val="28"/>
        </w:rPr>
        <w:t>自修改后还没有被放到暂存区，现在，撤销修改就回到和版本库一模一样的状态；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一种是</w:t>
      </w:r>
      <w:r>
        <w:rPr>
          <w:rFonts w:ascii="Consolas" w:hAnsi="Consolas" w:cs="Consolas"/>
          <w:color w:val="D20044"/>
          <w:kern w:val="0"/>
        </w:rPr>
        <w:t>readme.txt</w:t>
      </w:r>
      <w:r>
        <w:rPr>
          <w:rFonts w:ascii="Helvetica Neue" w:hAnsi="Helvetica Neue" w:cs="Helvetica Neue"/>
          <w:color w:val="535353"/>
          <w:kern w:val="0"/>
          <w:sz w:val="28"/>
          <w:szCs w:val="28"/>
        </w:rPr>
        <w:t>已经添加到暂存区后，又作了修改，现在，撤销修改就回到添加到暂存区后的状态。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总之，就是让这个文件回到最近一次</w:t>
      </w:r>
      <w:r>
        <w:rPr>
          <w:rFonts w:ascii="Consolas" w:hAnsi="Consolas" w:cs="Consolas"/>
          <w:color w:val="D20044"/>
          <w:kern w:val="0"/>
        </w:rPr>
        <w:t>git commit</w:t>
      </w:r>
      <w:r>
        <w:rPr>
          <w:rFonts w:ascii="Helvetica Neue" w:hAnsi="Helvetica Neue" w:cs="Helvetica Neue"/>
          <w:color w:val="535353"/>
          <w:kern w:val="0"/>
          <w:sz w:val="28"/>
          <w:szCs w:val="28"/>
        </w:rPr>
        <w:t>或</w:t>
      </w:r>
      <w:r>
        <w:rPr>
          <w:rFonts w:ascii="Consolas" w:hAnsi="Consolas" w:cs="Consolas"/>
          <w:color w:val="D20044"/>
          <w:kern w:val="0"/>
        </w:rPr>
        <w:t>git add</w:t>
      </w:r>
      <w:r>
        <w:rPr>
          <w:rFonts w:ascii="Helvetica Neue" w:hAnsi="Helvetica Neue" w:cs="Helvetica Neue"/>
          <w:color w:val="535353"/>
          <w:kern w:val="0"/>
          <w:sz w:val="28"/>
          <w:szCs w:val="28"/>
        </w:rPr>
        <w:t>时的状态。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现在，看看</w:t>
      </w:r>
      <w:r>
        <w:rPr>
          <w:rFonts w:ascii="Consolas" w:hAnsi="Consolas" w:cs="Consolas"/>
          <w:color w:val="D20044"/>
          <w:kern w:val="0"/>
        </w:rPr>
        <w:t>readme.txt</w:t>
      </w:r>
      <w:r>
        <w:rPr>
          <w:rFonts w:ascii="Helvetica Neue" w:hAnsi="Helvetica Neue" w:cs="Helvetica Neue"/>
          <w:color w:val="535353"/>
          <w:kern w:val="0"/>
          <w:sz w:val="28"/>
          <w:szCs w:val="28"/>
        </w:rPr>
        <w:t>的文件内容：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Git </w:t>
      </w:r>
      <w:r>
        <w:rPr>
          <w:rFonts w:ascii="Courier" w:hAnsi="Courier" w:cs="Courier"/>
          <w:b/>
          <w:bCs/>
          <w:color w:val="262626"/>
          <w:kern w:val="0"/>
        </w:rPr>
        <w:t>is</w:t>
      </w:r>
      <w:r>
        <w:rPr>
          <w:rFonts w:ascii="Courier" w:hAnsi="Courier" w:cs="Courier"/>
          <w:color w:val="343434"/>
          <w:kern w:val="0"/>
        </w:rPr>
        <w:t xml:space="preserve">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 of files.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文件内容果然复原了。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checkout -- file</w:t>
      </w:r>
      <w:r>
        <w:rPr>
          <w:rFonts w:ascii="Helvetica Neue" w:hAnsi="Helvetica Neue" w:cs="Helvetica Neue"/>
          <w:color w:val="535353"/>
          <w:kern w:val="0"/>
          <w:sz w:val="28"/>
          <w:szCs w:val="28"/>
        </w:rPr>
        <w:t>命令中的</w:t>
      </w:r>
      <w:r>
        <w:rPr>
          <w:rFonts w:ascii="Consolas" w:hAnsi="Consolas" w:cs="Consolas"/>
          <w:color w:val="D20044"/>
          <w:kern w:val="0"/>
        </w:rPr>
        <w:t>--</w:t>
      </w:r>
      <w:r>
        <w:rPr>
          <w:rFonts w:ascii="Helvetica Neue" w:hAnsi="Helvetica Neue" w:cs="Helvetica Neue"/>
          <w:color w:val="535353"/>
          <w:kern w:val="0"/>
          <w:sz w:val="28"/>
          <w:szCs w:val="28"/>
        </w:rPr>
        <w:t>很重要，没有</w:t>
      </w:r>
      <w:r>
        <w:rPr>
          <w:rFonts w:ascii="Consolas" w:hAnsi="Consolas" w:cs="Consolas"/>
          <w:color w:val="D20044"/>
          <w:kern w:val="0"/>
        </w:rPr>
        <w:t>--</w:t>
      </w:r>
      <w:r>
        <w:rPr>
          <w:rFonts w:ascii="Helvetica Neue" w:hAnsi="Helvetica Neue" w:cs="Helvetica Neue"/>
          <w:color w:val="535353"/>
          <w:kern w:val="0"/>
          <w:sz w:val="28"/>
          <w:szCs w:val="28"/>
        </w:rPr>
        <w:t>，就变成了</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创建一个新分支</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的命令，我们在后面的分支管理中会再次遇到</w:t>
      </w:r>
      <w:r>
        <w:rPr>
          <w:rFonts w:ascii="Consolas" w:hAnsi="Consolas" w:cs="Consolas"/>
          <w:color w:val="D20044"/>
          <w:kern w:val="0"/>
        </w:rPr>
        <w:t>git checkout</w:t>
      </w:r>
      <w:r>
        <w:rPr>
          <w:rFonts w:ascii="Helvetica Neue" w:hAnsi="Helvetica Neue" w:cs="Helvetica Neue"/>
          <w:color w:val="535353"/>
          <w:kern w:val="0"/>
          <w:sz w:val="28"/>
          <w:szCs w:val="28"/>
        </w:rPr>
        <w:t>命令。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现在假定是凌晨</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点，你不但写了一些胡话，还</w:t>
      </w:r>
      <w:r>
        <w:rPr>
          <w:rFonts w:ascii="Consolas" w:hAnsi="Consolas" w:cs="Consolas"/>
          <w:color w:val="D20044"/>
          <w:kern w:val="0"/>
        </w:rPr>
        <w:t>git add</w:t>
      </w:r>
      <w:r>
        <w:rPr>
          <w:rFonts w:ascii="Helvetica Neue" w:hAnsi="Helvetica Neue" w:cs="Helvetica Neue"/>
          <w:color w:val="535353"/>
          <w:kern w:val="0"/>
          <w:sz w:val="28"/>
          <w:szCs w:val="28"/>
        </w:rPr>
        <w:t>到暂存区了：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Git</w:t>
      </w:r>
      <w:r>
        <w:rPr>
          <w:rFonts w:ascii="Courier" w:hAnsi="Courier" w:cs="Courier"/>
          <w:color w:val="343434"/>
          <w:kern w:val="0"/>
        </w:rPr>
        <w:t xml:space="preserve"> is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Git</w:t>
      </w:r>
      <w:r>
        <w:rPr>
          <w:rFonts w:ascii="Courier" w:hAnsi="Courier" w:cs="Courier"/>
          <w:color w:val="343434"/>
          <w:kern w:val="0"/>
        </w:rPr>
        <w:t xml:space="preserve"> is free software distributed under the </w:t>
      </w:r>
      <w:r>
        <w:rPr>
          <w:rFonts w:ascii="Courier" w:hAnsi="Courier" w:cs="Courier"/>
          <w:color w:val="118987"/>
          <w:kern w:val="0"/>
        </w:rPr>
        <w:t>GPL</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Git</w:t>
      </w:r>
      <w:r>
        <w:rPr>
          <w:rFonts w:ascii="Courier" w:hAnsi="Courier" w:cs="Courier"/>
          <w:color w:val="343434"/>
          <w:kern w:val="0"/>
        </w:rPr>
        <w:t xml:space="preserve">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Git</w:t>
      </w:r>
      <w:r>
        <w:rPr>
          <w:rFonts w:ascii="Courier" w:hAnsi="Courier" w:cs="Courier"/>
          <w:color w:val="343434"/>
          <w:kern w:val="0"/>
        </w:rPr>
        <w:t xml:space="preserve"> tracks changes of files.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My</w:t>
      </w:r>
      <w:r>
        <w:rPr>
          <w:rFonts w:ascii="Courier" w:hAnsi="Courier" w:cs="Courier"/>
          <w:color w:val="343434"/>
          <w:kern w:val="0"/>
        </w:rPr>
        <w:t xml:space="preserve"> stupid boss still prefers </w:t>
      </w:r>
      <w:r>
        <w:rPr>
          <w:rFonts w:ascii="Courier" w:hAnsi="Courier" w:cs="Courier"/>
          <w:color w:val="118987"/>
          <w:kern w:val="0"/>
        </w:rPr>
        <w:t>SVN</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庆幸的是，在</w:t>
      </w:r>
      <w:r>
        <w:rPr>
          <w:rFonts w:ascii="Consolas" w:hAnsi="Consolas" w:cs="Consolas"/>
          <w:color w:val="D20044"/>
          <w:kern w:val="0"/>
        </w:rPr>
        <w:t>commit</w:t>
      </w:r>
      <w:r>
        <w:rPr>
          <w:rFonts w:ascii="Helvetica Neue" w:hAnsi="Helvetica Neue" w:cs="Helvetica Neue"/>
          <w:color w:val="535353"/>
          <w:kern w:val="0"/>
          <w:sz w:val="28"/>
          <w:szCs w:val="28"/>
        </w:rPr>
        <w:t>之前，你发现了这个问题。用</w:t>
      </w:r>
      <w:r>
        <w:rPr>
          <w:rFonts w:ascii="Consolas" w:hAnsi="Consolas" w:cs="Consolas"/>
          <w:color w:val="D20044"/>
          <w:kern w:val="0"/>
        </w:rPr>
        <w:t>git status</w:t>
      </w:r>
      <w:r>
        <w:rPr>
          <w:rFonts w:ascii="Helvetica Neue" w:hAnsi="Helvetica Neue" w:cs="Helvetica Neue"/>
          <w:color w:val="535353"/>
          <w:kern w:val="0"/>
          <w:sz w:val="28"/>
          <w:szCs w:val="28"/>
        </w:rPr>
        <w:t>查看一下，修改只是添加到了暂存区，还没有提交：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同样告诉我们，用命令</w:t>
      </w:r>
      <w:r>
        <w:rPr>
          <w:rFonts w:ascii="Consolas" w:hAnsi="Consolas" w:cs="Consolas"/>
          <w:color w:val="D20044"/>
          <w:kern w:val="0"/>
        </w:rPr>
        <w:t>git reset HEAD file</w:t>
      </w:r>
      <w:r>
        <w:rPr>
          <w:rFonts w:ascii="Helvetica Neue" w:hAnsi="Helvetica Neue" w:cs="Helvetica Neue"/>
          <w:color w:val="535353"/>
          <w:kern w:val="0"/>
          <w:sz w:val="28"/>
          <w:szCs w:val="28"/>
        </w:rPr>
        <w:t>可以把暂存区的修改撤销掉（</w:t>
      </w:r>
      <w:r>
        <w:rPr>
          <w:rFonts w:ascii="Helvetica Neue" w:hAnsi="Helvetica Neue" w:cs="Helvetica Neue"/>
          <w:color w:val="535353"/>
          <w:kern w:val="0"/>
          <w:sz w:val="28"/>
          <w:szCs w:val="28"/>
        </w:rPr>
        <w:t>unstage</w:t>
      </w:r>
      <w:r>
        <w:rPr>
          <w:rFonts w:ascii="Helvetica Neue" w:hAnsi="Helvetica Neue" w:cs="Helvetica Neue"/>
          <w:color w:val="535353"/>
          <w:kern w:val="0"/>
          <w:sz w:val="28"/>
          <w:szCs w:val="28"/>
        </w:rPr>
        <w:t>），重新放回工作区：</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w:t>
      </w:r>
      <w:r>
        <w:rPr>
          <w:rFonts w:ascii="Courier" w:hAnsi="Courier" w:cs="Courier"/>
          <w:b/>
          <w:bCs/>
          <w:color w:val="262626"/>
          <w:kern w:val="0"/>
        </w:rPr>
        <w:t>set</w:t>
      </w:r>
      <w:r>
        <w:rPr>
          <w:rFonts w:ascii="Courier" w:hAnsi="Courier" w:cs="Courier"/>
          <w:color w:val="343434"/>
          <w:kern w:val="0"/>
        </w:rPr>
        <w:t xml:space="preserve"> HEAD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Unstaged changes after reset: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M       readme.txt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reset</w:t>
      </w:r>
      <w:r>
        <w:rPr>
          <w:rFonts w:ascii="Helvetica Neue" w:hAnsi="Helvetica Neue" w:cs="Helvetica Neue"/>
          <w:color w:val="535353"/>
          <w:kern w:val="0"/>
          <w:sz w:val="28"/>
          <w:szCs w:val="28"/>
        </w:rPr>
        <w:t>命令既可以回退版本，也可以把暂存区的修改回退到工作区。当我们用</w:t>
      </w:r>
      <w:r>
        <w:rPr>
          <w:rFonts w:ascii="Consolas" w:hAnsi="Consolas" w:cs="Consolas"/>
          <w:color w:val="D20044"/>
          <w:kern w:val="0"/>
        </w:rPr>
        <w:t>HEAD</w:t>
      </w:r>
      <w:r>
        <w:rPr>
          <w:rFonts w:ascii="Helvetica Neue" w:hAnsi="Helvetica Neue" w:cs="Helvetica Neue"/>
          <w:color w:val="535353"/>
          <w:kern w:val="0"/>
          <w:sz w:val="28"/>
          <w:szCs w:val="28"/>
        </w:rPr>
        <w:t>时，表示最新的版本。</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再用</w:t>
      </w:r>
      <w:r>
        <w:rPr>
          <w:rFonts w:ascii="Consolas" w:hAnsi="Consolas" w:cs="Consolas"/>
          <w:color w:val="D20044"/>
          <w:kern w:val="0"/>
        </w:rPr>
        <w:t>git status</w:t>
      </w:r>
      <w:r>
        <w:rPr>
          <w:rFonts w:ascii="Helvetica Neue" w:hAnsi="Helvetica Neue" w:cs="Helvetica Neue"/>
          <w:color w:val="535353"/>
          <w:kern w:val="0"/>
          <w:sz w:val="28"/>
          <w:szCs w:val="28"/>
        </w:rPr>
        <w:t>查看一下，现在暂存区是干净的，工作区有修改：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还记得如何丢弃工作区的修改吗？</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 readme.txt</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nothing</w:t>
      </w:r>
      <w:proofErr w:type="gramEnd"/>
      <w:r>
        <w:rPr>
          <w:rFonts w:ascii="Courier" w:hAnsi="Courier" w:cs="Courier"/>
          <w:color w:val="343434"/>
          <w:kern w:val="0"/>
        </w:rPr>
        <w:t xml:space="preserve"> to commit (working directory clean)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整个世界终于清静了！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现在，假设你不但改错了东西，还从暂存区提交到了版本库，怎么办呢？还记得</w:t>
      </w:r>
      <w:hyperlink r:id="rId15" w:history="1">
        <w:r>
          <w:rPr>
            <w:rFonts w:ascii="Helvetica Neue" w:hAnsi="Helvetica Neue" w:cs="Helvetica Neue"/>
            <w:color w:val="117FC9"/>
            <w:kern w:val="0"/>
            <w:sz w:val="28"/>
            <w:szCs w:val="28"/>
          </w:rPr>
          <w:t>版本回退</w:t>
        </w:r>
      </w:hyperlink>
      <w:r>
        <w:rPr>
          <w:rFonts w:ascii="Helvetica Neue" w:hAnsi="Helvetica Neue" w:cs="Helvetica Neue"/>
          <w:color w:val="535353"/>
          <w:kern w:val="0"/>
          <w:sz w:val="28"/>
          <w:szCs w:val="28"/>
        </w:rPr>
        <w:t>一节吗？可以回退到上一个版本。不过，这是有条件的，就是你还没有把自己的本地版本库推送到远程。还记得</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是分布式版本控制系统吗？我们后面会讲到远程版本库，一旦你把</w:t>
      </w:r>
      <w:r>
        <w:rPr>
          <w:rFonts w:ascii="Helvetica Neue" w:hAnsi="Helvetica Neue" w:cs="Helvetica Neue"/>
          <w:color w:val="535353"/>
          <w:kern w:val="0"/>
          <w:sz w:val="28"/>
          <w:szCs w:val="28"/>
        </w:rPr>
        <w:t>“stupid boss”</w:t>
      </w:r>
      <w:r>
        <w:rPr>
          <w:rFonts w:ascii="Helvetica Neue" w:hAnsi="Helvetica Neue" w:cs="Helvetica Neue"/>
          <w:color w:val="535353"/>
          <w:kern w:val="0"/>
          <w:sz w:val="28"/>
          <w:szCs w:val="28"/>
        </w:rPr>
        <w:t>提交推送到远程版本库，你就真的惨了</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又到了小结时间。</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场景</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：当你改乱了工作区某个文件的内容，想直接丢弃工作区的修改时，用命令</w:t>
      </w:r>
      <w:r>
        <w:rPr>
          <w:rFonts w:ascii="Consolas" w:hAnsi="Consolas" w:cs="Consolas"/>
          <w:color w:val="D20044"/>
          <w:kern w:val="0"/>
        </w:rPr>
        <w:t>git checkout -- file</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场景</w:t>
      </w:r>
      <w:r>
        <w:rPr>
          <w:rFonts w:ascii="Helvetica Neue" w:hAnsi="Helvetica Neue" w:cs="Helvetica Neue"/>
          <w:color w:val="535353"/>
          <w:kern w:val="0"/>
          <w:sz w:val="28"/>
          <w:szCs w:val="28"/>
        </w:rPr>
        <w:t>2</w:t>
      </w:r>
      <w:r>
        <w:rPr>
          <w:rFonts w:ascii="Helvetica Neue" w:hAnsi="Helvetica Neue" w:cs="Helvetica Neue"/>
          <w:color w:val="535353"/>
          <w:kern w:val="0"/>
          <w:sz w:val="28"/>
          <w:szCs w:val="28"/>
        </w:rPr>
        <w:t>：当你不但改乱了工作区某个文件的内容，还添加到了暂存区时，想丢弃修改，分两步，第一步用命令</w:t>
      </w:r>
      <w:r>
        <w:rPr>
          <w:rFonts w:ascii="Consolas" w:hAnsi="Consolas" w:cs="Consolas"/>
          <w:color w:val="D20044"/>
          <w:kern w:val="0"/>
        </w:rPr>
        <w:t>git reset HEAD file</w:t>
      </w:r>
      <w:r>
        <w:rPr>
          <w:rFonts w:ascii="Helvetica Neue" w:hAnsi="Helvetica Neue" w:cs="Helvetica Neue"/>
          <w:color w:val="535353"/>
          <w:kern w:val="0"/>
          <w:sz w:val="28"/>
          <w:szCs w:val="28"/>
        </w:rPr>
        <w:t>，就回到了场景</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，第二步按场景</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操作。</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场景</w:t>
      </w:r>
      <w:r>
        <w:rPr>
          <w:rFonts w:ascii="Helvetica Neue" w:hAnsi="Helvetica Neue" w:cs="Helvetica Neue"/>
          <w:color w:val="535353"/>
          <w:kern w:val="0"/>
          <w:sz w:val="28"/>
          <w:szCs w:val="28"/>
        </w:rPr>
        <w:t>3</w:t>
      </w:r>
      <w:r>
        <w:rPr>
          <w:rFonts w:ascii="Helvetica Neue" w:hAnsi="Helvetica Neue" w:cs="Helvetica Neue"/>
          <w:color w:val="535353"/>
          <w:kern w:val="0"/>
          <w:sz w:val="28"/>
          <w:szCs w:val="28"/>
        </w:rPr>
        <w:t>：已经提交了不合适的修改到版本库时，想要撤销本次提交，参考</w:t>
      </w:r>
      <w:hyperlink r:id="rId16" w:history="1">
        <w:r>
          <w:rPr>
            <w:rFonts w:ascii="Helvetica Neue" w:hAnsi="Helvetica Neue" w:cs="Helvetica Neue"/>
            <w:color w:val="117FC9"/>
            <w:kern w:val="0"/>
            <w:sz w:val="28"/>
            <w:szCs w:val="28"/>
          </w:rPr>
          <w:t>版本回退</w:t>
        </w:r>
      </w:hyperlink>
      <w:r>
        <w:rPr>
          <w:rFonts w:ascii="Helvetica Neue" w:hAnsi="Helvetica Neue" w:cs="Helvetica Neue"/>
          <w:color w:val="535353"/>
          <w:kern w:val="0"/>
          <w:sz w:val="28"/>
          <w:szCs w:val="28"/>
        </w:rPr>
        <w:t>一节，不过前提是没有推送到远程库。</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删除文件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2</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中，删除也是一个修改操作，我们实战一下，先添加一个新文件</w:t>
      </w:r>
      <w:r>
        <w:rPr>
          <w:rFonts w:ascii="Helvetica Neue" w:hAnsi="Helvetica Neue" w:cs="Helvetica Neue"/>
          <w:color w:val="535353"/>
          <w:kern w:val="0"/>
          <w:sz w:val="28"/>
          <w:szCs w:val="28"/>
        </w:rPr>
        <w:t>test.txt</w:t>
      </w:r>
      <w:r>
        <w:rPr>
          <w:rFonts w:ascii="Helvetica Neue" w:hAnsi="Helvetica Neue" w:cs="Helvetica Neue"/>
          <w:color w:val="535353"/>
          <w:kern w:val="0"/>
          <w:sz w:val="28"/>
          <w:szCs w:val="28"/>
        </w:rPr>
        <w:t>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并且提交：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"add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w:t>
      </w:r>
      <w:r>
        <w:rPr>
          <w:rFonts w:ascii="Courier" w:hAnsi="Courier" w:cs="Courier"/>
          <w:color w:val="118987"/>
          <w:kern w:val="0"/>
        </w:rPr>
        <w:t>94</w:t>
      </w:r>
      <w:r>
        <w:rPr>
          <w:rFonts w:ascii="Courier" w:hAnsi="Courier" w:cs="Courier"/>
          <w:color w:val="343434"/>
          <w:kern w:val="0"/>
        </w:rPr>
        <w:t xml:space="preserve">cdc44] </w:t>
      </w:r>
      <w:r>
        <w:rPr>
          <w:rFonts w:ascii="Courier" w:hAnsi="Courier" w:cs="Courier"/>
          <w:b/>
          <w:bCs/>
          <w:color w:val="262626"/>
          <w:kern w:val="0"/>
        </w:rPr>
        <w:t>add</w:t>
      </w:r>
      <w:r>
        <w:rPr>
          <w:rFonts w:ascii="Courier" w:hAnsi="Courier" w:cs="Courier"/>
          <w:color w:val="343434"/>
          <w:kern w:val="0"/>
        </w:rPr>
        <w:t xml:space="preserve">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b/>
          <w:bCs/>
          <w:color w:val="262626"/>
          <w:kern w:val="0"/>
        </w:rPr>
        <w:t>create</w:t>
      </w:r>
      <w:proofErr w:type="gramEnd"/>
      <w:r>
        <w:rPr>
          <w:rFonts w:ascii="Courier" w:hAnsi="Courier" w:cs="Courier"/>
          <w:color w:val="343434"/>
          <w:kern w:val="0"/>
        </w:rPr>
        <w:t xml:space="preserve"> mode </w:t>
      </w:r>
      <w:r>
        <w:rPr>
          <w:rFonts w:ascii="Courier" w:hAnsi="Courier" w:cs="Courier"/>
          <w:color w:val="118987"/>
          <w:kern w:val="0"/>
        </w:rPr>
        <w:t>100644</w:t>
      </w:r>
      <w:r>
        <w:rPr>
          <w:rFonts w:ascii="Courier" w:hAnsi="Courier" w:cs="Courier"/>
          <w:color w:val="343434"/>
          <w:kern w:val="0"/>
        </w:rPr>
        <w:t xml:space="preserve"> test.txt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一般情况下，你通常直接在文件管理器中把没用的文件删了，或者用</w:t>
      </w:r>
      <w:r>
        <w:rPr>
          <w:rFonts w:ascii="Consolas" w:hAnsi="Consolas" w:cs="Consolas"/>
          <w:color w:val="D20044"/>
          <w:kern w:val="0"/>
        </w:rPr>
        <w:t>rm</w:t>
      </w:r>
      <w:r>
        <w:rPr>
          <w:rFonts w:ascii="Helvetica Neue" w:hAnsi="Helvetica Neue" w:cs="Helvetica Neue"/>
          <w:color w:val="535353"/>
          <w:kern w:val="0"/>
          <w:sz w:val="28"/>
          <w:szCs w:val="28"/>
        </w:rPr>
        <w:t>命令删了：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rm</w:t>
      </w:r>
      <w:proofErr w:type="gramEnd"/>
      <w:r>
        <w:rPr>
          <w:rFonts w:ascii="Courier" w:hAnsi="Courier" w:cs="Courier"/>
          <w:color w:val="343434"/>
          <w:kern w:val="0"/>
        </w:rPr>
        <w:t xml:space="preserve"> test.txt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这个时候，</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知道你删除了文件，因此，工作区和版本库就不一致了，</w:t>
      </w:r>
      <w:r>
        <w:rPr>
          <w:rFonts w:ascii="Consolas" w:hAnsi="Consolas" w:cs="Consolas"/>
          <w:color w:val="D20044"/>
          <w:kern w:val="0"/>
        </w:rPr>
        <w:t>git status</w:t>
      </w:r>
      <w:r>
        <w:rPr>
          <w:rFonts w:ascii="Helvetica Neue" w:hAnsi="Helvetica Neue" w:cs="Helvetica Neue"/>
          <w:color w:val="535353"/>
          <w:kern w:val="0"/>
          <w:sz w:val="28"/>
          <w:szCs w:val="28"/>
        </w:rPr>
        <w:t>命令会立刻告诉你哪些文件被删除了：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add/rm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deleted</w:t>
      </w:r>
      <w:proofErr w:type="gramEnd"/>
      <w:r>
        <w:rPr>
          <w:rFonts w:ascii="Courier" w:hAnsi="Courier" w:cs="Courier"/>
          <w:i/>
          <w:iCs/>
          <w:color w:val="878875"/>
          <w:kern w:val="0"/>
        </w:rPr>
        <w:t>: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现在你有两个选择，一是确实要从版本库中删除该文件，那就用命令</w:t>
      </w:r>
      <w:r>
        <w:rPr>
          <w:rFonts w:ascii="Consolas" w:hAnsi="Consolas" w:cs="Consolas"/>
          <w:color w:val="D20044"/>
          <w:kern w:val="0"/>
        </w:rPr>
        <w:t>git rm</w:t>
      </w:r>
      <w:r>
        <w:rPr>
          <w:rFonts w:ascii="Helvetica Neue" w:hAnsi="Helvetica Neue" w:cs="Helvetica Neue"/>
          <w:color w:val="535353"/>
          <w:kern w:val="0"/>
          <w:sz w:val="28"/>
          <w:szCs w:val="28"/>
        </w:rPr>
        <w:t>删掉，并且</w:t>
      </w:r>
      <w:r>
        <w:rPr>
          <w:rFonts w:ascii="Consolas" w:hAnsi="Consolas" w:cs="Consolas"/>
          <w:color w:val="D20044"/>
          <w:kern w:val="0"/>
        </w:rPr>
        <w:t>git commit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rm test.txt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rm</w:t>
      </w:r>
      <w:proofErr w:type="gramEnd"/>
      <w:r>
        <w:rPr>
          <w:rFonts w:ascii="Courier" w:hAnsi="Courier" w:cs="Courier"/>
          <w:color w:val="343434"/>
          <w:kern w:val="0"/>
        </w:rPr>
        <w:t xml:space="preserve">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"remove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d17efd8] remove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deletion(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b/>
          <w:bCs/>
          <w:color w:val="262626"/>
          <w:kern w:val="0"/>
        </w:rPr>
        <w:t>delete</w:t>
      </w:r>
      <w:proofErr w:type="gramEnd"/>
      <w:r>
        <w:rPr>
          <w:rFonts w:ascii="Courier" w:hAnsi="Courier" w:cs="Courier"/>
          <w:color w:val="343434"/>
          <w:kern w:val="0"/>
        </w:rPr>
        <w:t xml:space="preserve"> mode </w:t>
      </w:r>
      <w:r>
        <w:rPr>
          <w:rFonts w:ascii="Courier" w:hAnsi="Courier" w:cs="Courier"/>
          <w:color w:val="118987"/>
          <w:kern w:val="0"/>
        </w:rPr>
        <w:t>100644</w:t>
      </w:r>
      <w:r>
        <w:rPr>
          <w:rFonts w:ascii="Courier" w:hAnsi="Courier" w:cs="Courier"/>
          <w:color w:val="343434"/>
          <w:kern w:val="0"/>
        </w:rPr>
        <w:t xml:space="preserve"> test.txt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现在，文件就从版本库中被删除了。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另一种情况是删错了，因为版本库里还有呢，所以可以很轻松地把误删的文件恢复到最新版本：</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 test.txt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checkout</w:t>
      </w:r>
      <w:r>
        <w:rPr>
          <w:rFonts w:ascii="Helvetica Neue" w:hAnsi="Helvetica Neue" w:cs="Helvetica Neue"/>
          <w:color w:val="535353"/>
          <w:kern w:val="0"/>
          <w:sz w:val="28"/>
          <w:szCs w:val="28"/>
        </w:rPr>
        <w:t>其实是用版本库里的版本替换工作区的版本，无论工作区是修改还是删除，都可以</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一键还原</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rm</w:t>
      </w:r>
      <w:r>
        <w:rPr>
          <w:rFonts w:ascii="Helvetica Neue" w:hAnsi="Helvetica Neue" w:cs="Helvetica Neue"/>
          <w:color w:val="535353"/>
          <w:kern w:val="0"/>
          <w:sz w:val="28"/>
          <w:szCs w:val="28"/>
        </w:rPr>
        <w:t>用于删除一个文件。如果一个文件已经被提交到版本库，那么你永远不用担心误删，但是要小心，你只能恢复文件到最新版本，你会丢失</w:t>
      </w:r>
      <w:r>
        <w:rPr>
          <w:rFonts w:ascii="Helvetica Neue" w:hAnsi="Helvetica Neue" w:cs="Helvetica Neue"/>
          <w:b/>
          <w:bCs/>
          <w:color w:val="535353"/>
          <w:kern w:val="0"/>
          <w:sz w:val="28"/>
          <w:szCs w:val="28"/>
        </w:rPr>
        <w:t>最近一次提交后你修改的内容</w:t>
      </w:r>
      <w:r>
        <w:rPr>
          <w:rFonts w:ascii="Helvetica Neue" w:hAnsi="Helvetica Neue" w:cs="Helvetica Neue"/>
          <w:color w:val="535353"/>
          <w:kern w:val="0"/>
          <w:sz w:val="28"/>
          <w:szCs w:val="28"/>
        </w:rPr>
        <w:t>。</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远程仓库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39</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到目前为止，我们已经掌握了如何在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仓库里对一个文件进行时光穿梭，你再也不用担心文件备份或者丢失的问题了。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可是有用过集中式版本控制系统</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的童鞋会站出来说，这些功能在</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里早就有了，没看出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有什么特别的地方。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没错，如果只是在一个仓库里管理文件历史，</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和</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真没啥区别。为了保证你现在所学的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物超所值，将来绝对不会后悔，同时为了打击已经不幸学了</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的童鞋，本章开始介绍</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的杀手级功能之一（注意是之一，也就是后面还有之二，之三</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）：远程仓库。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是分布式版本控制系统，同一个</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仓库，可以分布到不同的机器上。怎么分布呢？最早，肯定只有一台机器有一个原始版本库，此后，别的机器可以</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克隆</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这个原始版本库，而且每台机器的版本库其实都是一样的，并没有主次之分。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你肯定会想，至少需要两台机器才能玩远程库不是？但是我只有一台电脑，怎么玩？</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实际情况往往是这样，找一台电脑充当服务器的角色，每天</w:t>
      </w:r>
      <w:r>
        <w:rPr>
          <w:rFonts w:ascii="Helvetica Neue" w:hAnsi="Helvetica Neue" w:cs="Helvetica Neue"/>
          <w:color w:val="535353"/>
          <w:kern w:val="0"/>
          <w:sz w:val="28"/>
          <w:szCs w:val="28"/>
        </w:rPr>
        <w:t>24</w:t>
      </w:r>
      <w:r>
        <w:rPr>
          <w:rFonts w:ascii="Helvetica Neue" w:hAnsi="Helvetica Neue" w:cs="Helvetica Neue"/>
          <w:color w:val="535353"/>
          <w:kern w:val="0"/>
          <w:sz w:val="28"/>
          <w:szCs w:val="28"/>
        </w:rPr>
        <w:t>小时开机，其他每个人都从这个</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服务器</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仓库克隆一份到自己的电脑上，并且各自把各自的提交推送到服务器仓库里，也从服务器仓库中拉取别人的提交。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完全可以自己搭建一台运行</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的服务器，不过现阶段，为了学</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先搭个服务器绝对是小题大作。好在这个世界上有个叫</w:t>
      </w:r>
      <w:hyperlink r:id="rId17" w:history="1">
        <w:r>
          <w:rPr>
            <w:rFonts w:ascii="Helvetica Neue" w:hAnsi="Helvetica Neue" w:cs="Helvetica Neue"/>
            <w:color w:val="117FC9"/>
            <w:kern w:val="0"/>
            <w:sz w:val="28"/>
            <w:szCs w:val="28"/>
          </w:rPr>
          <w:t>GitHub</w:t>
        </w:r>
      </w:hyperlink>
      <w:r>
        <w:rPr>
          <w:rFonts w:ascii="Helvetica Neue" w:hAnsi="Helvetica Neue" w:cs="Helvetica Neue"/>
          <w:color w:val="535353"/>
          <w:kern w:val="0"/>
          <w:sz w:val="28"/>
          <w:szCs w:val="28"/>
        </w:rPr>
        <w:t>的神奇的网站，从名字就可以看出，这个网站就是提供</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仓库托管服务的，所以，只要注册一个</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账号，就可以免费获得</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远程仓库。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在继续阅读后续内容前，请自行注册</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账号。由于你的本地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仓库和</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仓库之间的传输是通过</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加密的，所以，需要一点设置：</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步：创建</w:t>
      </w:r>
      <w:r>
        <w:rPr>
          <w:rFonts w:ascii="Helvetica Neue" w:hAnsi="Helvetica Neue" w:cs="Helvetica Neue"/>
          <w:color w:val="535353"/>
          <w:kern w:val="0"/>
          <w:sz w:val="28"/>
          <w:szCs w:val="28"/>
        </w:rPr>
        <w:t>SSH Key</w:t>
      </w:r>
      <w:r>
        <w:rPr>
          <w:rFonts w:ascii="Helvetica Neue" w:hAnsi="Helvetica Neue" w:cs="Helvetica Neue"/>
          <w:color w:val="535353"/>
          <w:kern w:val="0"/>
          <w:sz w:val="28"/>
          <w:szCs w:val="28"/>
        </w:rPr>
        <w:t>。在用户主目录下，看看有没有</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目录，如果有，再看看这个目录下有没有</w:t>
      </w:r>
      <w:r>
        <w:rPr>
          <w:rFonts w:ascii="Consolas" w:hAnsi="Consolas" w:cs="Consolas"/>
          <w:color w:val="D20044"/>
          <w:kern w:val="0"/>
        </w:rPr>
        <w:t>id_rsa</w:t>
      </w:r>
      <w:r>
        <w:rPr>
          <w:rFonts w:ascii="Helvetica Neue" w:hAnsi="Helvetica Neue" w:cs="Helvetica Neue"/>
          <w:color w:val="535353"/>
          <w:kern w:val="0"/>
          <w:sz w:val="28"/>
          <w:szCs w:val="28"/>
        </w:rPr>
        <w:t>和</w:t>
      </w:r>
      <w:r>
        <w:rPr>
          <w:rFonts w:ascii="Consolas" w:hAnsi="Consolas" w:cs="Consolas"/>
          <w:color w:val="D20044"/>
          <w:kern w:val="0"/>
        </w:rPr>
        <w:t>id_rsa.pub</w:t>
      </w:r>
      <w:r>
        <w:rPr>
          <w:rFonts w:ascii="Helvetica Neue" w:hAnsi="Helvetica Neue" w:cs="Helvetica Neue"/>
          <w:color w:val="535353"/>
          <w:kern w:val="0"/>
          <w:sz w:val="28"/>
          <w:szCs w:val="28"/>
        </w:rPr>
        <w:t>这两个文件，如果已经有了，可直接跳到下一步。如果没有，打开</w:t>
      </w:r>
      <w:r>
        <w:rPr>
          <w:rFonts w:ascii="Helvetica Neue" w:hAnsi="Helvetica Neue" w:cs="Helvetica Neue"/>
          <w:color w:val="535353"/>
          <w:kern w:val="0"/>
          <w:sz w:val="28"/>
          <w:szCs w:val="28"/>
        </w:rPr>
        <w:t>Shell</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下打开</w:t>
      </w:r>
      <w:r>
        <w:rPr>
          <w:rFonts w:ascii="Helvetica Neue" w:hAnsi="Helvetica Neue" w:cs="Helvetica Neue"/>
          <w:color w:val="535353"/>
          <w:kern w:val="0"/>
          <w:sz w:val="28"/>
          <w:szCs w:val="28"/>
        </w:rPr>
        <w:t>Git Bash</w:t>
      </w:r>
      <w:r>
        <w:rPr>
          <w:rFonts w:ascii="Helvetica Neue" w:hAnsi="Helvetica Neue" w:cs="Helvetica Neue"/>
          <w:color w:val="535353"/>
          <w:kern w:val="0"/>
          <w:sz w:val="28"/>
          <w:szCs w:val="28"/>
        </w:rPr>
        <w:t>），创建</w:t>
      </w:r>
      <w:r>
        <w:rPr>
          <w:rFonts w:ascii="Helvetica Neue" w:hAnsi="Helvetica Neue" w:cs="Helvetica Neue"/>
          <w:color w:val="535353"/>
          <w:kern w:val="0"/>
          <w:sz w:val="28"/>
          <w:szCs w:val="28"/>
        </w:rPr>
        <w:t>SSH Key</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ssh</w:t>
      </w:r>
      <w:proofErr w:type="gramEnd"/>
      <w:r>
        <w:rPr>
          <w:rFonts w:ascii="Courier" w:hAnsi="Courier" w:cs="Courier"/>
          <w:color w:val="343434"/>
          <w:kern w:val="0"/>
        </w:rPr>
        <w:t>-keygen -t rsa -</w:t>
      </w:r>
      <w:r>
        <w:rPr>
          <w:rFonts w:ascii="Courier" w:hAnsi="Courier" w:cs="Courier"/>
          <w:color w:val="118987"/>
          <w:kern w:val="0"/>
        </w:rPr>
        <w:t>C</w:t>
      </w:r>
      <w:r>
        <w:rPr>
          <w:rFonts w:ascii="Courier" w:hAnsi="Courier" w:cs="Courier"/>
          <w:color w:val="343434"/>
          <w:kern w:val="0"/>
        </w:rPr>
        <w:t xml:space="preserve"> </w:t>
      </w:r>
      <w:r>
        <w:rPr>
          <w:rFonts w:ascii="Courier" w:hAnsi="Courier" w:cs="Courier"/>
          <w:color w:val="D20035"/>
          <w:kern w:val="0"/>
        </w:rPr>
        <w:t>"youremail@example.com"</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你需要把邮件地址换成你自己的邮件地址，然后一路回车，使用默认值即可，由于这个</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也不是用于军事目的，所以也无需设置密码。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如果一切顺利的话，可以在用户主目录里找到</w:t>
      </w:r>
      <w:r>
        <w:rPr>
          <w:rFonts w:ascii="Consolas" w:hAnsi="Consolas" w:cs="Consolas"/>
          <w:color w:val="D20044"/>
          <w:kern w:val="0"/>
        </w:rPr>
        <w:t>.ssh</w:t>
      </w:r>
      <w:r>
        <w:rPr>
          <w:rFonts w:ascii="Helvetica Neue" w:hAnsi="Helvetica Neue" w:cs="Helvetica Neue"/>
          <w:color w:val="535353"/>
          <w:kern w:val="0"/>
          <w:sz w:val="28"/>
          <w:szCs w:val="28"/>
        </w:rPr>
        <w:t>目录，里面有</w:t>
      </w:r>
      <w:r>
        <w:rPr>
          <w:rFonts w:ascii="Consolas" w:hAnsi="Consolas" w:cs="Consolas"/>
          <w:color w:val="D20044"/>
          <w:kern w:val="0"/>
        </w:rPr>
        <w:t>id_rsa</w:t>
      </w:r>
      <w:r>
        <w:rPr>
          <w:rFonts w:ascii="Helvetica Neue" w:hAnsi="Helvetica Neue" w:cs="Helvetica Neue"/>
          <w:color w:val="535353"/>
          <w:kern w:val="0"/>
          <w:sz w:val="28"/>
          <w:szCs w:val="28"/>
        </w:rPr>
        <w:t>和</w:t>
      </w:r>
      <w:r>
        <w:rPr>
          <w:rFonts w:ascii="Consolas" w:hAnsi="Consolas" w:cs="Consolas"/>
          <w:color w:val="D20044"/>
          <w:kern w:val="0"/>
        </w:rPr>
        <w:t>id_rsa.pub</w:t>
      </w:r>
      <w:r>
        <w:rPr>
          <w:rFonts w:ascii="Helvetica Neue" w:hAnsi="Helvetica Neue" w:cs="Helvetica Neue"/>
          <w:color w:val="535353"/>
          <w:kern w:val="0"/>
          <w:sz w:val="28"/>
          <w:szCs w:val="28"/>
        </w:rPr>
        <w:t>两个文件，这两个就是</w:t>
      </w:r>
      <w:r>
        <w:rPr>
          <w:rFonts w:ascii="Helvetica Neue" w:hAnsi="Helvetica Neue" w:cs="Helvetica Neue"/>
          <w:color w:val="535353"/>
          <w:kern w:val="0"/>
          <w:sz w:val="28"/>
          <w:szCs w:val="28"/>
        </w:rPr>
        <w:t>SSH Key</w:t>
      </w:r>
      <w:r>
        <w:rPr>
          <w:rFonts w:ascii="Helvetica Neue" w:hAnsi="Helvetica Neue" w:cs="Helvetica Neue"/>
          <w:color w:val="535353"/>
          <w:kern w:val="0"/>
          <w:sz w:val="28"/>
          <w:szCs w:val="28"/>
        </w:rPr>
        <w:t>的秘钥对，</w:t>
      </w:r>
      <w:r>
        <w:rPr>
          <w:rFonts w:ascii="Consolas" w:hAnsi="Consolas" w:cs="Consolas"/>
          <w:color w:val="D20044"/>
          <w:kern w:val="0"/>
        </w:rPr>
        <w:t>id_rsa</w:t>
      </w:r>
      <w:r>
        <w:rPr>
          <w:rFonts w:ascii="Helvetica Neue" w:hAnsi="Helvetica Neue" w:cs="Helvetica Neue"/>
          <w:color w:val="535353"/>
          <w:kern w:val="0"/>
          <w:sz w:val="28"/>
          <w:szCs w:val="28"/>
        </w:rPr>
        <w:t>是私钥，不能泄露出去，</w:t>
      </w:r>
      <w:r>
        <w:rPr>
          <w:rFonts w:ascii="Consolas" w:hAnsi="Consolas" w:cs="Consolas"/>
          <w:color w:val="D20044"/>
          <w:kern w:val="0"/>
        </w:rPr>
        <w:t>id_rsa.pub</w:t>
      </w:r>
      <w:r>
        <w:rPr>
          <w:rFonts w:ascii="Helvetica Neue" w:hAnsi="Helvetica Neue" w:cs="Helvetica Neue"/>
          <w:color w:val="535353"/>
          <w:kern w:val="0"/>
          <w:sz w:val="28"/>
          <w:szCs w:val="28"/>
        </w:rPr>
        <w:t>是公钥，可以放心地告诉任何人。</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w:t>
      </w:r>
      <w:r>
        <w:rPr>
          <w:rFonts w:ascii="Helvetica Neue" w:hAnsi="Helvetica Neue" w:cs="Helvetica Neue"/>
          <w:color w:val="535353"/>
          <w:kern w:val="0"/>
          <w:sz w:val="28"/>
          <w:szCs w:val="28"/>
        </w:rPr>
        <w:t>2</w:t>
      </w:r>
      <w:r>
        <w:rPr>
          <w:rFonts w:ascii="Helvetica Neue" w:hAnsi="Helvetica Neue" w:cs="Helvetica Neue"/>
          <w:color w:val="535353"/>
          <w:kern w:val="0"/>
          <w:sz w:val="28"/>
          <w:szCs w:val="28"/>
        </w:rPr>
        <w:t>步：登陆</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，打开</w:t>
      </w:r>
      <w:r>
        <w:rPr>
          <w:rFonts w:ascii="Helvetica Neue" w:hAnsi="Helvetica Neue" w:cs="Helvetica Neue"/>
          <w:color w:val="535353"/>
          <w:kern w:val="0"/>
          <w:sz w:val="28"/>
          <w:szCs w:val="28"/>
        </w:rPr>
        <w:t>“Account settings”</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“SSH Keys”</w:t>
      </w:r>
      <w:r>
        <w:rPr>
          <w:rFonts w:ascii="Helvetica Neue" w:hAnsi="Helvetica Neue" w:cs="Helvetica Neue"/>
          <w:color w:val="535353"/>
          <w:kern w:val="0"/>
          <w:sz w:val="28"/>
          <w:szCs w:val="28"/>
        </w:rPr>
        <w:t>页面：</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然后，点</w:t>
      </w:r>
      <w:r>
        <w:rPr>
          <w:rFonts w:ascii="Helvetica Neue" w:hAnsi="Helvetica Neue" w:cs="Helvetica Neue"/>
          <w:color w:val="535353"/>
          <w:kern w:val="0"/>
          <w:sz w:val="28"/>
          <w:szCs w:val="28"/>
        </w:rPr>
        <w:t>“Add SSH Key”</w:t>
      </w:r>
      <w:r>
        <w:rPr>
          <w:rFonts w:ascii="Helvetica Neue" w:hAnsi="Helvetica Neue" w:cs="Helvetica Neue"/>
          <w:color w:val="535353"/>
          <w:kern w:val="0"/>
          <w:sz w:val="28"/>
          <w:szCs w:val="28"/>
        </w:rPr>
        <w:t>，填上任意</w:t>
      </w:r>
      <w:r>
        <w:rPr>
          <w:rFonts w:ascii="Helvetica Neue" w:hAnsi="Helvetica Neue" w:cs="Helvetica Neue"/>
          <w:color w:val="535353"/>
          <w:kern w:val="0"/>
          <w:sz w:val="28"/>
          <w:szCs w:val="28"/>
        </w:rPr>
        <w:t>Title</w:t>
      </w: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文本框里粘贴</w:t>
      </w:r>
      <w:r>
        <w:rPr>
          <w:rFonts w:ascii="Consolas" w:hAnsi="Consolas" w:cs="Consolas"/>
          <w:color w:val="D20044"/>
          <w:kern w:val="0"/>
        </w:rPr>
        <w:t>id_rsa.pub</w:t>
      </w:r>
      <w:r>
        <w:rPr>
          <w:rFonts w:ascii="Helvetica Neue" w:hAnsi="Helvetica Neue" w:cs="Helvetica Neue"/>
          <w:color w:val="535353"/>
          <w:kern w:val="0"/>
          <w:sz w:val="28"/>
          <w:szCs w:val="28"/>
        </w:rPr>
        <w:t>文件的内容：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613400" cy="3606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3606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点</w:t>
      </w:r>
      <w:r>
        <w:rPr>
          <w:rFonts w:ascii="Helvetica Neue" w:hAnsi="Helvetica Neue" w:cs="Helvetica Neue"/>
          <w:color w:val="535353"/>
          <w:kern w:val="0"/>
          <w:sz w:val="28"/>
          <w:szCs w:val="28"/>
        </w:rPr>
        <w:t>“Add Key”</w:t>
      </w:r>
      <w:r>
        <w:rPr>
          <w:rFonts w:ascii="Helvetica Neue" w:hAnsi="Helvetica Neue" w:cs="Helvetica Neue"/>
          <w:color w:val="535353"/>
          <w:kern w:val="0"/>
          <w:sz w:val="28"/>
          <w:szCs w:val="28"/>
        </w:rPr>
        <w:t>，你就应该看到已经添加的</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613400" cy="2717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2717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为什么</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需要</w:t>
      </w:r>
      <w:r>
        <w:rPr>
          <w:rFonts w:ascii="Helvetica Neue" w:hAnsi="Helvetica Neue" w:cs="Helvetica Neue"/>
          <w:color w:val="535353"/>
          <w:kern w:val="0"/>
          <w:sz w:val="28"/>
          <w:szCs w:val="28"/>
        </w:rPr>
        <w:t>SSH Key</w:t>
      </w:r>
      <w:r>
        <w:rPr>
          <w:rFonts w:ascii="Helvetica Neue" w:hAnsi="Helvetica Neue" w:cs="Helvetica Neue"/>
          <w:color w:val="535353"/>
          <w:kern w:val="0"/>
          <w:sz w:val="28"/>
          <w:szCs w:val="28"/>
        </w:rPr>
        <w:t>呢？因为</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需要识别出你推送的提交确实是你推送的，而不是别人冒充的，而</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支持</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协议，所以，</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只要知道了你的公钥，就可以确认只有你自己才能推送。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当然，</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允许你添加多个</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。假定你有若干电脑，你一会儿在公司提交，一会儿在家里提交，只要把每台电脑的</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都添加到</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，就可以在每台电脑上往</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推送了。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最后友情提示，在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上免费托管的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仓库，任何人都可以看到喔（但只有你自己才能改）。所以，不要把敏感信息放进去。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如果你不想让别人看到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库，有两个办法，一个是交点保护费，让</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把公开的仓库变成私有的，这样别人就看不见了（不可读更不可写）。另一个办法是自己动手，搭一个</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服务器，因为是你自己的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服务器，所以别人也是看不见的。这个方法我们后面会讲到的，相当简单，公司内部开发必备。</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确保你拥有一个</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账号后，我们就即将开始远程仓库的学习。</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有了远程仓库，妈妈再也不用担心我的硬盘了。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点读机</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添加远程库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47</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现在的情景是，你已经在本地创建了一个</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仓库后，又想在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创建一个</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仓库，并且让这两个仓库进行远程同步，这样，</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上的仓库既可以作为备份，又可以让其他人通过该仓库来协作，真是一举多得。</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首先，登陆</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，然后，在右上角找到</w:t>
      </w:r>
      <w:r>
        <w:rPr>
          <w:rFonts w:ascii="Helvetica Neue" w:hAnsi="Helvetica Neue" w:cs="Helvetica Neue"/>
          <w:color w:val="535353"/>
          <w:kern w:val="0"/>
          <w:sz w:val="28"/>
          <w:szCs w:val="28"/>
        </w:rPr>
        <w:t>“Create a new repo”</w:t>
      </w:r>
      <w:r>
        <w:rPr>
          <w:rFonts w:ascii="Helvetica Neue" w:hAnsi="Helvetica Neue" w:cs="Helvetica Neue"/>
          <w:color w:val="535353"/>
          <w:kern w:val="0"/>
          <w:sz w:val="28"/>
          <w:szCs w:val="28"/>
        </w:rPr>
        <w:t>按钮，创建一个新的仓库：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562600" cy="340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34036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Repository name</w:t>
      </w:r>
      <w:r>
        <w:rPr>
          <w:rFonts w:ascii="Helvetica Neue" w:hAnsi="Helvetica Neue" w:cs="Helvetica Neue"/>
          <w:color w:val="535353"/>
          <w:kern w:val="0"/>
          <w:sz w:val="28"/>
          <w:szCs w:val="28"/>
        </w:rPr>
        <w:t>填入</w:t>
      </w:r>
      <w:r>
        <w:rPr>
          <w:rFonts w:ascii="Consolas" w:hAnsi="Consolas" w:cs="Consolas"/>
          <w:color w:val="D20044"/>
          <w:kern w:val="0"/>
        </w:rPr>
        <w:t>learngit</w:t>
      </w:r>
      <w:r>
        <w:rPr>
          <w:rFonts w:ascii="Helvetica Neue" w:hAnsi="Helvetica Neue" w:cs="Helvetica Neue"/>
          <w:color w:val="535353"/>
          <w:kern w:val="0"/>
          <w:sz w:val="28"/>
          <w:szCs w:val="28"/>
        </w:rPr>
        <w:t>，其他保持默认设置，点击</w:t>
      </w:r>
      <w:r>
        <w:rPr>
          <w:rFonts w:ascii="Helvetica Neue" w:hAnsi="Helvetica Neue" w:cs="Helvetica Neue"/>
          <w:color w:val="535353"/>
          <w:kern w:val="0"/>
          <w:sz w:val="28"/>
          <w:szCs w:val="28"/>
        </w:rPr>
        <w:t>“Create repository”</w:t>
      </w:r>
      <w:r>
        <w:rPr>
          <w:rFonts w:ascii="Helvetica Neue" w:hAnsi="Helvetica Neue" w:cs="Helvetica Neue"/>
          <w:color w:val="535353"/>
          <w:kern w:val="0"/>
          <w:sz w:val="28"/>
          <w:szCs w:val="28"/>
        </w:rPr>
        <w:t>按钮，就成功地创建了一个新的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562600" cy="4102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41021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目前，在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上的这个</w:t>
      </w:r>
      <w:r>
        <w:rPr>
          <w:rFonts w:ascii="Consolas" w:hAnsi="Consolas" w:cs="Consolas"/>
          <w:color w:val="D20044"/>
          <w:kern w:val="0"/>
        </w:rPr>
        <w:t>learngit</w:t>
      </w:r>
      <w:r>
        <w:rPr>
          <w:rFonts w:ascii="Helvetica Neue" w:hAnsi="Helvetica Neue" w:cs="Helvetica Neue"/>
          <w:color w:val="535353"/>
          <w:kern w:val="0"/>
          <w:sz w:val="28"/>
          <w:szCs w:val="28"/>
        </w:rPr>
        <w:t>仓库还是空的，</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告诉我们，可以从这个仓库克隆出新的仓库，也可以把一个已有的本地仓库与之关联，然后，把本地仓库的内容推送到</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现在，我们根据</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的提示，在本地的</w:t>
      </w:r>
      <w:r>
        <w:rPr>
          <w:rFonts w:ascii="Consolas" w:hAnsi="Consolas" w:cs="Consolas"/>
          <w:color w:val="D20044"/>
          <w:kern w:val="0"/>
        </w:rPr>
        <w:t>learngit</w:t>
      </w:r>
      <w:r>
        <w:rPr>
          <w:rFonts w:ascii="Helvetica Neue" w:hAnsi="Helvetica Neue" w:cs="Helvetica Neue"/>
          <w:color w:val="535353"/>
          <w:kern w:val="0"/>
          <w:sz w:val="28"/>
          <w:szCs w:val="28"/>
        </w:rPr>
        <w:t>仓库下运行命令：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remote add origin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michaelliao/learngit.git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请千万注意，把上面的</w:t>
      </w:r>
      <w:r>
        <w:rPr>
          <w:rFonts w:ascii="Consolas" w:hAnsi="Consolas" w:cs="Consolas"/>
          <w:color w:val="D20044"/>
          <w:kern w:val="0"/>
        </w:rPr>
        <w:t>michaelliao</w:t>
      </w:r>
      <w:r>
        <w:rPr>
          <w:rFonts w:ascii="Helvetica Neue" w:hAnsi="Helvetica Neue" w:cs="Helvetica Neue"/>
          <w:color w:val="535353"/>
          <w:kern w:val="0"/>
          <w:sz w:val="28"/>
          <w:szCs w:val="28"/>
        </w:rPr>
        <w:t>替换成你自己的</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账户名，否则，你在本地关联的就是我的远程库，关联没有问题，但是你以后推送是推不上去的，因为你的</w:t>
      </w:r>
      <w:r>
        <w:rPr>
          <w:rFonts w:ascii="Helvetica Neue" w:hAnsi="Helvetica Neue" w:cs="Helvetica Neue"/>
          <w:color w:val="535353"/>
          <w:kern w:val="0"/>
          <w:sz w:val="28"/>
          <w:szCs w:val="28"/>
        </w:rPr>
        <w:t>SSH Key</w:t>
      </w:r>
      <w:r>
        <w:rPr>
          <w:rFonts w:ascii="Helvetica Neue" w:hAnsi="Helvetica Neue" w:cs="Helvetica Neue"/>
          <w:color w:val="535353"/>
          <w:kern w:val="0"/>
          <w:sz w:val="28"/>
          <w:szCs w:val="28"/>
        </w:rPr>
        <w:t>公钥不在我的账户列表中。</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添加后，远程库的名字就是</w:t>
      </w:r>
      <w:r>
        <w:rPr>
          <w:rFonts w:ascii="Consolas" w:hAnsi="Consolas" w:cs="Consolas"/>
          <w:color w:val="D20044"/>
          <w:kern w:val="0"/>
        </w:rPr>
        <w:t>origin</w:t>
      </w:r>
      <w:r>
        <w:rPr>
          <w:rFonts w:ascii="Helvetica Neue" w:hAnsi="Helvetica Neue" w:cs="Helvetica Neue"/>
          <w:color w:val="535353"/>
          <w:kern w:val="0"/>
          <w:sz w:val="28"/>
          <w:szCs w:val="28"/>
        </w:rPr>
        <w:t>，这是</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默认的叫法，也可以改成别的，但是</w:t>
      </w:r>
      <w:r>
        <w:rPr>
          <w:rFonts w:ascii="Consolas" w:hAnsi="Consolas" w:cs="Consolas"/>
          <w:color w:val="D20044"/>
          <w:kern w:val="0"/>
        </w:rPr>
        <w:t>origin</w:t>
      </w:r>
      <w:r>
        <w:rPr>
          <w:rFonts w:ascii="Helvetica Neue" w:hAnsi="Helvetica Neue" w:cs="Helvetica Neue"/>
          <w:color w:val="535353"/>
          <w:kern w:val="0"/>
          <w:sz w:val="28"/>
          <w:szCs w:val="28"/>
        </w:rPr>
        <w:t>这个名字一看就知道是远程库。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下一步，就可以把本地库的所有内容推送到远程库上：</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-u origin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Counting objects: 19,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Delta compression using up to 4 threads.</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Compressing objects: 100% (19/19),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Writing objects: 100% (19/19), 13.73 KiB,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Total 23 (delta 6), reused 0 (delta 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To git@github.com</w:t>
      </w:r>
      <w:proofErr w:type="gramStart"/>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proofErr w:type="gramStart"/>
      <w:r>
        <w:rPr>
          <w:rFonts w:ascii="Courier" w:hAnsi="Courier" w:cs="Courier"/>
          <w:color w:val="343434"/>
          <w:kern w:val="0"/>
        </w:rPr>
        <w:t>new</w:t>
      </w:r>
      <w:proofErr w:type="gramEnd"/>
      <w:r>
        <w:rPr>
          <w:rFonts w:ascii="Courier" w:hAnsi="Courier" w:cs="Courier"/>
          <w:color w:val="343434"/>
          <w:kern w:val="0"/>
        </w:rPr>
        <w:t xml:space="preserve"> branch]      master -&gt;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Branch master </w:t>
      </w:r>
      <w:r>
        <w:rPr>
          <w:rFonts w:ascii="Courier" w:hAnsi="Courier" w:cs="Courier"/>
          <w:b/>
          <w:bCs/>
          <w:color w:val="262626"/>
          <w:kern w:val="0"/>
        </w:rPr>
        <w:t>set</w:t>
      </w:r>
      <w:r>
        <w:rPr>
          <w:rFonts w:ascii="Courier" w:hAnsi="Courier" w:cs="Courier"/>
          <w:color w:val="343434"/>
          <w:kern w:val="0"/>
        </w:rPr>
        <w:t xml:space="preserve"> up </w:t>
      </w:r>
      <w:r>
        <w:rPr>
          <w:rFonts w:ascii="Courier" w:hAnsi="Courier" w:cs="Courier"/>
          <w:b/>
          <w:bCs/>
          <w:color w:val="262626"/>
          <w:kern w:val="0"/>
        </w:rPr>
        <w:t>to</w:t>
      </w:r>
      <w:r>
        <w:rPr>
          <w:rFonts w:ascii="Courier" w:hAnsi="Courier" w:cs="Courier"/>
          <w:color w:val="343434"/>
          <w:kern w:val="0"/>
        </w:rPr>
        <w:t xml:space="preserve"> track remote branch master </w:t>
      </w:r>
      <w:r>
        <w:rPr>
          <w:rFonts w:ascii="Courier" w:hAnsi="Courier" w:cs="Courier"/>
          <w:b/>
          <w:bCs/>
          <w:color w:val="262626"/>
          <w:kern w:val="0"/>
        </w:rPr>
        <w:t>from</w:t>
      </w:r>
      <w:r>
        <w:rPr>
          <w:rFonts w:ascii="Courier" w:hAnsi="Courier" w:cs="Courier"/>
          <w:color w:val="343434"/>
          <w:kern w:val="0"/>
        </w:rPr>
        <w:t xml:space="preserve"> origin.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把本地库的内容推送到远程，用</w:t>
      </w:r>
      <w:r>
        <w:rPr>
          <w:rFonts w:ascii="Consolas" w:hAnsi="Consolas" w:cs="Consolas"/>
          <w:color w:val="D20044"/>
          <w:kern w:val="0"/>
        </w:rPr>
        <w:t>git push</w:t>
      </w:r>
      <w:r>
        <w:rPr>
          <w:rFonts w:ascii="Helvetica Neue" w:hAnsi="Helvetica Neue" w:cs="Helvetica Neue"/>
          <w:color w:val="535353"/>
          <w:kern w:val="0"/>
          <w:sz w:val="28"/>
          <w:szCs w:val="28"/>
        </w:rPr>
        <w:t>命令，实际上是把当前分支</w:t>
      </w:r>
      <w:r>
        <w:rPr>
          <w:rFonts w:ascii="Consolas" w:hAnsi="Consolas" w:cs="Consolas"/>
          <w:color w:val="D20044"/>
          <w:kern w:val="0"/>
        </w:rPr>
        <w:t>master</w:t>
      </w:r>
      <w:r>
        <w:rPr>
          <w:rFonts w:ascii="Helvetica Neue" w:hAnsi="Helvetica Neue" w:cs="Helvetica Neue"/>
          <w:color w:val="535353"/>
          <w:kern w:val="0"/>
          <w:sz w:val="28"/>
          <w:szCs w:val="28"/>
        </w:rPr>
        <w:t>推送到远程。</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由于远程库是空的，我们第一次推送</w:t>
      </w:r>
      <w:r>
        <w:rPr>
          <w:rFonts w:ascii="Consolas" w:hAnsi="Consolas" w:cs="Consolas"/>
          <w:color w:val="D20044"/>
          <w:kern w:val="0"/>
        </w:rPr>
        <w:t>master</w:t>
      </w:r>
      <w:r>
        <w:rPr>
          <w:rFonts w:ascii="Helvetica Neue" w:hAnsi="Helvetica Neue" w:cs="Helvetica Neue"/>
          <w:color w:val="535353"/>
          <w:kern w:val="0"/>
          <w:sz w:val="28"/>
          <w:szCs w:val="28"/>
        </w:rPr>
        <w:t>分支时，加上了</w:t>
      </w:r>
      <w:r>
        <w:rPr>
          <w:rFonts w:ascii="Consolas" w:hAnsi="Consolas" w:cs="Consolas"/>
          <w:color w:val="D20044"/>
          <w:kern w:val="0"/>
        </w:rPr>
        <w:t>-u</w:t>
      </w:r>
      <w:r>
        <w:rPr>
          <w:rFonts w:ascii="Helvetica Neue" w:hAnsi="Helvetica Neue" w:cs="Helvetica Neue"/>
          <w:color w:val="535353"/>
          <w:kern w:val="0"/>
          <w:sz w:val="28"/>
          <w:szCs w:val="28"/>
        </w:rPr>
        <w:t>参数，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不但会把本地的</w:t>
      </w:r>
      <w:r>
        <w:rPr>
          <w:rFonts w:ascii="Consolas" w:hAnsi="Consolas" w:cs="Consolas"/>
          <w:color w:val="D20044"/>
          <w:kern w:val="0"/>
        </w:rPr>
        <w:t>master</w:t>
      </w:r>
      <w:r>
        <w:rPr>
          <w:rFonts w:ascii="Helvetica Neue" w:hAnsi="Helvetica Neue" w:cs="Helvetica Neue"/>
          <w:color w:val="535353"/>
          <w:kern w:val="0"/>
          <w:sz w:val="28"/>
          <w:szCs w:val="28"/>
        </w:rPr>
        <w:t>分支内容推送的远程新的</w:t>
      </w:r>
      <w:r>
        <w:rPr>
          <w:rFonts w:ascii="Consolas" w:hAnsi="Consolas" w:cs="Consolas"/>
          <w:color w:val="D20044"/>
          <w:kern w:val="0"/>
        </w:rPr>
        <w:t>master</w:t>
      </w:r>
      <w:r>
        <w:rPr>
          <w:rFonts w:ascii="Helvetica Neue" w:hAnsi="Helvetica Neue" w:cs="Helvetica Neue"/>
          <w:color w:val="535353"/>
          <w:kern w:val="0"/>
          <w:sz w:val="28"/>
          <w:szCs w:val="28"/>
        </w:rPr>
        <w:t>分支，还会把本地的</w:t>
      </w:r>
      <w:r>
        <w:rPr>
          <w:rFonts w:ascii="Consolas" w:hAnsi="Consolas" w:cs="Consolas"/>
          <w:color w:val="D20044"/>
          <w:kern w:val="0"/>
        </w:rPr>
        <w:t>master</w:t>
      </w:r>
      <w:r>
        <w:rPr>
          <w:rFonts w:ascii="Helvetica Neue" w:hAnsi="Helvetica Neue" w:cs="Helvetica Neue"/>
          <w:color w:val="535353"/>
          <w:kern w:val="0"/>
          <w:sz w:val="28"/>
          <w:szCs w:val="28"/>
        </w:rPr>
        <w:t>分支和远程的</w:t>
      </w:r>
      <w:r>
        <w:rPr>
          <w:rFonts w:ascii="Consolas" w:hAnsi="Consolas" w:cs="Consolas"/>
          <w:color w:val="D20044"/>
          <w:kern w:val="0"/>
        </w:rPr>
        <w:t>master</w:t>
      </w:r>
      <w:r>
        <w:rPr>
          <w:rFonts w:ascii="Helvetica Neue" w:hAnsi="Helvetica Neue" w:cs="Helvetica Neue"/>
          <w:color w:val="535353"/>
          <w:kern w:val="0"/>
          <w:sz w:val="28"/>
          <w:szCs w:val="28"/>
        </w:rPr>
        <w:t>分支关联起来，在以后的推送或者拉取时就可以简化命令。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推送成功后，可以立刻在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页面中看到远程库的内容已经和本地一模一样：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232400" cy="3708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3708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从现在起，只要本地作了提交，就可以通过命令：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master</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把本地</w:t>
      </w:r>
      <w:r>
        <w:rPr>
          <w:rFonts w:ascii="Consolas" w:hAnsi="Consolas" w:cs="Consolas"/>
          <w:color w:val="D20044"/>
          <w:kern w:val="0"/>
        </w:rPr>
        <w:t>master</w:t>
      </w:r>
      <w:r>
        <w:rPr>
          <w:rFonts w:ascii="Helvetica Neue" w:hAnsi="Helvetica Neue" w:cs="Helvetica Neue"/>
          <w:color w:val="535353"/>
          <w:kern w:val="0"/>
          <w:sz w:val="28"/>
          <w:szCs w:val="28"/>
        </w:rPr>
        <w:t>分支的最新修改推送至</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，现在，你就拥有了真正的分布式版本库！</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SSH</w:t>
      </w:r>
      <w:r>
        <w:rPr>
          <w:rFonts w:ascii="Helvetica Neue" w:hAnsi="Helvetica Neue" w:cs="Helvetica Neue"/>
          <w:color w:val="343434"/>
          <w:kern w:val="0"/>
          <w:sz w:val="36"/>
          <w:szCs w:val="36"/>
        </w:rPr>
        <w:t>警告</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当你第一次使用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w:t>
      </w:r>
      <w:r>
        <w:rPr>
          <w:rFonts w:ascii="Consolas" w:hAnsi="Consolas" w:cs="Consolas"/>
          <w:color w:val="D20044"/>
          <w:kern w:val="0"/>
        </w:rPr>
        <w:t>clone</w:t>
      </w:r>
      <w:r>
        <w:rPr>
          <w:rFonts w:ascii="Helvetica Neue" w:hAnsi="Helvetica Neue" w:cs="Helvetica Neue"/>
          <w:color w:val="535353"/>
          <w:kern w:val="0"/>
          <w:sz w:val="28"/>
          <w:szCs w:val="28"/>
        </w:rPr>
        <w:t>或者</w:t>
      </w:r>
      <w:r>
        <w:rPr>
          <w:rFonts w:ascii="Consolas" w:hAnsi="Consolas" w:cs="Consolas"/>
          <w:color w:val="D20044"/>
          <w:kern w:val="0"/>
        </w:rPr>
        <w:t>push</w:t>
      </w:r>
      <w:r>
        <w:rPr>
          <w:rFonts w:ascii="Helvetica Neue" w:hAnsi="Helvetica Neue" w:cs="Helvetica Neue"/>
          <w:color w:val="535353"/>
          <w:kern w:val="0"/>
          <w:sz w:val="28"/>
          <w:szCs w:val="28"/>
        </w:rPr>
        <w:t>命令连接</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时，会得到一个警告：</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The authenticity of host 'github.com (xx.xx.xx.xx)' can't be established.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RSA key fingerprint is xx.xx.xx.xx.xx.</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Are you sure you want to continue connecting (yes/no)?</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这是因为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使用</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连接，而</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连接在第一次验证</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服务器的</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时，需要你确认</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的</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的指纹信息是否真的来自</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的服务器，输入</w:t>
      </w:r>
      <w:r>
        <w:rPr>
          <w:rFonts w:ascii="Consolas" w:hAnsi="Consolas" w:cs="Consolas"/>
          <w:color w:val="D20044"/>
          <w:kern w:val="0"/>
        </w:rPr>
        <w:t>yes</w:t>
      </w:r>
      <w:r>
        <w:rPr>
          <w:rFonts w:ascii="Helvetica Neue" w:hAnsi="Helvetica Neue" w:cs="Helvetica Neue"/>
          <w:color w:val="535353"/>
          <w:kern w:val="0"/>
          <w:sz w:val="28"/>
          <w:szCs w:val="28"/>
        </w:rPr>
        <w:t>回车即可。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会输出一个警告，告诉你已经把</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的</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添加到本机的一个信任列表里了：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Warning: Permanently added </w:t>
      </w:r>
      <w:r>
        <w:rPr>
          <w:rFonts w:ascii="Courier" w:hAnsi="Courier" w:cs="Courier"/>
          <w:color w:val="D20035"/>
          <w:kern w:val="0"/>
        </w:rPr>
        <w:t>'github.com'</w:t>
      </w:r>
      <w:r>
        <w:rPr>
          <w:rFonts w:ascii="Courier" w:hAnsi="Courier" w:cs="Courier"/>
          <w:color w:val="343434"/>
          <w:kern w:val="0"/>
        </w:rPr>
        <w:t xml:space="preserve"> (RSA) to the </w:t>
      </w:r>
      <w:r>
        <w:rPr>
          <w:rFonts w:ascii="Courier" w:hAnsi="Courier" w:cs="Courier"/>
          <w:b/>
          <w:bCs/>
          <w:color w:val="262626"/>
          <w:kern w:val="0"/>
        </w:rPr>
        <w:t>list</w:t>
      </w:r>
      <w:r>
        <w:rPr>
          <w:rFonts w:ascii="Courier" w:hAnsi="Courier" w:cs="Courier"/>
          <w:color w:val="343434"/>
          <w:kern w:val="0"/>
        </w:rPr>
        <w:t xml:space="preserve"> of known hosts.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这个警告只会出现一次，后面的操作就不会有任何警告了。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如果你实在担心有人冒充</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服务器，输入</w:t>
      </w:r>
      <w:r>
        <w:rPr>
          <w:rFonts w:ascii="Consolas" w:hAnsi="Consolas" w:cs="Consolas"/>
          <w:color w:val="D20044"/>
          <w:kern w:val="0"/>
        </w:rPr>
        <w:t>yes</w:t>
      </w:r>
      <w:r>
        <w:rPr>
          <w:rFonts w:ascii="Helvetica Neue" w:hAnsi="Helvetica Neue" w:cs="Helvetica Neue"/>
          <w:color w:val="535353"/>
          <w:kern w:val="0"/>
          <w:sz w:val="28"/>
          <w:szCs w:val="28"/>
        </w:rPr>
        <w:t>前可以对照</w:t>
      </w:r>
      <w:hyperlink r:id="rId23" w:history="1">
        <w:r>
          <w:rPr>
            <w:rFonts w:ascii="Helvetica Neue" w:hAnsi="Helvetica Neue" w:cs="Helvetica Neue"/>
            <w:color w:val="117FC9"/>
            <w:kern w:val="0"/>
            <w:sz w:val="28"/>
            <w:szCs w:val="28"/>
          </w:rPr>
          <w:t>GitHub</w:t>
        </w:r>
        <w:r>
          <w:rPr>
            <w:rFonts w:ascii="Helvetica Neue" w:hAnsi="Helvetica Neue" w:cs="Helvetica Neue"/>
            <w:color w:val="117FC9"/>
            <w:kern w:val="0"/>
            <w:sz w:val="28"/>
            <w:szCs w:val="28"/>
          </w:rPr>
          <w:t>的</w:t>
        </w:r>
        <w:r>
          <w:rPr>
            <w:rFonts w:ascii="Helvetica Neue" w:hAnsi="Helvetica Neue" w:cs="Helvetica Neue"/>
            <w:color w:val="117FC9"/>
            <w:kern w:val="0"/>
            <w:sz w:val="28"/>
            <w:szCs w:val="28"/>
          </w:rPr>
          <w:t>RSA Key</w:t>
        </w:r>
        <w:r>
          <w:rPr>
            <w:rFonts w:ascii="Helvetica Neue" w:hAnsi="Helvetica Neue" w:cs="Helvetica Neue"/>
            <w:color w:val="117FC9"/>
            <w:kern w:val="0"/>
            <w:sz w:val="28"/>
            <w:szCs w:val="28"/>
          </w:rPr>
          <w:t>的指纹信息</w:t>
        </w:r>
      </w:hyperlink>
      <w:r>
        <w:rPr>
          <w:rFonts w:ascii="Helvetica Neue" w:hAnsi="Helvetica Neue" w:cs="Helvetica Neue"/>
          <w:color w:val="535353"/>
          <w:kern w:val="0"/>
          <w:sz w:val="28"/>
          <w:szCs w:val="28"/>
        </w:rPr>
        <w:t>是否与</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连接给出的一致。</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要关联一个远程库，使用命令</w:t>
      </w:r>
      <w:r>
        <w:rPr>
          <w:rFonts w:ascii="Consolas" w:hAnsi="Consolas" w:cs="Consolas"/>
          <w:color w:val="D20044"/>
          <w:kern w:val="0"/>
        </w:rPr>
        <w:t>git remote add origin git@server-name:path/repo-name.git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关联后，使用命令</w:t>
      </w:r>
      <w:r>
        <w:rPr>
          <w:rFonts w:ascii="Consolas" w:hAnsi="Consolas" w:cs="Consolas"/>
          <w:color w:val="D20044"/>
          <w:kern w:val="0"/>
        </w:rPr>
        <w:t>git push -u origin master</w:t>
      </w:r>
      <w:r>
        <w:rPr>
          <w:rFonts w:ascii="Helvetica Neue" w:hAnsi="Helvetica Neue" w:cs="Helvetica Neue"/>
          <w:color w:val="535353"/>
          <w:kern w:val="0"/>
          <w:sz w:val="28"/>
          <w:szCs w:val="28"/>
        </w:rPr>
        <w:t>第一次推送</w:t>
      </w:r>
      <w:r>
        <w:rPr>
          <w:rFonts w:ascii="Helvetica Neue" w:hAnsi="Helvetica Neue" w:cs="Helvetica Neue"/>
          <w:color w:val="535353"/>
          <w:kern w:val="0"/>
          <w:sz w:val="28"/>
          <w:szCs w:val="28"/>
        </w:rPr>
        <w:t>master</w:t>
      </w:r>
      <w:r>
        <w:rPr>
          <w:rFonts w:ascii="Helvetica Neue" w:hAnsi="Helvetica Neue" w:cs="Helvetica Neue"/>
          <w:color w:val="535353"/>
          <w:kern w:val="0"/>
          <w:sz w:val="28"/>
          <w:szCs w:val="28"/>
        </w:rPr>
        <w:t>分支的所有内容；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此后，每次本地提交后，只要有必要，就可以使用命令</w:t>
      </w:r>
      <w:r>
        <w:rPr>
          <w:rFonts w:ascii="Consolas" w:hAnsi="Consolas" w:cs="Consolas"/>
          <w:color w:val="D20044"/>
          <w:kern w:val="0"/>
        </w:rPr>
        <w:t>git push origin master</w:t>
      </w:r>
      <w:r>
        <w:rPr>
          <w:rFonts w:ascii="Helvetica Neue" w:hAnsi="Helvetica Neue" w:cs="Helvetica Neue"/>
          <w:color w:val="535353"/>
          <w:kern w:val="0"/>
          <w:sz w:val="28"/>
          <w:szCs w:val="28"/>
        </w:rPr>
        <w:t>推送最新修改；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分布式版本系统的最大好处之一是在本地工作完全不需要考虑远程库的存在，也就是有没有联网都可以正常工作，而</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在没有联网的时候是拒绝干活的！当有网络的时候，再把本地提交推送一下就完成了同步，真是太方便了！</w:t>
      </w:r>
    </w:p>
    <w:p w:rsidR="006A7998" w:rsidRDefault="006A7998" w:rsidP="006A7998">
      <w:pPr>
        <w:rPr>
          <w:rFonts w:hint="eastAsia"/>
        </w:rPr>
      </w:pPr>
    </w:p>
    <w:p w:rsidR="006A7998" w:rsidRDefault="006A7998" w:rsidP="006A7998">
      <w:pPr>
        <w:rPr>
          <w:rFonts w:hint="eastAsia"/>
        </w:rPr>
      </w:pPr>
    </w:p>
    <w:p w:rsidR="006A7998" w:rsidRDefault="006A7998" w:rsidP="006A7998">
      <w:pPr>
        <w:rPr>
          <w:rFonts w:hint="eastAsia"/>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从远程库克隆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36</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上次我们讲了先有本地库，后有远程库的时候，如何关联远程库。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现在，假设我们从零开发，那么最好的方式是先创建远程库，然后，从远程库克隆。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首先，登陆</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，创建一个新的仓库，名字叫</w:t>
      </w:r>
      <w:r>
        <w:rPr>
          <w:rFonts w:ascii="Consolas" w:hAnsi="Consolas" w:cs="Consolas"/>
          <w:color w:val="D20044"/>
          <w:kern w:val="0"/>
        </w:rPr>
        <w:t>gitskills</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816600" cy="4559300"/>
            <wp:effectExtent l="0" t="0" r="0"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6600" cy="45593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我们勾选</w:t>
      </w:r>
      <w:r>
        <w:rPr>
          <w:rFonts w:ascii="Consolas" w:hAnsi="Consolas" w:cs="Consolas"/>
          <w:color w:val="D20044"/>
          <w:kern w:val="0"/>
        </w:rPr>
        <w:t>Initialize this repository with a README</w:t>
      </w:r>
      <w:r>
        <w:rPr>
          <w:rFonts w:ascii="Helvetica Neue" w:hAnsi="Helvetica Neue" w:cs="Helvetica Neue"/>
          <w:color w:val="535353"/>
          <w:kern w:val="0"/>
          <w:sz w:val="28"/>
          <w:szCs w:val="28"/>
        </w:rPr>
        <w:t>，这样</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会自动为我们创建一个</w:t>
      </w:r>
      <w:r>
        <w:rPr>
          <w:rFonts w:ascii="Consolas" w:hAnsi="Consolas" w:cs="Consolas"/>
          <w:color w:val="D20044"/>
          <w:kern w:val="0"/>
        </w:rPr>
        <w:t>README.md</w:t>
      </w:r>
      <w:r>
        <w:rPr>
          <w:rFonts w:ascii="Helvetica Neue" w:hAnsi="Helvetica Neue" w:cs="Helvetica Neue"/>
          <w:color w:val="535353"/>
          <w:kern w:val="0"/>
          <w:sz w:val="28"/>
          <w:szCs w:val="28"/>
        </w:rPr>
        <w:t>文件。创建完毕后，可以看到</w:t>
      </w:r>
      <w:r>
        <w:rPr>
          <w:rFonts w:ascii="Consolas" w:hAnsi="Consolas" w:cs="Consolas"/>
          <w:color w:val="D20044"/>
          <w:kern w:val="0"/>
        </w:rPr>
        <w:t>README.md</w:t>
      </w:r>
      <w:r>
        <w:rPr>
          <w:rFonts w:ascii="Helvetica Neue" w:hAnsi="Helvetica Neue" w:cs="Helvetica Neue"/>
          <w:color w:val="535353"/>
          <w:kern w:val="0"/>
          <w:sz w:val="28"/>
          <w:szCs w:val="28"/>
        </w:rPr>
        <w:t>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464300" cy="4191000"/>
            <wp:effectExtent l="0" t="0" r="1270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4300" cy="41910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现在，远程库已经准备好了，下一步是用命令</w:t>
      </w:r>
      <w:r>
        <w:rPr>
          <w:rFonts w:ascii="Consolas" w:hAnsi="Consolas" w:cs="Consolas"/>
          <w:color w:val="D20044"/>
          <w:kern w:val="0"/>
        </w:rPr>
        <w:t>git clone</w:t>
      </w:r>
      <w:r>
        <w:rPr>
          <w:rFonts w:ascii="Helvetica Neue" w:hAnsi="Helvetica Neue" w:cs="Helvetica Neue"/>
          <w:color w:val="535353"/>
          <w:kern w:val="0"/>
          <w:sz w:val="28"/>
          <w:szCs w:val="28"/>
        </w:rPr>
        <w:t>克隆一个本地库：</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clone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michaelliao/gitskills.git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Cloning</w:t>
      </w:r>
      <w:r>
        <w:rPr>
          <w:rFonts w:ascii="Courier" w:hAnsi="Courier" w:cs="Courier"/>
          <w:color w:val="343434"/>
          <w:kern w:val="0"/>
        </w:rPr>
        <w:t xml:space="preserve"> into </w:t>
      </w:r>
      <w:r>
        <w:rPr>
          <w:rFonts w:ascii="Courier" w:hAnsi="Courier" w:cs="Courier"/>
          <w:color w:val="D20035"/>
          <w:kern w:val="0"/>
        </w:rPr>
        <w:t>'gitskills'</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remote</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Counting</w:t>
      </w:r>
      <w:r>
        <w:rPr>
          <w:rFonts w:ascii="Courier" w:hAnsi="Courier" w:cs="Courier"/>
          <w:color w:val="343434"/>
          <w:kern w:val="0"/>
        </w:rPr>
        <w:t xml:space="preserve"> </w:t>
      </w:r>
      <w:r>
        <w:rPr>
          <w:rFonts w:ascii="Courier" w:hAnsi="Courier" w:cs="Courier"/>
          <w:color w:val="850060"/>
          <w:kern w:val="0"/>
        </w:rPr>
        <w:t>objects:</w:t>
      </w:r>
      <w:r>
        <w:rPr>
          <w:rFonts w:ascii="Courier" w:hAnsi="Courier" w:cs="Courier"/>
          <w:color w:val="343434"/>
          <w:kern w:val="0"/>
        </w:rPr>
        <w:t xml:space="preserve"> </w:t>
      </w:r>
      <w:r>
        <w:rPr>
          <w:rFonts w:ascii="Courier" w:hAnsi="Courier" w:cs="Courier"/>
          <w:color w:val="118987"/>
          <w:kern w:val="0"/>
        </w:rPr>
        <w:t>3</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remote</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Total</w:t>
      </w:r>
      <w:r>
        <w:rPr>
          <w:rFonts w:ascii="Courier" w:hAnsi="Courier" w:cs="Courier"/>
          <w:color w:val="343434"/>
          <w:kern w:val="0"/>
        </w:rPr>
        <w:t xml:space="preserve"> </w:t>
      </w:r>
      <w:r>
        <w:rPr>
          <w:rFonts w:ascii="Courier" w:hAnsi="Courier" w:cs="Courier"/>
          <w:color w:val="118987"/>
          <w:kern w:val="0"/>
        </w:rPr>
        <w:t>3</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 xml:space="preserve">), reused </w:t>
      </w:r>
      <w:r>
        <w:rPr>
          <w:rFonts w:ascii="Courier" w:hAnsi="Courier" w:cs="Courier"/>
          <w:color w:val="118987"/>
          <w:kern w:val="0"/>
        </w:rPr>
        <w:t>0</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Receiving</w:t>
      </w:r>
      <w:r>
        <w:rPr>
          <w:rFonts w:ascii="Courier" w:hAnsi="Courier" w:cs="Courier"/>
          <w:color w:val="343434"/>
          <w:kern w:val="0"/>
        </w:rPr>
        <w:t xml:space="preserve"> </w:t>
      </w:r>
      <w:r>
        <w:rPr>
          <w:rFonts w:ascii="Courier" w:hAnsi="Courier" w:cs="Courier"/>
          <w:color w:val="850060"/>
          <w:kern w:val="0"/>
        </w:rPr>
        <w:t>objects:</w:t>
      </w:r>
      <w:r>
        <w:rPr>
          <w:rFonts w:ascii="Courier" w:hAnsi="Courier" w:cs="Courier"/>
          <w:color w:val="343434"/>
          <w:kern w:val="0"/>
        </w:rPr>
        <w:t xml:space="preserve">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3</w:t>
      </w:r>
      <w:r>
        <w:rPr>
          <w:rFonts w:ascii="Courier" w:hAnsi="Courier" w:cs="Courier"/>
          <w:color w:val="343434"/>
          <w:kern w:val="0"/>
        </w:rPr>
        <w:t>/</w:t>
      </w:r>
      <w:r>
        <w:rPr>
          <w:rFonts w:ascii="Courier" w:hAnsi="Courier" w:cs="Courier"/>
          <w:color w:val="118987"/>
          <w:kern w:val="0"/>
        </w:rPr>
        <w:t>3</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r>
        <w:rPr>
          <w:rFonts w:ascii="Courier" w:hAnsi="Courier" w:cs="Courier"/>
          <w:color w:val="343434"/>
          <w:kern w:val="0"/>
        </w:rPr>
        <w:t>cd gitskills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ls</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README</w:t>
      </w:r>
      <w:r>
        <w:rPr>
          <w:rFonts w:ascii="Courier" w:hAnsi="Courier" w:cs="Courier"/>
          <w:color w:val="343434"/>
          <w:kern w:val="0"/>
        </w:rPr>
        <w:t>.md</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注意把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库的地址换成你自己的，然后进入</w:t>
      </w:r>
      <w:r>
        <w:rPr>
          <w:rFonts w:ascii="Consolas" w:hAnsi="Consolas" w:cs="Consolas"/>
          <w:color w:val="D20044"/>
          <w:kern w:val="0"/>
        </w:rPr>
        <w:t>gitskills</w:t>
      </w:r>
      <w:r>
        <w:rPr>
          <w:rFonts w:ascii="Helvetica Neue" w:hAnsi="Helvetica Neue" w:cs="Helvetica Neue"/>
          <w:color w:val="535353"/>
          <w:kern w:val="0"/>
          <w:sz w:val="28"/>
          <w:szCs w:val="28"/>
        </w:rPr>
        <w:t>目录看看，已经有</w:t>
      </w:r>
      <w:r>
        <w:rPr>
          <w:rFonts w:ascii="Consolas" w:hAnsi="Consolas" w:cs="Consolas"/>
          <w:color w:val="D20044"/>
          <w:kern w:val="0"/>
        </w:rPr>
        <w:t>README.md</w:t>
      </w:r>
      <w:r>
        <w:rPr>
          <w:rFonts w:ascii="Helvetica Neue" w:hAnsi="Helvetica Neue" w:cs="Helvetica Neue"/>
          <w:color w:val="535353"/>
          <w:kern w:val="0"/>
          <w:sz w:val="28"/>
          <w:szCs w:val="28"/>
        </w:rPr>
        <w:t>文件了。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如果有多个人协作开发，那么每个人各自从远程克隆一份就可以了。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你也许还注意到，</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给出的地址不止一个，还可以用</w:t>
      </w:r>
      <w:r>
        <w:rPr>
          <w:rFonts w:ascii="Consolas" w:hAnsi="Consolas" w:cs="Consolas"/>
          <w:color w:val="D20044"/>
          <w:kern w:val="0"/>
        </w:rPr>
        <w:t>https://github.com/michaelliao/gitskills.git</w:t>
      </w:r>
      <w:r>
        <w:rPr>
          <w:rFonts w:ascii="Helvetica Neue" w:hAnsi="Helvetica Neue" w:cs="Helvetica Neue"/>
          <w:color w:val="535353"/>
          <w:kern w:val="0"/>
          <w:sz w:val="28"/>
          <w:szCs w:val="28"/>
        </w:rPr>
        <w:t>这样的地址。实际上，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支持多种协议，默认的</w:t>
      </w:r>
      <w:r>
        <w:rPr>
          <w:rFonts w:ascii="Consolas" w:hAnsi="Consolas" w:cs="Consolas"/>
          <w:color w:val="D20044"/>
          <w:kern w:val="0"/>
        </w:rPr>
        <w:t>git://</w:t>
      </w:r>
      <w:r>
        <w:rPr>
          <w:rFonts w:ascii="Helvetica Neue" w:hAnsi="Helvetica Neue" w:cs="Helvetica Neue"/>
          <w:color w:val="535353"/>
          <w:kern w:val="0"/>
          <w:sz w:val="28"/>
          <w:szCs w:val="28"/>
        </w:rPr>
        <w:t>使用</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，但也可以使用</w:t>
      </w:r>
      <w:r>
        <w:rPr>
          <w:rFonts w:ascii="Consolas" w:hAnsi="Consolas" w:cs="Consolas"/>
          <w:color w:val="D20044"/>
          <w:kern w:val="0"/>
        </w:rPr>
        <w:t>https</w:t>
      </w:r>
      <w:r>
        <w:rPr>
          <w:rFonts w:ascii="Helvetica Neue" w:hAnsi="Helvetica Neue" w:cs="Helvetica Neue"/>
          <w:color w:val="535353"/>
          <w:kern w:val="0"/>
          <w:sz w:val="28"/>
          <w:szCs w:val="28"/>
        </w:rPr>
        <w:t>等其他协议。</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使用</w:t>
      </w:r>
      <w:r>
        <w:rPr>
          <w:rFonts w:ascii="Consolas" w:hAnsi="Consolas" w:cs="Consolas"/>
          <w:color w:val="D20044"/>
          <w:kern w:val="0"/>
        </w:rPr>
        <w:t>https</w:t>
      </w:r>
      <w:r>
        <w:rPr>
          <w:rFonts w:ascii="Helvetica Neue" w:hAnsi="Helvetica Neue" w:cs="Helvetica Neue"/>
          <w:color w:val="535353"/>
          <w:kern w:val="0"/>
          <w:sz w:val="28"/>
          <w:szCs w:val="28"/>
        </w:rPr>
        <w:t>除了速度慢以外，还有个最大的麻烦是每次推送都必须输入口令，但是在某些只开放</w:t>
      </w:r>
      <w:r>
        <w:rPr>
          <w:rFonts w:ascii="Helvetica Neue" w:hAnsi="Helvetica Neue" w:cs="Helvetica Neue"/>
          <w:color w:val="535353"/>
          <w:kern w:val="0"/>
          <w:sz w:val="28"/>
          <w:szCs w:val="28"/>
        </w:rPr>
        <w:t>http</w:t>
      </w:r>
      <w:r>
        <w:rPr>
          <w:rFonts w:ascii="Helvetica Neue" w:hAnsi="Helvetica Neue" w:cs="Helvetica Neue"/>
          <w:color w:val="535353"/>
          <w:kern w:val="0"/>
          <w:sz w:val="28"/>
          <w:szCs w:val="28"/>
        </w:rPr>
        <w:t>端口的公司内部就无法使用</w:t>
      </w:r>
      <w:r>
        <w:rPr>
          <w:rFonts w:ascii="Consolas" w:hAnsi="Consolas" w:cs="Consolas"/>
          <w:color w:val="D20044"/>
          <w:kern w:val="0"/>
        </w:rPr>
        <w:t>ssh</w:t>
      </w:r>
      <w:r>
        <w:rPr>
          <w:rFonts w:ascii="Helvetica Neue" w:hAnsi="Helvetica Neue" w:cs="Helvetica Neue"/>
          <w:color w:val="535353"/>
          <w:kern w:val="0"/>
          <w:sz w:val="28"/>
          <w:szCs w:val="28"/>
        </w:rPr>
        <w:t>协议而只能用</w:t>
      </w:r>
      <w:r>
        <w:rPr>
          <w:rFonts w:ascii="Consolas" w:hAnsi="Consolas" w:cs="Consolas"/>
          <w:color w:val="D20044"/>
          <w:kern w:val="0"/>
        </w:rPr>
        <w:t>https</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要克隆一个仓库，首先必须知道仓库的地址，然后使用</w:t>
      </w:r>
      <w:r>
        <w:rPr>
          <w:rFonts w:ascii="Consolas" w:hAnsi="Consolas" w:cs="Consolas"/>
          <w:color w:val="D20044"/>
          <w:kern w:val="0"/>
        </w:rPr>
        <w:t>git clone</w:t>
      </w:r>
      <w:r>
        <w:rPr>
          <w:rFonts w:ascii="Helvetica Neue" w:hAnsi="Helvetica Neue" w:cs="Helvetica Neue"/>
          <w:color w:val="535353"/>
          <w:kern w:val="0"/>
          <w:sz w:val="28"/>
          <w:szCs w:val="28"/>
        </w:rPr>
        <w:t>命令克隆。</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支持多种协议，包括</w:t>
      </w:r>
      <w:r>
        <w:rPr>
          <w:rFonts w:ascii="Consolas" w:hAnsi="Consolas" w:cs="Consolas"/>
          <w:color w:val="D20044"/>
          <w:kern w:val="0"/>
        </w:rPr>
        <w:t>https</w:t>
      </w:r>
      <w:r>
        <w:rPr>
          <w:rFonts w:ascii="Helvetica Neue" w:hAnsi="Helvetica Neue" w:cs="Helvetica Neue"/>
          <w:color w:val="535353"/>
          <w:kern w:val="0"/>
          <w:sz w:val="28"/>
          <w:szCs w:val="28"/>
        </w:rPr>
        <w:t>，但通过</w:t>
      </w:r>
      <w:r>
        <w:rPr>
          <w:rFonts w:ascii="Consolas" w:hAnsi="Consolas" w:cs="Consolas"/>
          <w:color w:val="D20044"/>
          <w:kern w:val="0"/>
        </w:rPr>
        <w:t>ssh</w:t>
      </w:r>
      <w:r>
        <w:rPr>
          <w:rFonts w:ascii="Helvetica Neue" w:hAnsi="Helvetica Neue" w:cs="Helvetica Neue"/>
          <w:color w:val="535353"/>
          <w:kern w:val="0"/>
          <w:sz w:val="28"/>
          <w:szCs w:val="28"/>
        </w:rPr>
        <w:t>支持的原生</w:t>
      </w:r>
      <w:r>
        <w:rPr>
          <w:rFonts w:ascii="Consolas" w:hAnsi="Consolas" w:cs="Consolas"/>
          <w:color w:val="D20044"/>
          <w:kern w:val="0"/>
        </w:rPr>
        <w:t>git</w:t>
      </w:r>
      <w:r>
        <w:rPr>
          <w:rFonts w:ascii="Helvetica Neue" w:hAnsi="Helvetica Neue" w:cs="Helvetica Neue"/>
          <w:color w:val="535353"/>
          <w:kern w:val="0"/>
          <w:sz w:val="28"/>
          <w:szCs w:val="28"/>
        </w:rPr>
        <w:t>协议速度最快。</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分支管理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5</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分支就是科幻电影里面的平行宇宙，当你正在电脑前努力学习</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的时候，另一个你正在另一个平行宇宙里努力学习</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如果两个平行宇宙互不干扰，那对现在的你也没啥影响。不过，在某个时间点，两个平行宇宙合并了，结果，你既学会了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又学会了</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464300" cy="2209800"/>
            <wp:effectExtent l="0" t="0" r="1270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4300" cy="22098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分支在实际中有什么用呢？假设你准备开发一个新功能，但是需要两周才能完成，第一周你写了</w:t>
      </w:r>
      <w:r>
        <w:rPr>
          <w:rFonts w:ascii="Helvetica Neue" w:hAnsi="Helvetica Neue" w:cs="Helvetica Neue"/>
          <w:color w:val="535353"/>
          <w:kern w:val="0"/>
          <w:sz w:val="28"/>
          <w:szCs w:val="28"/>
        </w:rPr>
        <w:t>50%</w:t>
      </w:r>
      <w:r>
        <w:rPr>
          <w:rFonts w:ascii="Helvetica Neue" w:hAnsi="Helvetica Neue" w:cs="Helvetica Neue"/>
          <w:color w:val="535353"/>
          <w:kern w:val="0"/>
          <w:sz w:val="28"/>
          <w:szCs w:val="28"/>
        </w:rPr>
        <w:t>的代码，如果立刻提交，由于代码还没写完，不完整的代码库会导致别人不能干活了。如果等代码全部写完再一次提交，又存在丢失每天进度的巨大风险。</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其他版本控制系统如</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等都有分支管理，但是用过之后你会发现，这些版本控制系统创建和切换分支比蜗牛还慢，简直让人无法忍受，结果分支功能成了摆设，大家都不去用。</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的分支是与众不同的，无论创建、切换和删除分支，</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秒钟之内就能完成！无论你的版本库是</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个文件还是</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万个文件。</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创建与合并分支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33</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hyperlink r:id="rId27" w:history="1">
        <w:r>
          <w:rPr>
            <w:rFonts w:ascii="Helvetica Neue" w:hAnsi="Helvetica Neue" w:cs="Helvetica Neue"/>
            <w:color w:val="117FC9"/>
            <w:kern w:val="0"/>
            <w:sz w:val="28"/>
            <w:szCs w:val="28"/>
          </w:rPr>
          <w:t>版本回退</w:t>
        </w:r>
      </w:hyperlink>
      <w:r>
        <w:rPr>
          <w:rFonts w:ascii="Helvetica Neue" w:hAnsi="Helvetica Neue" w:cs="Helvetica Neue"/>
          <w:color w:val="535353"/>
          <w:kern w:val="0"/>
          <w:sz w:val="28"/>
          <w:szCs w:val="28"/>
        </w:rPr>
        <w:t>里，你已经知道，每次提交，</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都把它们串成一条时间线，这条时间线就是一个分支。截止到目前，只有一条时间线，在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里，这个分支叫主分支，即</w:t>
      </w:r>
      <w:r>
        <w:rPr>
          <w:rFonts w:ascii="Consolas" w:hAnsi="Consolas" w:cs="Consolas"/>
          <w:color w:val="D20044"/>
          <w:kern w:val="0"/>
        </w:rPr>
        <w:t>master</w:t>
      </w:r>
      <w:r>
        <w:rPr>
          <w:rFonts w:ascii="Helvetica Neue" w:hAnsi="Helvetica Neue" w:cs="Helvetica Neue"/>
          <w:color w:val="535353"/>
          <w:kern w:val="0"/>
          <w:sz w:val="28"/>
          <w:szCs w:val="28"/>
        </w:rPr>
        <w:t>分支。</w:t>
      </w:r>
      <w:r>
        <w:rPr>
          <w:rFonts w:ascii="Consolas" w:hAnsi="Consolas" w:cs="Consolas"/>
          <w:color w:val="D20044"/>
          <w:kern w:val="0"/>
        </w:rPr>
        <w:t>HEAD</w:t>
      </w:r>
      <w:r>
        <w:rPr>
          <w:rFonts w:ascii="Helvetica Neue" w:hAnsi="Helvetica Neue" w:cs="Helvetica Neue"/>
          <w:color w:val="535353"/>
          <w:kern w:val="0"/>
          <w:sz w:val="28"/>
          <w:szCs w:val="28"/>
        </w:rPr>
        <w:t>严格来说不是指向提交，而是指向</w:t>
      </w:r>
      <w:r>
        <w:rPr>
          <w:rFonts w:ascii="Consolas" w:hAnsi="Consolas" w:cs="Consolas"/>
          <w:color w:val="D20044"/>
          <w:kern w:val="0"/>
        </w:rPr>
        <w:t>master</w:t>
      </w:r>
      <w:r>
        <w:rPr>
          <w:rFonts w:ascii="Helvetica Neue" w:hAnsi="Helvetica Neue" w:cs="Helvetica Neue"/>
          <w:color w:val="535353"/>
          <w:kern w:val="0"/>
          <w:sz w:val="28"/>
          <w:szCs w:val="28"/>
        </w:rPr>
        <w:t>，</w:t>
      </w:r>
      <w:r>
        <w:rPr>
          <w:rFonts w:ascii="Consolas" w:hAnsi="Consolas" w:cs="Consolas"/>
          <w:color w:val="D20044"/>
          <w:kern w:val="0"/>
        </w:rPr>
        <w:t>master</w:t>
      </w:r>
      <w:r>
        <w:rPr>
          <w:rFonts w:ascii="Helvetica Neue" w:hAnsi="Helvetica Neue" w:cs="Helvetica Neue"/>
          <w:color w:val="535353"/>
          <w:kern w:val="0"/>
          <w:sz w:val="28"/>
          <w:szCs w:val="28"/>
        </w:rPr>
        <w:t>才是指向提交的，所以，</w:t>
      </w:r>
      <w:r>
        <w:rPr>
          <w:rFonts w:ascii="Consolas" w:hAnsi="Consolas" w:cs="Consolas"/>
          <w:color w:val="D20044"/>
          <w:kern w:val="0"/>
        </w:rPr>
        <w:t>HEAD</w:t>
      </w:r>
      <w:r>
        <w:rPr>
          <w:rFonts w:ascii="Helvetica Neue" w:hAnsi="Helvetica Neue" w:cs="Helvetica Neue"/>
          <w:color w:val="535353"/>
          <w:kern w:val="0"/>
          <w:sz w:val="28"/>
          <w:szCs w:val="28"/>
        </w:rPr>
        <w:t>指向的就是当前分支。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一开始的时候，</w:t>
      </w:r>
      <w:r>
        <w:rPr>
          <w:rFonts w:ascii="Consolas" w:hAnsi="Consolas" w:cs="Consolas"/>
          <w:color w:val="D20044"/>
          <w:kern w:val="0"/>
        </w:rPr>
        <w:t>master</w:t>
      </w:r>
      <w:r>
        <w:rPr>
          <w:rFonts w:ascii="Helvetica Neue" w:hAnsi="Helvetica Neue" w:cs="Helvetica Neue"/>
          <w:color w:val="535353"/>
          <w:kern w:val="0"/>
          <w:sz w:val="28"/>
          <w:szCs w:val="28"/>
        </w:rPr>
        <w:t>分支是一条线，</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用</w:t>
      </w:r>
      <w:r>
        <w:rPr>
          <w:rFonts w:ascii="Consolas" w:hAnsi="Consolas" w:cs="Consolas"/>
          <w:color w:val="D20044"/>
          <w:kern w:val="0"/>
        </w:rPr>
        <w:t>master</w:t>
      </w:r>
      <w:r>
        <w:rPr>
          <w:rFonts w:ascii="Helvetica Neue" w:hAnsi="Helvetica Neue" w:cs="Helvetica Neue"/>
          <w:color w:val="535353"/>
          <w:kern w:val="0"/>
          <w:sz w:val="28"/>
          <w:szCs w:val="28"/>
        </w:rPr>
        <w:t>指向最新的提交，再用</w:t>
      </w:r>
      <w:r>
        <w:rPr>
          <w:rFonts w:ascii="Consolas" w:hAnsi="Consolas" w:cs="Consolas"/>
          <w:color w:val="D20044"/>
          <w:kern w:val="0"/>
        </w:rPr>
        <w:t>HEAD</w:t>
      </w:r>
      <w:r>
        <w:rPr>
          <w:rFonts w:ascii="Helvetica Neue" w:hAnsi="Helvetica Neue" w:cs="Helvetica Neue"/>
          <w:color w:val="535353"/>
          <w:kern w:val="0"/>
          <w:sz w:val="28"/>
          <w:szCs w:val="28"/>
        </w:rPr>
        <w:t>指向</w:t>
      </w:r>
      <w:r>
        <w:rPr>
          <w:rFonts w:ascii="Consolas" w:hAnsi="Consolas" w:cs="Consolas"/>
          <w:color w:val="D20044"/>
          <w:kern w:val="0"/>
        </w:rPr>
        <w:t>master</w:t>
      </w:r>
      <w:r>
        <w:rPr>
          <w:rFonts w:ascii="Helvetica Neue" w:hAnsi="Helvetica Neue" w:cs="Helvetica Neue"/>
          <w:color w:val="535353"/>
          <w:kern w:val="0"/>
          <w:sz w:val="28"/>
          <w:szCs w:val="28"/>
        </w:rPr>
        <w:t>，就能确定当前分支，以及当前分支的提交点：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3822700" cy="1917700"/>
            <wp:effectExtent l="0" t="0" r="12700" b="1270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700" cy="19177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每次提交，</w:t>
      </w:r>
      <w:r>
        <w:rPr>
          <w:rFonts w:ascii="Consolas" w:hAnsi="Consolas" w:cs="Consolas"/>
          <w:color w:val="D20044"/>
          <w:kern w:val="0"/>
        </w:rPr>
        <w:t>master</w:t>
      </w:r>
      <w:r>
        <w:rPr>
          <w:rFonts w:ascii="Helvetica Neue" w:hAnsi="Helvetica Neue" w:cs="Helvetica Neue"/>
          <w:color w:val="535353"/>
          <w:kern w:val="0"/>
          <w:sz w:val="28"/>
          <w:szCs w:val="28"/>
        </w:rPr>
        <w:t>分支都会向前移动一步，这样，随着你不断提交，</w:t>
      </w:r>
      <w:r>
        <w:rPr>
          <w:rFonts w:ascii="Consolas" w:hAnsi="Consolas" w:cs="Consolas"/>
          <w:color w:val="D20044"/>
          <w:kern w:val="0"/>
        </w:rPr>
        <w:t>master</w:t>
      </w:r>
      <w:r>
        <w:rPr>
          <w:rFonts w:ascii="Helvetica Neue" w:hAnsi="Helvetica Neue" w:cs="Helvetica Neue"/>
          <w:color w:val="535353"/>
          <w:kern w:val="0"/>
          <w:sz w:val="28"/>
          <w:szCs w:val="28"/>
        </w:rPr>
        <w:t>分支的线也越来越长：</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当我们创建新的分支，例如</w:t>
      </w:r>
      <w:r>
        <w:rPr>
          <w:rFonts w:ascii="Consolas" w:hAnsi="Consolas" w:cs="Consolas"/>
          <w:color w:val="D20044"/>
          <w:kern w:val="0"/>
        </w:rPr>
        <w:t>dev</w:t>
      </w:r>
      <w:r>
        <w:rPr>
          <w:rFonts w:ascii="Helvetica Neue" w:hAnsi="Helvetica Neue" w:cs="Helvetica Neue"/>
          <w:color w:val="535353"/>
          <w:kern w:val="0"/>
          <w:sz w:val="28"/>
          <w:szCs w:val="28"/>
        </w:rPr>
        <w:t>时，</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新建了一个指针叫</w:t>
      </w:r>
      <w:r>
        <w:rPr>
          <w:rFonts w:ascii="Consolas" w:hAnsi="Consolas" w:cs="Consolas"/>
          <w:color w:val="D20044"/>
          <w:kern w:val="0"/>
        </w:rPr>
        <w:t>dev</w:t>
      </w:r>
      <w:r>
        <w:rPr>
          <w:rFonts w:ascii="Helvetica Neue" w:hAnsi="Helvetica Neue" w:cs="Helvetica Neue"/>
          <w:color w:val="535353"/>
          <w:kern w:val="0"/>
          <w:sz w:val="28"/>
          <w:szCs w:val="28"/>
        </w:rPr>
        <w:t>，指向</w:t>
      </w:r>
      <w:r>
        <w:rPr>
          <w:rFonts w:ascii="Consolas" w:hAnsi="Consolas" w:cs="Consolas"/>
          <w:color w:val="D20044"/>
          <w:kern w:val="0"/>
        </w:rPr>
        <w:t>master</w:t>
      </w:r>
      <w:r>
        <w:rPr>
          <w:rFonts w:ascii="Helvetica Neue" w:hAnsi="Helvetica Neue" w:cs="Helvetica Neue"/>
          <w:color w:val="535353"/>
          <w:kern w:val="0"/>
          <w:sz w:val="28"/>
          <w:szCs w:val="28"/>
        </w:rPr>
        <w:t>相同的提交，再把</w:t>
      </w:r>
      <w:r>
        <w:rPr>
          <w:rFonts w:ascii="Consolas" w:hAnsi="Consolas" w:cs="Consolas"/>
          <w:color w:val="D20044"/>
          <w:kern w:val="0"/>
        </w:rPr>
        <w:t>HEAD</w:t>
      </w:r>
      <w:r>
        <w:rPr>
          <w:rFonts w:ascii="Helvetica Neue" w:hAnsi="Helvetica Neue" w:cs="Helvetica Neue"/>
          <w:color w:val="535353"/>
          <w:kern w:val="0"/>
          <w:sz w:val="28"/>
          <w:szCs w:val="28"/>
        </w:rPr>
        <w:t>指向</w:t>
      </w:r>
      <w:r>
        <w:rPr>
          <w:rFonts w:ascii="Consolas" w:hAnsi="Consolas" w:cs="Consolas"/>
          <w:color w:val="D20044"/>
          <w:kern w:val="0"/>
        </w:rPr>
        <w:t>dev</w:t>
      </w:r>
      <w:r>
        <w:rPr>
          <w:rFonts w:ascii="Helvetica Neue" w:hAnsi="Helvetica Neue" w:cs="Helvetica Neue"/>
          <w:color w:val="535353"/>
          <w:kern w:val="0"/>
          <w:sz w:val="28"/>
          <w:szCs w:val="28"/>
        </w:rPr>
        <w:t>，就表示当前分支在</w:t>
      </w:r>
      <w:r>
        <w:rPr>
          <w:rFonts w:ascii="Consolas" w:hAnsi="Consolas" w:cs="Consolas"/>
          <w:color w:val="D20044"/>
          <w:kern w:val="0"/>
        </w:rPr>
        <w:t>dev</w:t>
      </w:r>
      <w:r>
        <w:rPr>
          <w:rFonts w:ascii="Helvetica Neue" w:hAnsi="Helvetica Neue" w:cs="Helvetica Neue"/>
          <w:color w:val="535353"/>
          <w:kern w:val="0"/>
          <w:sz w:val="28"/>
          <w:szCs w:val="28"/>
        </w:rPr>
        <w:t>上：</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4660900" cy="2959100"/>
            <wp:effectExtent l="0" t="0" r="12700" b="1270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0900" cy="29591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你看，</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创建一个分支很快，因为除了增加一个</w:t>
      </w:r>
      <w:r>
        <w:rPr>
          <w:rFonts w:ascii="Consolas" w:hAnsi="Consolas" w:cs="Consolas"/>
          <w:color w:val="D20044"/>
          <w:kern w:val="0"/>
        </w:rPr>
        <w:t>dev</w:t>
      </w:r>
      <w:r>
        <w:rPr>
          <w:rFonts w:ascii="Helvetica Neue" w:hAnsi="Helvetica Neue" w:cs="Helvetica Neue"/>
          <w:color w:val="535353"/>
          <w:kern w:val="0"/>
          <w:sz w:val="28"/>
          <w:szCs w:val="28"/>
        </w:rPr>
        <w:t>指针，改改</w:t>
      </w:r>
      <w:r>
        <w:rPr>
          <w:rFonts w:ascii="Consolas" w:hAnsi="Consolas" w:cs="Consolas"/>
          <w:color w:val="D20044"/>
          <w:kern w:val="0"/>
        </w:rPr>
        <w:t>HEAD</w:t>
      </w:r>
      <w:r>
        <w:rPr>
          <w:rFonts w:ascii="Helvetica Neue" w:hAnsi="Helvetica Neue" w:cs="Helvetica Neue"/>
          <w:color w:val="535353"/>
          <w:kern w:val="0"/>
          <w:sz w:val="28"/>
          <w:szCs w:val="28"/>
        </w:rPr>
        <w:t>的指向，工作区的文件都没有任何变化！</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不过，从现在开始，对工作区的修改和提交就是针对</w:t>
      </w:r>
      <w:r>
        <w:rPr>
          <w:rFonts w:ascii="Consolas" w:hAnsi="Consolas" w:cs="Consolas"/>
          <w:color w:val="D20044"/>
          <w:kern w:val="0"/>
        </w:rPr>
        <w:t>dev</w:t>
      </w:r>
      <w:r>
        <w:rPr>
          <w:rFonts w:ascii="Helvetica Neue" w:hAnsi="Helvetica Neue" w:cs="Helvetica Neue"/>
          <w:color w:val="535353"/>
          <w:kern w:val="0"/>
          <w:sz w:val="28"/>
          <w:szCs w:val="28"/>
        </w:rPr>
        <w:t>分支了，比如新提交一次后，</w:t>
      </w:r>
      <w:r>
        <w:rPr>
          <w:rFonts w:ascii="Consolas" w:hAnsi="Consolas" w:cs="Consolas"/>
          <w:color w:val="D20044"/>
          <w:kern w:val="0"/>
        </w:rPr>
        <w:t>dev</w:t>
      </w:r>
      <w:r>
        <w:rPr>
          <w:rFonts w:ascii="Helvetica Neue" w:hAnsi="Helvetica Neue" w:cs="Helvetica Neue"/>
          <w:color w:val="535353"/>
          <w:kern w:val="0"/>
          <w:sz w:val="28"/>
          <w:szCs w:val="28"/>
        </w:rPr>
        <w:t>指针往前移动一步，而</w:t>
      </w:r>
      <w:r>
        <w:rPr>
          <w:rFonts w:ascii="Consolas" w:hAnsi="Consolas" w:cs="Consolas"/>
          <w:color w:val="D20044"/>
          <w:kern w:val="0"/>
        </w:rPr>
        <w:t>master</w:t>
      </w:r>
      <w:r>
        <w:rPr>
          <w:rFonts w:ascii="Helvetica Neue" w:hAnsi="Helvetica Neue" w:cs="Helvetica Neue"/>
          <w:color w:val="535353"/>
          <w:kern w:val="0"/>
          <w:sz w:val="28"/>
          <w:szCs w:val="28"/>
        </w:rPr>
        <w:t>指针不变：</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273800" cy="2959100"/>
            <wp:effectExtent l="0" t="0" r="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73800" cy="29591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假如我们在</w:t>
      </w:r>
      <w:r>
        <w:rPr>
          <w:rFonts w:ascii="Consolas" w:hAnsi="Consolas" w:cs="Consolas"/>
          <w:color w:val="D20044"/>
          <w:kern w:val="0"/>
        </w:rPr>
        <w:t>dev</w:t>
      </w:r>
      <w:r>
        <w:rPr>
          <w:rFonts w:ascii="Helvetica Neue" w:hAnsi="Helvetica Neue" w:cs="Helvetica Neue"/>
          <w:color w:val="535353"/>
          <w:kern w:val="0"/>
          <w:sz w:val="28"/>
          <w:szCs w:val="28"/>
        </w:rPr>
        <w:t>上的工作完成了，就可以把</w:t>
      </w:r>
      <w:r>
        <w:rPr>
          <w:rFonts w:ascii="Consolas" w:hAnsi="Consolas" w:cs="Consolas"/>
          <w:color w:val="D20044"/>
          <w:kern w:val="0"/>
        </w:rPr>
        <w:t>dev</w:t>
      </w:r>
      <w:r>
        <w:rPr>
          <w:rFonts w:ascii="Helvetica Neue" w:hAnsi="Helvetica Neue" w:cs="Helvetica Neue"/>
          <w:color w:val="535353"/>
          <w:kern w:val="0"/>
          <w:sz w:val="28"/>
          <w:szCs w:val="28"/>
        </w:rPr>
        <w:t>合并到</w:t>
      </w:r>
      <w:r>
        <w:rPr>
          <w:rFonts w:ascii="Consolas" w:hAnsi="Consolas" w:cs="Consolas"/>
          <w:color w:val="D20044"/>
          <w:kern w:val="0"/>
        </w:rPr>
        <w:t>master</w:t>
      </w:r>
      <w:r>
        <w:rPr>
          <w:rFonts w:ascii="Helvetica Neue" w:hAnsi="Helvetica Neue" w:cs="Helvetica Neue"/>
          <w:color w:val="535353"/>
          <w:kern w:val="0"/>
          <w:sz w:val="28"/>
          <w:szCs w:val="28"/>
        </w:rPr>
        <w:t>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怎么合并呢？最简单的方法，就是直接把</w:t>
      </w:r>
      <w:r>
        <w:rPr>
          <w:rFonts w:ascii="Consolas" w:hAnsi="Consolas" w:cs="Consolas"/>
          <w:color w:val="D20044"/>
          <w:kern w:val="0"/>
        </w:rPr>
        <w:t>master</w:t>
      </w:r>
      <w:r>
        <w:rPr>
          <w:rFonts w:ascii="Helvetica Neue" w:hAnsi="Helvetica Neue" w:cs="Helvetica Neue"/>
          <w:color w:val="535353"/>
          <w:kern w:val="0"/>
          <w:sz w:val="28"/>
          <w:szCs w:val="28"/>
        </w:rPr>
        <w:t>指向</w:t>
      </w:r>
      <w:r>
        <w:rPr>
          <w:rFonts w:ascii="Consolas" w:hAnsi="Consolas" w:cs="Consolas"/>
          <w:color w:val="D20044"/>
          <w:kern w:val="0"/>
        </w:rPr>
        <w:t>dev</w:t>
      </w:r>
      <w:r>
        <w:rPr>
          <w:rFonts w:ascii="Helvetica Neue" w:hAnsi="Helvetica Neue" w:cs="Helvetica Neue"/>
          <w:color w:val="535353"/>
          <w:kern w:val="0"/>
          <w:sz w:val="28"/>
          <w:szCs w:val="28"/>
        </w:rPr>
        <w:t>的当前提交，就完成了合并：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372100" cy="2819400"/>
            <wp:effectExtent l="0" t="0" r="1270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2100" cy="2819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所以</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合并分支也很快！就改改指针，工作区内容也不变！</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合并完分支后，甚至可以删除</w:t>
      </w:r>
      <w:r>
        <w:rPr>
          <w:rFonts w:ascii="Consolas" w:hAnsi="Consolas" w:cs="Consolas"/>
          <w:color w:val="D20044"/>
          <w:kern w:val="0"/>
        </w:rPr>
        <w:t>dev</w:t>
      </w:r>
      <w:r>
        <w:rPr>
          <w:rFonts w:ascii="Helvetica Neue" w:hAnsi="Helvetica Neue" w:cs="Helvetica Neue"/>
          <w:color w:val="535353"/>
          <w:kern w:val="0"/>
          <w:sz w:val="28"/>
          <w:szCs w:val="28"/>
        </w:rPr>
        <w:t>分支。删除</w:t>
      </w:r>
      <w:r>
        <w:rPr>
          <w:rFonts w:ascii="Consolas" w:hAnsi="Consolas" w:cs="Consolas"/>
          <w:color w:val="D20044"/>
          <w:kern w:val="0"/>
        </w:rPr>
        <w:t>dev</w:t>
      </w:r>
      <w:r>
        <w:rPr>
          <w:rFonts w:ascii="Helvetica Neue" w:hAnsi="Helvetica Neue" w:cs="Helvetica Neue"/>
          <w:color w:val="535353"/>
          <w:kern w:val="0"/>
          <w:sz w:val="28"/>
          <w:szCs w:val="28"/>
        </w:rPr>
        <w:t>分支就是把</w:t>
      </w:r>
      <w:r>
        <w:rPr>
          <w:rFonts w:ascii="Consolas" w:hAnsi="Consolas" w:cs="Consolas"/>
          <w:color w:val="D20044"/>
          <w:kern w:val="0"/>
        </w:rPr>
        <w:t>dev</w:t>
      </w:r>
      <w:r>
        <w:rPr>
          <w:rFonts w:ascii="Helvetica Neue" w:hAnsi="Helvetica Neue" w:cs="Helvetica Neue"/>
          <w:color w:val="535353"/>
          <w:kern w:val="0"/>
          <w:sz w:val="28"/>
          <w:szCs w:val="28"/>
        </w:rPr>
        <w:t>指针给删掉，删掉后，我们就剩下了一条</w:t>
      </w:r>
      <w:r>
        <w:rPr>
          <w:rFonts w:ascii="Consolas" w:hAnsi="Consolas" w:cs="Consolas"/>
          <w:color w:val="D20044"/>
          <w:kern w:val="0"/>
        </w:rPr>
        <w:t>master</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372100" cy="2019300"/>
            <wp:effectExtent l="0" t="0" r="12700" b="1270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2100" cy="20193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真是太神奇了，你看得出来有些提交是通过分支完成的吗？</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下面开始实战。</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首先，我们创建</w:t>
      </w:r>
      <w:r>
        <w:rPr>
          <w:rFonts w:ascii="Consolas" w:hAnsi="Consolas" w:cs="Consolas"/>
          <w:color w:val="D20044"/>
          <w:kern w:val="0"/>
        </w:rPr>
        <w:t>dev</w:t>
      </w:r>
      <w:r>
        <w:rPr>
          <w:rFonts w:ascii="Helvetica Neue" w:hAnsi="Helvetica Neue" w:cs="Helvetica Neue"/>
          <w:color w:val="535353"/>
          <w:kern w:val="0"/>
          <w:sz w:val="28"/>
          <w:szCs w:val="28"/>
        </w:rPr>
        <w:t>分支，然后切换到</w:t>
      </w:r>
      <w:r>
        <w:rPr>
          <w:rFonts w:ascii="Consolas" w:hAnsi="Consolas" w:cs="Consolas"/>
          <w:color w:val="D20044"/>
          <w:kern w:val="0"/>
        </w:rPr>
        <w:t>dev</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-b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a new branch </w:t>
      </w:r>
      <w:r>
        <w:rPr>
          <w:rFonts w:ascii="Courier" w:hAnsi="Courier" w:cs="Courier"/>
          <w:color w:val="D20035"/>
          <w:kern w:val="0"/>
        </w:rPr>
        <w:t>'dev'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checkout</w:t>
      </w:r>
      <w:r>
        <w:rPr>
          <w:rFonts w:ascii="Helvetica Neue" w:hAnsi="Helvetica Neue" w:cs="Helvetica Neue"/>
          <w:color w:val="535353"/>
          <w:kern w:val="0"/>
          <w:sz w:val="28"/>
          <w:szCs w:val="28"/>
        </w:rPr>
        <w:t>命令加上</w:t>
      </w:r>
      <w:r>
        <w:rPr>
          <w:rFonts w:ascii="Consolas" w:hAnsi="Consolas" w:cs="Consolas"/>
          <w:color w:val="D20044"/>
          <w:kern w:val="0"/>
        </w:rPr>
        <w:t>-b</w:t>
      </w:r>
      <w:r>
        <w:rPr>
          <w:rFonts w:ascii="Helvetica Neue" w:hAnsi="Helvetica Neue" w:cs="Helvetica Neue"/>
          <w:color w:val="535353"/>
          <w:kern w:val="0"/>
          <w:sz w:val="28"/>
          <w:szCs w:val="28"/>
        </w:rPr>
        <w:t>参数表示创建并切换，相当于以下两条命令：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然后，用</w:t>
      </w:r>
      <w:r>
        <w:rPr>
          <w:rFonts w:ascii="Consolas" w:hAnsi="Consolas" w:cs="Consolas"/>
          <w:color w:val="D20044"/>
          <w:kern w:val="0"/>
        </w:rPr>
        <w:t>git branch</w:t>
      </w:r>
      <w:r>
        <w:rPr>
          <w:rFonts w:ascii="Helvetica Neue" w:hAnsi="Helvetica Neue" w:cs="Helvetica Neue"/>
          <w:color w:val="535353"/>
          <w:kern w:val="0"/>
          <w:sz w:val="28"/>
          <w:szCs w:val="28"/>
        </w:rPr>
        <w:t>命令查看当前分支：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dev</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master</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branch</w:t>
      </w:r>
      <w:r>
        <w:rPr>
          <w:rFonts w:ascii="Helvetica Neue" w:hAnsi="Helvetica Neue" w:cs="Helvetica Neue"/>
          <w:color w:val="535353"/>
          <w:kern w:val="0"/>
          <w:sz w:val="28"/>
          <w:szCs w:val="28"/>
        </w:rPr>
        <w:t>命令会列出所有分支，当前分支前面会标一个</w:t>
      </w:r>
      <w:r>
        <w:rPr>
          <w:rFonts w:ascii="Consolas" w:hAnsi="Consolas" w:cs="Consolas"/>
          <w:color w:val="D20044"/>
          <w:kern w:val="0"/>
        </w:rPr>
        <w:t>*</w:t>
      </w:r>
      <w:r>
        <w:rPr>
          <w:rFonts w:ascii="Helvetica Neue" w:hAnsi="Helvetica Neue" w:cs="Helvetica Neue"/>
          <w:color w:val="535353"/>
          <w:kern w:val="0"/>
          <w:sz w:val="28"/>
          <w:szCs w:val="28"/>
        </w:rPr>
        <w:t>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然后，我们就可以在</w:t>
      </w:r>
      <w:r>
        <w:rPr>
          <w:rFonts w:ascii="Consolas" w:hAnsi="Consolas" w:cs="Consolas"/>
          <w:color w:val="D20044"/>
          <w:kern w:val="0"/>
        </w:rPr>
        <w:t>dev</w:t>
      </w:r>
      <w:r>
        <w:rPr>
          <w:rFonts w:ascii="Helvetica Neue" w:hAnsi="Helvetica Neue" w:cs="Helvetica Neue"/>
          <w:color w:val="535353"/>
          <w:kern w:val="0"/>
          <w:sz w:val="28"/>
          <w:szCs w:val="28"/>
        </w:rPr>
        <w:t>分支上正常提交，比如对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做个修改，加上一行：</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Creating a </w:t>
      </w:r>
      <w:r>
        <w:rPr>
          <w:rFonts w:ascii="Courier" w:hAnsi="Courier" w:cs="Courier"/>
          <w:b/>
          <w:bCs/>
          <w:color w:val="262626"/>
          <w:kern w:val="0"/>
        </w:rPr>
        <w:t>new</w:t>
      </w:r>
      <w:r>
        <w:rPr>
          <w:rFonts w:ascii="Courier" w:hAnsi="Courier" w:cs="Courier"/>
          <w:color w:val="343434"/>
          <w:kern w:val="0"/>
        </w:rPr>
        <w:t xml:space="preserve"> branch is quick.</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"branch test"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dev</w:t>
      </w:r>
      <w:proofErr w:type="gramEnd"/>
      <w:r>
        <w:rPr>
          <w:rFonts w:ascii="Courier" w:hAnsi="Courier" w:cs="Courier"/>
          <w:color w:val="343434"/>
          <w:kern w:val="0"/>
        </w:rPr>
        <w:t xml:space="preserve"> fec145a] branch test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w:t>
      </w:r>
      <w:r>
        <w:rPr>
          <w:rFonts w:ascii="Consolas" w:hAnsi="Consolas" w:cs="Consolas"/>
          <w:color w:val="D20044"/>
          <w:kern w:val="0"/>
        </w:rPr>
        <w:t>dev</w:t>
      </w:r>
      <w:r>
        <w:rPr>
          <w:rFonts w:ascii="Helvetica Neue" w:hAnsi="Helvetica Neue" w:cs="Helvetica Neue"/>
          <w:color w:val="535353"/>
          <w:kern w:val="0"/>
          <w:sz w:val="28"/>
          <w:szCs w:val="28"/>
        </w:rPr>
        <w:t>分支的工作完成，我们就可以切换回</w:t>
      </w:r>
      <w:r>
        <w:rPr>
          <w:rFonts w:ascii="Consolas" w:hAnsi="Consolas" w:cs="Consolas"/>
          <w:color w:val="D20044"/>
          <w:kern w:val="0"/>
        </w:rPr>
        <w:t>master</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'master'</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切换回</w:t>
      </w:r>
      <w:r>
        <w:rPr>
          <w:rFonts w:ascii="Consolas" w:hAnsi="Consolas" w:cs="Consolas"/>
          <w:color w:val="D20044"/>
          <w:kern w:val="0"/>
        </w:rPr>
        <w:t>master</w:t>
      </w:r>
      <w:r>
        <w:rPr>
          <w:rFonts w:ascii="Helvetica Neue" w:hAnsi="Helvetica Neue" w:cs="Helvetica Neue"/>
          <w:color w:val="535353"/>
          <w:kern w:val="0"/>
          <w:sz w:val="28"/>
          <w:szCs w:val="28"/>
        </w:rPr>
        <w:t>分支后，再查看一个</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文件，刚才添加的内容不见了！因为那个提交是在</w:t>
      </w:r>
      <w:r>
        <w:rPr>
          <w:rFonts w:ascii="Consolas" w:hAnsi="Consolas" w:cs="Consolas"/>
          <w:color w:val="D20044"/>
          <w:kern w:val="0"/>
        </w:rPr>
        <w:t>dev</w:t>
      </w:r>
      <w:r>
        <w:rPr>
          <w:rFonts w:ascii="Helvetica Neue" w:hAnsi="Helvetica Neue" w:cs="Helvetica Neue"/>
          <w:color w:val="535353"/>
          <w:kern w:val="0"/>
          <w:sz w:val="28"/>
          <w:szCs w:val="28"/>
        </w:rPr>
        <w:t>分支上，而</w:t>
      </w:r>
      <w:r>
        <w:rPr>
          <w:rFonts w:ascii="Consolas" w:hAnsi="Consolas" w:cs="Consolas"/>
          <w:color w:val="D20044"/>
          <w:kern w:val="0"/>
        </w:rPr>
        <w:t>master</w:t>
      </w:r>
      <w:r>
        <w:rPr>
          <w:rFonts w:ascii="Helvetica Neue" w:hAnsi="Helvetica Neue" w:cs="Helvetica Neue"/>
          <w:color w:val="535353"/>
          <w:kern w:val="0"/>
          <w:sz w:val="28"/>
          <w:szCs w:val="28"/>
        </w:rPr>
        <w:t>分支此刻的提交点并没有变：</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321300" cy="2819400"/>
            <wp:effectExtent l="0" t="0" r="1270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1300" cy="2819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现在，我们把</w:t>
      </w:r>
      <w:r>
        <w:rPr>
          <w:rFonts w:ascii="Consolas" w:hAnsi="Consolas" w:cs="Consolas"/>
          <w:color w:val="D20044"/>
          <w:kern w:val="0"/>
        </w:rPr>
        <w:t>dev</w:t>
      </w:r>
      <w:r>
        <w:rPr>
          <w:rFonts w:ascii="Helvetica Neue" w:hAnsi="Helvetica Neue" w:cs="Helvetica Neue"/>
          <w:color w:val="535353"/>
          <w:kern w:val="0"/>
          <w:sz w:val="28"/>
          <w:szCs w:val="28"/>
        </w:rPr>
        <w:t>分支的工作成果合并到</w:t>
      </w:r>
      <w:r>
        <w:rPr>
          <w:rFonts w:ascii="Consolas" w:hAnsi="Consolas" w:cs="Consolas"/>
          <w:color w:val="D20044"/>
          <w:kern w:val="0"/>
        </w:rPr>
        <w:t>master</w:t>
      </w:r>
      <w:r>
        <w:rPr>
          <w:rFonts w:ascii="Helvetica Neue" w:hAnsi="Helvetica Neue" w:cs="Helvetica Neue"/>
          <w:color w:val="535353"/>
          <w:kern w:val="0"/>
          <w:sz w:val="28"/>
          <w:szCs w:val="28"/>
        </w:rPr>
        <w:t>分支上：</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merge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Updating</w:t>
      </w:r>
      <w:r>
        <w:rPr>
          <w:rFonts w:ascii="Courier" w:hAnsi="Courier" w:cs="Courier"/>
          <w:color w:val="343434"/>
          <w:kern w:val="0"/>
        </w:rPr>
        <w:t xml:space="preserve"> d17efd8</w:t>
      </w:r>
      <w:proofErr w:type="gramStart"/>
      <w:r>
        <w:rPr>
          <w:rFonts w:ascii="Courier" w:hAnsi="Courier" w:cs="Courier"/>
          <w:color w:val="343434"/>
          <w:kern w:val="0"/>
        </w:rPr>
        <w:t>..fec145a</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Fast</w:t>
      </w:r>
      <w:r>
        <w:rPr>
          <w:rFonts w:ascii="Courier" w:hAnsi="Courier" w:cs="Courier"/>
          <w:color w:val="343434"/>
          <w:kern w:val="0"/>
        </w:rPr>
        <w:t>-forward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readme.txt</w:t>
      </w:r>
      <w:proofErr w:type="gramEnd"/>
      <w:r>
        <w:rPr>
          <w:rFonts w:ascii="Courier" w:hAnsi="Courier" w:cs="Courier"/>
          <w:color w:val="343434"/>
          <w:kern w:val="0"/>
        </w:rPr>
        <w:t xml:space="preserve"> |    </w:t>
      </w:r>
      <w:r>
        <w:rPr>
          <w:rFonts w:ascii="Courier" w:hAnsi="Courier" w:cs="Courier"/>
          <w:color w:val="118987"/>
          <w:kern w:val="0"/>
        </w:rPr>
        <w:t>1</w:t>
      </w:r>
      <w:r>
        <w:rPr>
          <w:rFonts w:ascii="Courier" w:hAnsi="Courier" w:cs="Courier"/>
          <w:color w:val="343434"/>
          <w:kern w:val="0"/>
        </w:rPr>
        <w:t xml:space="preserve">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merge</w:t>
      </w:r>
      <w:r>
        <w:rPr>
          <w:rFonts w:ascii="Helvetica Neue" w:hAnsi="Helvetica Neue" w:cs="Helvetica Neue"/>
          <w:color w:val="535353"/>
          <w:kern w:val="0"/>
          <w:sz w:val="28"/>
          <w:szCs w:val="28"/>
        </w:rPr>
        <w:t>命令用于合并指定分支到当前分支。合并后，再查看</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的内容，就可以看到，和</w:t>
      </w:r>
      <w:r>
        <w:rPr>
          <w:rFonts w:ascii="Consolas" w:hAnsi="Consolas" w:cs="Consolas"/>
          <w:color w:val="D20044"/>
          <w:kern w:val="0"/>
        </w:rPr>
        <w:t>dev</w:t>
      </w:r>
      <w:r>
        <w:rPr>
          <w:rFonts w:ascii="Helvetica Neue" w:hAnsi="Helvetica Neue" w:cs="Helvetica Neue"/>
          <w:color w:val="535353"/>
          <w:kern w:val="0"/>
          <w:sz w:val="28"/>
          <w:szCs w:val="28"/>
        </w:rPr>
        <w:t>分支的最新提交是完全一样的。</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注意到上面的</w:t>
      </w:r>
      <w:r>
        <w:rPr>
          <w:rFonts w:ascii="Consolas" w:hAnsi="Consolas" w:cs="Consolas"/>
          <w:color w:val="D20044"/>
          <w:kern w:val="0"/>
        </w:rPr>
        <w:t>Fast-forward</w:t>
      </w:r>
      <w:r>
        <w:rPr>
          <w:rFonts w:ascii="Helvetica Neue" w:hAnsi="Helvetica Neue" w:cs="Helvetica Neue"/>
          <w:color w:val="535353"/>
          <w:kern w:val="0"/>
          <w:sz w:val="28"/>
          <w:szCs w:val="28"/>
        </w:rPr>
        <w:t>信息，</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告诉我们，这次合并是</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快进模式</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，也就是直接把</w:t>
      </w:r>
      <w:r>
        <w:rPr>
          <w:rFonts w:ascii="Consolas" w:hAnsi="Consolas" w:cs="Consolas"/>
          <w:color w:val="D20044"/>
          <w:kern w:val="0"/>
        </w:rPr>
        <w:t>master</w:t>
      </w:r>
      <w:r>
        <w:rPr>
          <w:rFonts w:ascii="Helvetica Neue" w:hAnsi="Helvetica Neue" w:cs="Helvetica Neue"/>
          <w:color w:val="535353"/>
          <w:kern w:val="0"/>
          <w:sz w:val="28"/>
          <w:szCs w:val="28"/>
        </w:rPr>
        <w:t>指向</w:t>
      </w:r>
      <w:r>
        <w:rPr>
          <w:rFonts w:ascii="Consolas" w:hAnsi="Consolas" w:cs="Consolas"/>
          <w:color w:val="D20044"/>
          <w:kern w:val="0"/>
        </w:rPr>
        <w:t>dev</w:t>
      </w:r>
      <w:r>
        <w:rPr>
          <w:rFonts w:ascii="Helvetica Neue" w:hAnsi="Helvetica Neue" w:cs="Helvetica Neue"/>
          <w:color w:val="535353"/>
          <w:kern w:val="0"/>
          <w:sz w:val="28"/>
          <w:szCs w:val="28"/>
        </w:rPr>
        <w:t>的当前提交，所以合并速度非常快。</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当然，也不是每次合并都能</w:t>
      </w:r>
      <w:r>
        <w:rPr>
          <w:rFonts w:ascii="Consolas" w:hAnsi="Consolas" w:cs="Consolas"/>
          <w:color w:val="D20044"/>
          <w:kern w:val="0"/>
        </w:rPr>
        <w:t>Fast-forward</w:t>
      </w:r>
      <w:r>
        <w:rPr>
          <w:rFonts w:ascii="Helvetica Neue" w:hAnsi="Helvetica Neue" w:cs="Helvetica Neue"/>
          <w:color w:val="535353"/>
          <w:kern w:val="0"/>
          <w:sz w:val="28"/>
          <w:szCs w:val="28"/>
        </w:rPr>
        <w:t>，我们后面会将其他方式的合并。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合并完成后，就可以放心地删除</w:t>
      </w:r>
      <w:r>
        <w:rPr>
          <w:rFonts w:ascii="Consolas" w:hAnsi="Consolas" w:cs="Consolas"/>
          <w:color w:val="D20044"/>
          <w:kern w:val="0"/>
        </w:rPr>
        <w:t>dev</w:t>
      </w:r>
      <w:r>
        <w:rPr>
          <w:rFonts w:ascii="Helvetica Neue" w:hAnsi="Helvetica Neue" w:cs="Helvetica Neue"/>
          <w:color w:val="535353"/>
          <w:kern w:val="0"/>
          <w:sz w:val="28"/>
          <w:szCs w:val="28"/>
        </w:rPr>
        <w:t>分支了：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-d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Deleted</w:t>
      </w:r>
      <w:r>
        <w:rPr>
          <w:rFonts w:ascii="Courier" w:hAnsi="Courier" w:cs="Courier"/>
          <w:color w:val="343434"/>
          <w:kern w:val="0"/>
        </w:rPr>
        <w:t xml:space="preserve"> branch dev (was fec145a).</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删除后，查看</w:t>
      </w:r>
      <w:r>
        <w:rPr>
          <w:rFonts w:ascii="Consolas" w:hAnsi="Consolas" w:cs="Consolas"/>
          <w:color w:val="D20044"/>
          <w:kern w:val="0"/>
        </w:rPr>
        <w:t>branch</w:t>
      </w:r>
      <w:r>
        <w:rPr>
          <w:rFonts w:ascii="Helvetica Neue" w:hAnsi="Helvetica Neue" w:cs="Helvetica Neue"/>
          <w:color w:val="535353"/>
          <w:kern w:val="0"/>
          <w:sz w:val="28"/>
          <w:szCs w:val="28"/>
        </w:rPr>
        <w:t>，就只剩下</w:t>
      </w:r>
      <w:r>
        <w:rPr>
          <w:rFonts w:ascii="Consolas" w:hAnsi="Consolas" w:cs="Consolas"/>
          <w:color w:val="D20044"/>
          <w:kern w:val="0"/>
        </w:rPr>
        <w:t>master</w:t>
      </w:r>
      <w:r>
        <w:rPr>
          <w:rFonts w:ascii="Helvetica Neue" w:hAnsi="Helvetica Neue" w:cs="Helvetica Neue"/>
          <w:color w:val="535353"/>
          <w:kern w:val="0"/>
          <w:sz w:val="28"/>
          <w:szCs w:val="28"/>
        </w:rPr>
        <w:t>分支了：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master</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因为创建、合并和删除分支非常快，所以</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鼓励你使用分支完成某个任务，合并后再删掉分支，这和直接在</w:t>
      </w:r>
      <w:r>
        <w:rPr>
          <w:rFonts w:ascii="Consolas" w:hAnsi="Consolas" w:cs="Consolas"/>
          <w:color w:val="D20044"/>
          <w:kern w:val="0"/>
        </w:rPr>
        <w:t>master</w:t>
      </w:r>
      <w:r>
        <w:rPr>
          <w:rFonts w:ascii="Helvetica Neue" w:hAnsi="Helvetica Neue" w:cs="Helvetica Neue"/>
          <w:color w:val="535353"/>
          <w:kern w:val="0"/>
          <w:sz w:val="28"/>
          <w:szCs w:val="28"/>
        </w:rPr>
        <w:t>分支上工作效果是一样的，但过程更安全。</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鼓励大量使用分支：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查看分支：</w:t>
      </w:r>
      <w:r>
        <w:rPr>
          <w:rFonts w:ascii="Consolas" w:hAnsi="Consolas" w:cs="Consolas"/>
          <w:color w:val="D20044"/>
          <w:kern w:val="0"/>
        </w:rPr>
        <w:t>git branch</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创建分支：</w:t>
      </w:r>
      <w:r>
        <w:rPr>
          <w:rFonts w:ascii="Consolas" w:hAnsi="Consolas" w:cs="Consolas"/>
          <w:color w:val="D20044"/>
          <w:kern w:val="0"/>
        </w:rPr>
        <w:t>git branch &lt;name&gt;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切换分支：</w:t>
      </w:r>
      <w:r>
        <w:rPr>
          <w:rFonts w:ascii="Consolas" w:hAnsi="Consolas" w:cs="Consolas"/>
          <w:color w:val="D20044"/>
          <w:kern w:val="0"/>
        </w:rPr>
        <w:t>git checkout &lt;name&gt;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创建</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切换分支：</w:t>
      </w:r>
      <w:r>
        <w:rPr>
          <w:rFonts w:ascii="Consolas" w:hAnsi="Consolas" w:cs="Consolas"/>
          <w:color w:val="D20044"/>
          <w:kern w:val="0"/>
        </w:rPr>
        <w:t>git checkout -b &lt;name&gt;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合并某分支到当前分支：</w:t>
      </w:r>
      <w:r>
        <w:rPr>
          <w:rFonts w:ascii="Consolas" w:hAnsi="Consolas" w:cs="Consolas"/>
          <w:color w:val="D20044"/>
          <w:kern w:val="0"/>
        </w:rPr>
        <w:t>git merge &lt;name&gt;</w:t>
      </w:r>
    </w:p>
    <w:p w:rsidR="006A7998" w:rsidRDefault="006A7998" w:rsidP="006A7998">
      <w:pPr>
        <w:rPr>
          <w:rFonts w:ascii="Consolas" w:hAnsi="Consolas" w:cs="Consolas" w:hint="eastAsia"/>
          <w:color w:val="D20044"/>
          <w:kern w:val="0"/>
        </w:rPr>
      </w:pPr>
      <w:r>
        <w:rPr>
          <w:rFonts w:ascii="Helvetica Neue" w:hAnsi="Helvetica Neue" w:cs="Helvetica Neue"/>
          <w:color w:val="535353"/>
          <w:kern w:val="0"/>
          <w:sz w:val="28"/>
          <w:szCs w:val="28"/>
        </w:rPr>
        <w:t>删除分支：</w:t>
      </w:r>
      <w:r>
        <w:rPr>
          <w:rFonts w:ascii="Consolas" w:hAnsi="Consolas" w:cs="Consolas"/>
          <w:color w:val="D20044"/>
          <w:kern w:val="0"/>
        </w:rPr>
        <w:t>git branch -d &lt;name&gt;</w:t>
      </w:r>
    </w:p>
    <w:p w:rsidR="006A7998" w:rsidRDefault="006A7998" w:rsidP="006A7998">
      <w:pPr>
        <w:rPr>
          <w:rFonts w:ascii="Consolas" w:hAnsi="Consolas" w:cs="Consolas" w:hint="eastAsia"/>
          <w:color w:val="D20044"/>
          <w:kern w:val="0"/>
        </w:rPr>
      </w:pPr>
    </w:p>
    <w:p w:rsidR="006A7998" w:rsidRDefault="006A7998" w:rsidP="006A7998">
      <w:pPr>
        <w:rPr>
          <w:rFonts w:ascii="Consolas" w:hAnsi="Consolas" w:cs="Consolas" w:hint="eastAsia"/>
          <w:color w:val="D20044"/>
          <w:kern w:val="0"/>
        </w:rPr>
      </w:pPr>
    </w:p>
    <w:p w:rsidR="006A7998" w:rsidRDefault="006A7998" w:rsidP="006A7998">
      <w:pPr>
        <w:rPr>
          <w:rFonts w:ascii="Consolas" w:hAnsi="Consolas" w:cs="Consolas" w:hint="eastAsia"/>
          <w:color w:val="D20044"/>
          <w:kern w:val="0"/>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解决冲突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4</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人生不如意之事十之八九，合并分支往往也不是一帆风顺的。</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准备新的</w:t>
      </w:r>
      <w:r>
        <w:rPr>
          <w:rFonts w:ascii="Consolas" w:hAnsi="Consolas" w:cs="Consolas"/>
          <w:color w:val="D20044"/>
          <w:kern w:val="0"/>
        </w:rPr>
        <w:t>feature1</w:t>
      </w:r>
      <w:r>
        <w:rPr>
          <w:rFonts w:ascii="Helvetica Neue" w:hAnsi="Helvetica Neue" w:cs="Helvetica Neue"/>
          <w:color w:val="535353"/>
          <w:kern w:val="0"/>
          <w:sz w:val="28"/>
          <w:szCs w:val="28"/>
        </w:rPr>
        <w:t>分支，继续我们的新分支开发：</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-b feature1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a new branch </w:t>
      </w:r>
      <w:r>
        <w:rPr>
          <w:rFonts w:ascii="Courier" w:hAnsi="Courier" w:cs="Courier"/>
          <w:color w:val="D20035"/>
          <w:kern w:val="0"/>
        </w:rPr>
        <w:t>'feature1'</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修改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最后一行，改为：</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Creating a </w:t>
      </w:r>
      <w:r>
        <w:rPr>
          <w:rFonts w:ascii="Courier" w:hAnsi="Courier" w:cs="Courier"/>
          <w:b/>
          <w:bCs/>
          <w:color w:val="262626"/>
          <w:kern w:val="0"/>
        </w:rPr>
        <w:t>new</w:t>
      </w:r>
      <w:r>
        <w:rPr>
          <w:rFonts w:ascii="Courier" w:hAnsi="Courier" w:cs="Courier"/>
          <w:color w:val="343434"/>
          <w:kern w:val="0"/>
        </w:rPr>
        <w:t xml:space="preserve"> branch is quick </w:t>
      </w:r>
      <w:r>
        <w:rPr>
          <w:rFonts w:ascii="Courier" w:hAnsi="Courier" w:cs="Courier"/>
          <w:b/>
          <w:bCs/>
          <w:color w:val="262626"/>
          <w:kern w:val="0"/>
        </w:rPr>
        <w:t>AND</w:t>
      </w:r>
      <w:r>
        <w:rPr>
          <w:rFonts w:ascii="Courier" w:hAnsi="Courier" w:cs="Courier"/>
          <w:color w:val="343434"/>
          <w:kern w:val="0"/>
        </w:rPr>
        <w:t xml:space="preserve"> simple.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Consolas" w:hAnsi="Consolas" w:cs="Consolas"/>
          <w:color w:val="D20044"/>
          <w:kern w:val="0"/>
        </w:rPr>
        <w:t>feature1</w:t>
      </w:r>
      <w:r>
        <w:rPr>
          <w:rFonts w:ascii="Helvetica Neue" w:hAnsi="Helvetica Neue" w:cs="Helvetica Neue"/>
          <w:color w:val="535353"/>
          <w:kern w:val="0"/>
          <w:sz w:val="28"/>
          <w:szCs w:val="28"/>
        </w:rPr>
        <w:t>分支上提交：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"AND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feature1</w:t>
      </w:r>
      <w:proofErr w:type="gramEnd"/>
      <w:r>
        <w:rPr>
          <w:rFonts w:ascii="Courier" w:hAnsi="Courier" w:cs="Courier"/>
          <w:color w:val="343434"/>
          <w:kern w:val="0"/>
        </w:rPr>
        <w:t xml:space="preserve"> </w:t>
      </w:r>
      <w:r>
        <w:rPr>
          <w:rFonts w:ascii="Courier" w:hAnsi="Courier" w:cs="Courier"/>
          <w:color w:val="118987"/>
          <w:kern w:val="0"/>
        </w:rPr>
        <w:t>75</w:t>
      </w:r>
      <w:r>
        <w:rPr>
          <w:rFonts w:ascii="Courier" w:hAnsi="Courier" w:cs="Courier"/>
          <w:color w:val="343434"/>
          <w:kern w:val="0"/>
        </w:rPr>
        <w:t xml:space="preserve">a857c] </w:t>
      </w:r>
      <w:r>
        <w:rPr>
          <w:rFonts w:ascii="Courier" w:hAnsi="Courier" w:cs="Courier"/>
          <w:b/>
          <w:bCs/>
          <w:color w:val="262626"/>
          <w:kern w:val="0"/>
        </w:rPr>
        <w:t>AND</w:t>
      </w:r>
      <w:r>
        <w:rPr>
          <w:rFonts w:ascii="Courier" w:hAnsi="Courier" w:cs="Courier"/>
          <w:color w:val="343434"/>
          <w:kern w:val="0"/>
        </w:rPr>
        <w:t xml:space="preserve">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deletion(-)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切换到</w:t>
      </w:r>
      <w:r>
        <w:rPr>
          <w:rFonts w:ascii="Consolas" w:hAnsi="Consolas" w:cs="Consolas"/>
          <w:color w:val="D20044"/>
          <w:kern w:val="0"/>
        </w:rPr>
        <w:t>master</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Switched to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Your branch is ahead of 'origin/master' by 1 </w:t>
      </w:r>
      <w:r>
        <w:rPr>
          <w:rFonts w:ascii="Courier" w:hAnsi="Courier" w:cs="Courier"/>
          <w:b/>
          <w:bCs/>
          <w:color w:val="262626"/>
          <w:kern w:val="0"/>
        </w:rPr>
        <w:t>commit</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还会自动提示我们当前</w:t>
      </w:r>
      <w:r>
        <w:rPr>
          <w:rFonts w:ascii="Consolas" w:hAnsi="Consolas" w:cs="Consolas"/>
          <w:color w:val="D20044"/>
          <w:kern w:val="0"/>
        </w:rPr>
        <w:t>master</w:t>
      </w:r>
      <w:r>
        <w:rPr>
          <w:rFonts w:ascii="Helvetica Neue" w:hAnsi="Helvetica Neue" w:cs="Helvetica Neue"/>
          <w:color w:val="535353"/>
          <w:kern w:val="0"/>
          <w:sz w:val="28"/>
          <w:szCs w:val="28"/>
        </w:rPr>
        <w:t>分支比远程的</w:t>
      </w:r>
      <w:r>
        <w:rPr>
          <w:rFonts w:ascii="Consolas" w:hAnsi="Consolas" w:cs="Consolas"/>
          <w:color w:val="D20044"/>
          <w:kern w:val="0"/>
        </w:rPr>
        <w:t>master</w:t>
      </w:r>
      <w:r>
        <w:rPr>
          <w:rFonts w:ascii="Helvetica Neue" w:hAnsi="Helvetica Neue" w:cs="Helvetica Neue"/>
          <w:color w:val="535353"/>
          <w:kern w:val="0"/>
          <w:sz w:val="28"/>
          <w:szCs w:val="28"/>
        </w:rPr>
        <w:t>分支要超前</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个提交。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Consolas" w:hAnsi="Consolas" w:cs="Consolas"/>
          <w:color w:val="D20044"/>
          <w:kern w:val="0"/>
        </w:rPr>
        <w:t>master</w:t>
      </w:r>
      <w:r>
        <w:rPr>
          <w:rFonts w:ascii="Helvetica Neue" w:hAnsi="Helvetica Neue" w:cs="Helvetica Neue"/>
          <w:color w:val="535353"/>
          <w:kern w:val="0"/>
          <w:sz w:val="28"/>
          <w:szCs w:val="28"/>
        </w:rPr>
        <w:t>分支上把</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文件的最后一行改为：</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Creating a </w:t>
      </w:r>
      <w:r>
        <w:rPr>
          <w:rFonts w:ascii="Courier" w:hAnsi="Courier" w:cs="Courier"/>
          <w:b/>
          <w:bCs/>
          <w:color w:val="262626"/>
          <w:kern w:val="0"/>
        </w:rPr>
        <w:t>new</w:t>
      </w:r>
      <w:r>
        <w:rPr>
          <w:rFonts w:ascii="Courier" w:hAnsi="Courier" w:cs="Courier"/>
          <w:color w:val="343434"/>
          <w:kern w:val="0"/>
        </w:rPr>
        <w:t xml:space="preserve"> branch is quick &amp; simple.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"&amp;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w:t>
      </w:r>
      <w:r>
        <w:rPr>
          <w:rFonts w:ascii="Courier" w:hAnsi="Courier" w:cs="Courier"/>
          <w:color w:val="118987"/>
          <w:kern w:val="0"/>
        </w:rPr>
        <w:t>400</w:t>
      </w:r>
      <w:r>
        <w:rPr>
          <w:rFonts w:ascii="Courier" w:hAnsi="Courier" w:cs="Courier"/>
          <w:color w:val="343434"/>
          <w:kern w:val="0"/>
        </w:rPr>
        <w:t>b40</w:t>
      </w:r>
      <w:r>
        <w:rPr>
          <w:rFonts w:ascii="Courier" w:hAnsi="Courier" w:cs="Courier"/>
          <w:color w:val="118987"/>
          <w:kern w:val="0"/>
        </w:rPr>
        <w:t>0</w:t>
      </w:r>
      <w:r>
        <w:rPr>
          <w:rFonts w:ascii="Courier" w:hAnsi="Courier" w:cs="Courier"/>
          <w:color w:val="343434"/>
          <w:kern w:val="0"/>
        </w:rPr>
        <w:t>] &amp;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deletion(-)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w:t>
      </w:r>
      <w:r>
        <w:rPr>
          <w:rFonts w:ascii="Consolas" w:hAnsi="Consolas" w:cs="Consolas"/>
          <w:color w:val="D20044"/>
          <w:kern w:val="0"/>
        </w:rPr>
        <w:t>master</w:t>
      </w:r>
      <w:r>
        <w:rPr>
          <w:rFonts w:ascii="Helvetica Neue" w:hAnsi="Helvetica Neue" w:cs="Helvetica Neue"/>
          <w:color w:val="535353"/>
          <w:kern w:val="0"/>
          <w:sz w:val="28"/>
          <w:szCs w:val="28"/>
        </w:rPr>
        <w:t>分支和</w:t>
      </w:r>
      <w:r>
        <w:rPr>
          <w:rFonts w:ascii="Consolas" w:hAnsi="Consolas" w:cs="Consolas"/>
          <w:color w:val="D20044"/>
          <w:kern w:val="0"/>
        </w:rPr>
        <w:t>feature1</w:t>
      </w:r>
      <w:r>
        <w:rPr>
          <w:rFonts w:ascii="Helvetica Neue" w:hAnsi="Helvetica Neue" w:cs="Helvetica Neue"/>
          <w:color w:val="535353"/>
          <w:kern w:val="0"/>
          <w:sz w:val="28"/>
          <w:szCs w:val="28"/>
        </w:rPr>
        <w:t>分支各自都分别有新的提交，变成了这样：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397500" cy="3454400"/>
            <wp:effectExtent l="0" t="0" r="1270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7500" cy="3454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这种情况下，</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无法执行</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快速合并</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，只能试图把各自的修改合并起来，但这种合并就可能会有冲突，我们试试看：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merge feature1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Auto</w:t>
      </w:r>
      <w:r>
        <w:rPr>
          <w:rFonts w:ascii="Courier" w:hAnsi="Courier" w:cs="Courier"/>
          <w:color w:val="343434"/>
          <w:kern w:val="0"/>
        </w:rPr>
        <w:t>-merging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CONFLICT</w:t>
      </w:r>
      <w:r>
        <w:rPr>
          <w:rFonts w:ascii="Courier" w:hAnsi="Courier" w:cs="Courier"/>
          <w:color w:val="343434"/>
          <w:kern w:val="0"/>
        </w:rPr>
        <w:t xml:space="preserve"> (content)</w:t>
      </w:r>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Merge</w:t>
      </w:r>
      <w:r>
        <w:rPr>
          <w:rFonts w:ascii="Courier" w:hAnsi="Courier" w:cs="Courier"/>
          <w:color w:val="343434"/>
          <w:kern w:val="0"/>
        </w:rPr>
        <w:t xml:space="preserve"> conflict </w:t>
      </w:r>
      <w:r>
        <w:rPr>
          <w:rFonts w:ascii="Courier" w:hAnsi="Courier" w:cs="Courier"/>
          <w:b/>
          <w:bCs/>
          <w:color w:val="262626"/>
          <w:kern w:val="0"/>
        </w:rPr>
        <w:t>in</w:t>
      </w:r>
      <w:r>
        <w:rPr>
          <w:rFonts w:ascii="Courier" w:hAnsi="Courier" w:cs="Courier"/>
          <w:color w:val="343434"/>
          <w:kern w:val="0"/>
        </w:rPr>
        <w:t xml:space="preserve">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Automatic</w:t>
      </w:r>
      <w:r>
        <w:rPr>
          <w:rFonts w:ascii="Courier" w:hAnsi="Courier" w:cs="Courier"/>
          <w:color w:val="343434"/>
          <w:kern w:val="0"/>
        </w:rPr>
        <w:t xml:space="preserve"> merge failed; fix conflicts </w:t>
      </w:r>
      <w:r>
        <w:rPr>
          <w:rFonts w:ascii="Courier" w:hAnsi="Courier" w:cs="Courier"/>
          <w:b/>
          <w:bCs/>
          <w:color w:val="262626"/>
          <w:kern w:val="0"/>
        </w:rPr>
        <w:t>and</w:t>
      </w:r>
      <w:r>
        <w:rPr>
          <w:rFonts w:ascii="Courier" w:hAnsi="Courier" w:cs="Courier"/>
          <w:color w:val="343434"/>
          <w:kern w:val="0"/>
        </w:rPr>
        <w:t xml:space="preserve"> </w:t>
      </w:r>
      <w:r>
        <w:rPr>
          <w:rFonts w:ascii="Courier" w:hAnsi="Courier" w:cs="Courier"/>
          <w:b/>
          <w:bCs/>
          <w:color w:val="262626"/>
          <w:kern w:val="0"/>
        </w:rPr>
        <w:t>then</w:t>
      </w:r>
      <w:r>
        <w:rPr>
          <w:rFonts w:ascii="Courier" w:hAnsi="Courier" w:cs="Courier"/>
          <w:color w:val="343434"/>
          <w:kern w:val="0"/>
        </w:rPr>
        <w:t xml:space="preserve"> commit the result.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果然冲突了！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告诉我们，</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文件存在冲突，必须手动解决冲突后再提交。</w:t>
      </w:r>
      <w:r>
        <w:rPr>
          <w:rFonts w:ascii="Consolas" w:hAnsi="Consolas" w:cs="Consolas"/>
          <w:color w:val="D20044"/>
          <w:kern w:val="0"/>
        </w:rPr>
        <w:t>git status</w:t>
      </w:r>
      <w:r>
        <w:rPr>
          <w:rFonts w:ascii="Helvetica Neue" w:hAnsi="Helvetica Neue" w:cs="Helvetica Neue"/>
          <w:color w:val="535353"/>
          <w:kern w:val="0"/>
          <w:sz w:val="28"/>
          <w:szCs w:val="28"/>
        </w:rPr>
        <w:t>也可以告诉我们冲突的文件：</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Your branch is ahead of 'origin/master' by 2 commits.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Unmerged paths: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add/rm &lt;file&gt;..." as appropriate to mark resolution)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both</w:t>
      </w:r>
      <w:proofErr w:type="gramEnd"/>
      <w:r>
        <w:rPr>
          <w:rFonts w:ascii="Courier" w:hAnsi="Courier" w:cs="Courier"/>
          <w:i/>
          <w:iCs/>
          <w:color w:val="878875"/>
          <w:kern w:val="0"/>
        </w:rPr>
        <w:t xml:space="preserve"> modified: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w:t>
      </w:r>
      <w:proofErr w:type="gramEnd"/>
      <w:r>
        <w:rPr>
          <w:rFonts w:ascii="Courier" w:hAnsi="Courier" w:cs="Courier"/>
          <w:color w:val="343434"/>
          <w:kern w:val="0"/>
        </w:rPr>
        <w:t xml:space="preserve"> changes added to commit (use </w:t>
      </w:r>
      <w:r>
        <w:rPr>
          <w:rFonts w:ascii="Courier" w:hAnsi="Courier" w:cs="Courier"/>
          <w:color w:val="D20035"/>
          <w:kern w:val="0"/>
        </w:rPr>
        <w:t>"git add"</w:t>
      </w:r>
      <w:r>
        <w:rPr>
          <w:rFonts w:ascii="Courier" w:hAnsi="Courier" w:cs="Courier"/>
          <w:color w:val="343434"/>
          <w:kern w:val="0"/>
        </w:rPr>
        <w:t xml:space="preserve"> </w:t>
      </w:r>
      <w:r>
        <w:rPr>
          <w:rFonts w:ascii="Courier" w:hAnsi="Courier" w:cs="Courier"/>
          <w:b/>
          <w:bCs/>
          <w:color w:val="262626"/>
          <w:kern w:val="0"/>
        </w:rPr>
        <w:t>and</w:t>
      </w:r>
      <w:r>
        <w:rPr>
          <w:rFonts w:ascii="Courier" w:hAnsi="Courier" w:cs="Courier"/>
          <w:color w:val="343434"/>
          <w:kern w:val="0"/>
        </w:rPr>
        <w:t>/</w:t>
      </w:r>
      <w:r>
        <w:rPr>
          <w:rFonts w:ascii="Courier" w:hAnsi="Courier" w:cs="Courier"/>
          <w:b/>
          <w:bCs/>
          <w:color w:val="262626"/>
          <w:kern w:val="0"/>
        </w:rPr>
        <w:t>or</w:t>
      </w:r>
      <w:r>
        <w:rPr>
          <w:rFonts w:ascii="Courier" w:hAnsi="Courier" w:cs="Courier"/>
          <w:color w:val="343434"/>
          <w:kern w:val="0"/>
        </w:rPr>
        <w:t xml:space="preserve"> </w:t>
      </w:r>
      <w:r>
        <w:rPr>
          <w:rFonts w:ascii="Courier" w:hAnsi="Courier" w:cs="Courier"/>
          <w:color w:val="D20035"/>
          <w:kern w:val="0"/>
        </w:rPr>
        <w:t>"git commit -a"</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我们可以直接查看</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的内容：</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is a distributed version control system.</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is free software distributed under the GPL.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has a mutable index called 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Git tracks changes of files.</w:t>
      </w:r>
    </w:p>
    <w:p w:rsidR="006A7998" w:rsidRDefault="006A7998" w:rsidP="006A7998">
      <w:pPr>
        <w:widowControl/>
        <w:autoSpaceDE w:val="0"/>
        <w:autoSpaceDN w:val="0"/>
        <w:adjustRightInd w:val="0"/>
        <w:jc w:val="left"/>
        <w:rPr>
          <w:rFonts w:ascii="Courier" w:hAnsi="Courier" w:cs="Courier"/>
          <w:color w:val="00006D"/>
          <w:kern w:val="0"/>
        </w:rPr>
      </w:pPr>
      <w:r>
        <w:rPr>
          <w:rFonts w:ascii="Courier" w:hAnsi="Courier" w:cs="Courier"/>
          <w:color w:val="00006D"/>
          <w:kern w:val="0"/>
        </w:rPr>
        <w:t xml:space="preserve">&lt;&lt;&lt;&lt;&lt;&lt;&lt; </w:t>
      </w:r>
      <w:r>
        <w:rPr>
          <w:rFonts w:ascii="Courier" w:hAnsi="Courier" w:cs="Courier"/>
          <w:color w:val="0E6E6D"/>
          <w:kern w:val="0"/>
        </w:rPr>
        <w:t>HEAD</w:t>
      </w:r>
    </w:p>
    <w:p w:rsidR="006A7998" w:rsidRDefault="006A7998" w:rsidP="006A7998">
      <w:pPr>
        <w:widowControl/>
        <w:autoSpaceDE w:val="0"/>
        <w:autoSpaceDN w:val="0"/>
        <w:adjustRightInd w:val="0"/>
        <w:jc w:val="left"/>
        <w:rPr>
          <w:rFonts w:ascii="Courier" w:hAnsi="Courier" w:cs="Courier"/>
          <w:color w:val="00006D"/>
          <w:kern w:val="0"/>
        </w:rPr>
      </w:pPr>
      <w:r>
        <w:rPr>
          <w:rFonts w:ascii="Courier" w:hAnsi="Courier" w:cs="Courier"/>
          <w:color w:val="0E6E6D"/>
          <w:kern w:val="0"/>
        </w:rPr>
        <w:t>Creating</w:t>
      </w:r>
      <w:r>
        <w:rPr>
          <w:rFonts w:ascii="Courier" w:hAnsi="Courier" w:cs="Courier"/>
          <w:color w:val="00006D"/>
          <w:kern w:val="0"/>
        </w:rPr>
        <w:t xml:space="preserve"> </w:t>
      </w:r>
      <w:r>
        <w:rPr>
          <w:rFonts w:ascii="Courier" w:hAnsi="Courier" w:cs="Courier"/>
          <w:color w:val="0E6E6D"/>
          <w:kern w:val="0"/>
        </w:rPr>
        <w:t>a</w:t>
      </w:r>
      <w:r>
        <w:rPr>
          <w:rFonts w:ascii="Courier" w:hAnsi="Courier" w:cs="Courier"/>
          <w:color w:val="00006D"/>
          <w:kern w:val="0"/>
        </w:rPr>
        <w:t xml:space="preserve"> </w:t>
      </w:r>
      <w:r>
        <w:rPr>
          <w:rFonts w:ascii="Courier" w:hAnsi="Courier" w:cs="Courier"/>
          <w:color w:val="0E6E6D"/>
          <w:kern w:val="0"/>
        </w:rPr>
        <w:t>new</w:t>
      </w:r>
      <w:r>
        <w:rPr>
          <w:rFonts w:ascii="Courier" w:hAnsi="Courier" w:cs="Courier"/>
          <w:color w:val="00006D"/>
          <w:kern w:val="0"/>
        </w:rPr>
        <w:t xml:space="preserve"> </w:t>
      </w:r>
      <w:r>
        <w:rPr>
          <w:rFonts w:ascii="Courier" w:hAnsi="Courier" w:cs="Courier"/>
          <w:color w:val="0E6E6D"/>
          <w:kern w:val="0"/>
        </w:rPr>
        <w:t>branch</w:t>
      </w:r>
      <w:r>
        <w:rPr>
          <w:rFonts w:ascii="Courier" w:hAnsi="Courier" w:cs="Courier"/>
          <w:color w:val="00006D"/>
          <w:kern w:val="0"/>
        </w:rPr>
        <w:t xml:space="preserve"> </w:t>
      </w:r>
      <w:r>
        <w:rPr>
          <w:rFonts w:ascii="Courier" w:hAnsi="Courier" w:cs="Courier"/>
          <w:color w:val="0E6E6D"/>
          <w:kern w:val="0"/>
        </w:rPr>
        <w:t>is</w:t>
      </w:r>
      <w:r>
        <w:rPr>
          <w:rFonts w:ascii="Courier" w:hAnsi="Courier" w:cs="Courier"/>
          <w:color w:val="00006D"/>
          <w:kern w:val="0"/>
        </w:rPr>
        <w:t xml:space="preserve"> </w:t>
      </w:r>
      <w:r>
        <w:rPr>
          <w:rFonts w:ascii="Courier" w:hAnsi="Courier" w:cs="Courier"/>
          <w:color w:val="0E6E6D"/>
          <w:kern w:val="0"/>
        </w:rPr>
        <w:t>quick</w:t>
      </w:r>
      <w:r>
        <w:rPr>
          <w:rFonts w:ascii="Courier" w:hAnsi="Courier" w:cs="Courier"/>
          <w:color w:val="00006D"/>
          <w:kern w:val="0"/>
        </w:rPr>
        <w:t xml:space="preserve"> &amp; </w:t>
      </w:r>
      <w:r>
        <w:rPr>
          <w:rFonts w:ascii="Courier" w:hAnsi="Courier" w:cs="Courier"/>
          <w:color w:val="0E6E6D"/>
          <w:kern w:val="0"/>
        </w:rPr>
        <w:t>simple.</w:t>
      </w:r>
    </w:p>
    <w:p w:rsidR="006A7998" w:rsidRDefault="006A7998" w:rsidP="006A7998">
      <w:pPr>
        <w:widowControl/>
        <w:autoSpaceDE w:val="0"/>
        <w:autoSpaceDN w:val="0"/>
        <w:adjustRightInd w:val="0"/>
        <w:jc w:val="left"/>
        <w:rPr>
          <w:rFonts w:ascii="Courier" w:hAnsi="Courier" w:cs="Courier"/>
          <w:color w:val="00006D"/>
          <w:kern w:val="0"/>
        </w:rPr>
      </w:pPr>
      <w:r>
        <w:rPr>
          <w:rFonts w:ascii="Courier" w:hAnsi="Courier" w:cs="Courier"/>
          <w:color w:val="00006D"/>
          <w:kern w:val="0"/>
        </w:rPr>
        <w:t>=</w:t>
      </w:r>
      <w:r>
        <w:rPr>
          <w:rFonts w:ascii="Courier" w:hAnsi="Courier" w:cs="Courier"/>
          <w:color w:val="D20035"/>
          <w:kern w:val="0"/>
        </w:rPr>
        <w:t>======</w:t>
      </w:r>
    </w:p>
    <w:p w:rsidR="006A7998" w:rsidRDefault="006A7998" w:rsidP="006A7998">
      <w:pPr>
        <w:widowControl/>
        <w:autoSpaceDE w:val="0"/>
        <w:autoSpaceDN w:val="0"/>
        <w:adjustRightInd w:val="0"/>
        <w:jc w:val="left"/>
        <w:rPr>
          <w:rFonts w:ascii="Courier" w:hAnsi="Courier" w:cs="Courier"/>
          <w:color w:val="00006D"/>
          <w:kern w:val="0"/>
        </w:rPr>
      </w:pPr>
      <w:r>
        <w:rPr>
          <w:rFonts w:ascii="Courier" w:hAnsi="Courier" w:cs="Courier"/>
          <w:color w:val="0E6E6D"/>
          <w:kern w:val="0"/>
        </w:rPr>
        <w:t>Creating</w:t>
      </w:r>
      <w:r>
        <w:rPr>
          <w:rFonts w:ascii="Courier" w:hAnsi="Courier" w:cs="Courier"/>
          <w:color w:val="00006D"/>
          <w:kern w:val="0"/>
        </w:rPr>
        <w:t xml:space="preserve"> </w:t>
      </w:r>
      <w:r>
        <w:rPr>
          <w:rFonts w:ascii="Courier" w:hAnsi="Courier" w:cs="Courier"/>
          <w:color w:val="0E6E6D"/>
          <w:kern w:val="0"/>
        </w:rPr>
        <w:t>a</w:t>
      </w:r>
      <w:r>
        <w:rPr>
          <w:rFonts w:ascii="Courier" w:hAnsi="Courier" w:cs="Courier"/>
          <w:color w:val="00006D"/>
          <w:kern w:val="0"/>
        </w:rPr>
        <w:t xml:space="preserve"> </w:t>
      </w:r>
      <w:r>
        <w:rPr>
          <w:rFonts w:ascii="Courier" w:hAnsi="Courier" w:cs="Courier"/>
          <w:color w:val="0E6E6D"/>
          <w:kern w:val="0"/>
        </w:rPr>
        <w:t>new</w:t>
      </w:r>
      <w:r>
        <w:rPr>
          <w:rFonts w:ascii="Courier" w:hAnsi="Courier" w:cs="Courier"/>
          <w:color w:val="00006D"/>
          <w:kern w:val="0"/>
        </w:rPr>
        <w:t xml:space="preserve"> </w:t>
      </w:r>
      <w:r>
        <w:rPr>
          <w:rFonts w:ascii="Courier" w:hAnsi="Courier" w:cs="Courier"/>
          <w:color w:val="0E6E6D"/>
          <w:kern w:val="0"/>
        </w:rPr>
        <w:t>branch</w:t>
      </w:r>
      <w:r>
        <w:rPr>
          <w:rFonts w:ascii="Courier" w:hAnsi="Courier" w:cs="Courier"/>
          <w:color w:val="00006D"/>
          <w:kern w:val="0"/>
        </w:rPr>
        <w:t xml:space="preserve"> </w:t>
      </w:r>
      <w:r>
        <w:rPr>
          <w:rFonts w:ascii="Courier" w:hAnsi="Courier" w:cs="Courier"/>
          <w:color w:val="0E6E6D"/>
          <w:kern w:val="0"/>
        </w:rPr>
        <w:t>is</w:t>
      </w:r>
      <w:r>
        <w:rPr>
          <w:rFonts w:ascii="Courier" w:hAnsi="Courier" w:cs="Courier"/>
          <w:color w:val="00006D"/>
          <w:kern w:val="0"/>
        </w:rPr>
        <w:t xml:space="preserve"> </w:t>
      </w:r>
      <w:r>
        <w:rPr>
          <w:rFonts w:ascii="Courier" w:hAnsi="Courier" w:cs="Courier"/>
          <w:color w:val="0E6E6D"/>
          <w:kern w:val="0"/>
        </w:rPr>
        <w:t>quick</w:t>
      </w:r>
      <w:r>
        <w:rPr>
          <w:rFonts w:ascii="Courier" w:hAnsi="Courier" w:cs="Courier"/>
          <w:color w:val="00006D"/>
          <w:kern w:val="0"/>
        </w:rPr>
        <w:t xml:space="preserve"> </w:t>
      </w:r>
      <w:r>
        <w:rPr>
          <w:rFonts w:ascii="Courier" w:hAnsi="Courier" w:cs="Courier"/>
          <w:color w:val="0E6E6D"/>
          <w:kern w:val="0"/>
        </w:rPr>
        <w:t>AND</w:t>
      </w:r>
      <w:r>
        <w:rPr>
          <w:rFonts w:ascii="Courier" w:hAnsi="Courier" w:cs="Courier"/>
          <w:color w:val="00006D"/>
          <w:kern w:val="0"/>
        </w:rPr>
        <w:t xml:space="preserve"> </w:t>
      </w:r>
      <w:r>
        <w:rPr>
          <w:rFonts w:ascii="Courier" w:hAnsi="Courier" w:cs="Courier"/>
          <w:color w:val="0E6E6D"/>
          <w:kern w:val="0"/>
        </w:rPr>
        <w:t>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0006D"/>
          <w:kern w:val="0"/>
        </w:rPr>
        <w:t>&gt;</w:t>
      </w:r>
      <w:r>
        <w:rPr>
          <w:rFonts w:ascii="Courier" w:hAnsi="Courier" w:cs="Courier"/>
          <w:color w:val="343434"/>
          <w:kern w:val="0"/>
        </w:rPr>
        <w:t xml:space="preserve">&gt;&gt;&gt;&gt;&gt;&gt; </w:t>
      </w:r>
      <w:proofErr w:type="gramStart"/>
      <w:r>
        <w:rPr>
          <w:rFonts w:ascii="Courier" w:hAnsi="Courier" w:cs="Courier"/>
          <w:color w:val="343434"/>
          <w:kern w:val="0"/>
        </w:rPr>
        <w:t>feature1</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用</w:t>
      </w:r>
      <w:r>
        <w:rPr>
          <w:rFonts w:ascii="Consolas" w:hAnsi="Consolas" w:cs="Consolas"/>
          <w:color w:val="D20044"/>
          <w:kern w:val="0"/>
        </w:rPr>
        <w:t>&lt;&lt;&lt;&lt;&lt;&lt;&lt;</w:t>
      </w:r>
      <w:r>
        <w:rPr>
          <w:rFonts w:ascii="Helvetica Neue" w:hAnsi="Helvetica Neue" w:cs="Helvetica Neue"/>
          <w:color w:val="535353"/>
          <w:kern w:val="0"/>
          <w:sz w:val="28"/>
          <w:szCs w:val="28"/>
        </w:rPr>
        <w:t>，</w:t>
      </w:r>
      <w:r>
        <w:rPr>
          <w:rFonts w:ascii="Consolas" w:hAnsi="Consolas" w:cs="Consolas"/>
          <w:color w:val="D20044"/>
          <w:kern w:val="0"/>
        </w:rPr>
        <w:t>=======</w:t>
      </w:r>
      <w:r>
        <w:rPr>
          <w:rFonts w:ascii="Helvetica Neue" w:hAnsi="Helvetica Neue" w:cs="Helvetica Neue"/>
          <w:color w:val="535353"/>
          <w:kern w:val="0"/>
          <w:sz w:val="28"/>
          <w:szCs w:val="28"/>
        </w:rPr>
        <w:t>，</w:t>
      </w:r>
      <w:r>
        <w:rPr>
          <w:rFonts w:ascii="Consolas" w:hAnsi="Consolas" w:cs="Consolas"/>
          <w:color w:val="D20044"/>
          <w:kern w:val="0"/>
        </w:rPr>
        <w:t>&gt;&gt;&gt;&gt;&gt;&gt;&gt;</w:t>
      </w:r>
      <w:r>
        <w:rPr>
          <w:rFonts w:ascii="Helvetica Neue" w:hAnsi="Helvetica Neue" w:cs="Helvetica Neue"/>
          <w:color w:val="535353"/>
          <w:kern w:val="0"/>
          <w:sz w:val="28"/>
          <w:szCs w:val="28"/>
        </w:rPr>
        <w:t>标记出不同分支的内容，我们修改如下后保存：</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Creating a </w:t>
      </w:r>
      <w:r>
        <w:rPr>
          <w:rFonts w:ascii="Courier" w:hAnsi="Courier" w:cs="Courier"/>
          <w:b/>
          <w:bCs/>
          <w:color w:val="262626"/>
          <w:kern w:val="0"/>
        </w:rPr>
        <w:t>new</w:t>
      </w:r>
      <w:r>
        <w:rPr>
          <w:rFonts w:ascii="Courier" w:hAnsi="Courier" w:cs="Courier"/>
          <w:color w:val="343434"/>
          <w:kern w:val="0"/>
        </w:rPr>
        <w:t xml:space="preserve"> branch is quick </w:t>
      </w:r>
      <w:r>
        <w:rPr>
          <w:rFonts w:ascii="Courier" w:hAnsi="Courier" w:cs="Courier"/>
          <w:b/>
          <w:bCs/>
          <w:color w:val="262626"/>
          <w:kern w:val="0"/>
        </w:rPr>
        <w:t>and</w:t>
      </w:r>
      <w:r>
        <w:rPr>
          <w:rFonts w:ascii="Courier" w:hAnsi="Courier" w:cs="Courier"/>
          <w:color w:val="343434"/>
          <w:kern w:val="0"/>
        </w:rPr>
        <w:t xml:space="preserve"> simple.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再提交：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"conflict fixed"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master</w:t>
      </w:r>
      <w:proofErr w:type="gramEnd"/>
      <w:r>
        <w:rPr>
          <w:rFonts w:ascii="Courier" w:hAnsi="Courier" w:cs="Courier"/>
          <w:color w:val="343434"/>
          <w:kern w:val="0"/>
        </w:rPr>
        <w:t xml:space="preserve"> </w:t>
      </w:r>
      <w:r>
        <w:rPr>
          <w:rFonts w:ascii="Courier" w:hAnsi="Courier" w:cs="Courier"/>
          <w:color w:val="118987"/>
          <w:kern w:val="0"/>
        </w:rPr>
        <w:t>59</w:t>
      </w:r>
      <w:r>
        <w:rPr>
          <w:rFonts w:ascii="Courier" w:hAnsi="Courier" w:cs="Courier"/>
          <w:color w:val="343434"/>
          <w:kern w:val="0"/>
        </w:rPr>
        <w:t>bc1cb] conflict fixed</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w:t>
      </w:r>
      <w:r>
        <w:rPr>
          <w:rFonts w:ascii="Consolas" w:hAnsi="Consolas" w:cs="Consolas"/>
          <w:color w:val="D20044"/>
          <w:kern w:val="0"/>
        </w:rPr>
        <w:t>master</w:t>
      </w:r>
      <w:r>
        <w:rPr>
          <w:rFonts w:ascii="Helvetica Neue" w:hAnsi="Helvetica Neue" w:cs="Helvetica Neue"/>
          <w:color w:val="535353"/>
          <w:kern w:val="0"/>
          <w:sz w:val="28"/>
          <w:szCs w:val="28"/>
        </w:rPr>
        <w:t>分支和</w:t>
      </w:r>
      <w:r>
        <w:rPr>
          <w:rFonts w:ascii="Consolas" w:hAnsi="Consolas" w:cs="Consolas"/>
          <w:color w:val="D20044"/>
          <w:kern w:val="0"/>
        </w:rPr>
        <w:t>feature1</w:t>
      </w:r>
      <w:r>
        <w:rPr>
          <w:rFonts w:ascii="Helvetica Neue" w:hAnsi="Helvetica Neue" w:cs="Helvetica Neue"/>
          <w:color w:val="535353"/>
          <w:kern w:val="0"/>
          <w:sz w:val="28"/>
          <w:szCs w:val="28"/>
        </w:rPr>
        <w:t>分支变成了下图所示：</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997700" cy="3454400"/>
            <wp:effectExtent l="0" t="0" r="1270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97700" cy="34544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用带参数的</w:t>
      </w:r>
      <w:r>
        <w:rPr>
          <w:rFonts w:ascii="Consolas" w:hAnsi="Consolas" w:cs="Consolas"/>
          <w:color w:val="D20044"/>
          <w:kern w:val="0"/>
        </w:rPr>
        <w:t>git log</w:t>
      </w:r>
      <w:r>
        <w:rPr>
          <w:rFonts w:ascii="Helvetica Neue" w:hAnsi="Helvetica Neue" w:cs="Helvetica Neue"/>
          <w:color w:val="535353"/>
          <w:kern w:val="0"/>
          <w:sz w:val="28"/>
          <w:szCs w:val="28"/>
        </w:rPr>
        <w:t>也可以看到分支的合并情况：</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log --graph --pretty=oneline --abbrev-commit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59</w:t>
      </w:r>
      <w:r>
        <w:rPr>
          <w:rFonts w:ascii="Courier" w:hAnsi="Courier" w:cs="Courier"/>
          <w:color w:val="343434"/>
          <w:kern w:val="0"/>
        </w:rPr>
        <w:t>bc1cb conflict fixed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r>
        <w:rPr>
          <w:rFonts w:ascii="Courier" w:hAnsi="Courier" w:cs="Courier"/>
          <w:color w:val="118987"/>
          <w:kern w:val="0"/>
        </w:rPr>
        <w:t>75</w:t>
      </w:r>
      <w:r>
        <w:rPr>
          <w:rFonts w:ascii="Courier" w:hAnsi="Courier" w:cs="Courier"/>
          <w:color w:val="343434"/>
          <w:kern w:val="0"/>
        </w:rPr>
        <w:t xml:space="preserve">a857c </w:t>
      </w:r>
      <w:r>
        <w:rPr>
          <w:rFonts w:ascii="Courier" w:hAnsi="Courier" w:cs="Courier"/>
          <w:b/>
          <w:bCs/>
          <w:color w:val="262626"/>
          <w:kern w:val="0"/>
        </w:rPr>
        <w:t>AND</w:t>
      </w:r>
      <w:r>
        <w:rPr>
          <w:rFonts w:ascii="Courier" w:hAnsi="Courier" w:cs="Courier"/>
          <w:color w:val="343434"/>
          <w:kern w:val="0"/>
        </w:rPr>
        <w:t xml:space="preserve">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r>
        <w:rPr>
          <w:rFonts w:ascii="Courier" w:hAnsi="Courier" w:cs="Courier"/>
          <w:color w:val="118987"/>
          <w:kern w:val="0"/>
        </w:rPr>
        <w:t>400</w:t>
      </w:r>
      <w:r>
        <w:rPr>
          <w:rFonts w:ascii="Courier" w:hAnsi="Courier" w:cs="Courier"/>
          <w:color w:val="343434"/>
          <w:kern w:val="0"/>
        </w:rPr>
        <w:t>b400 &amp;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fec145a</w:t>
      </w:r>
      <w:proofErr w:type="gramEnd"/>
      <w:r>
        <w:rPr>
          <w:rFonts w:ascii="Courier" w:hAnsi="Courier" w:cs="Courier"/>
          <w:color w:val="343434"/>
          <w:kern w:val="0"/>
        </w:rPr>
        <w:t xml:space="preserve"> branch test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最后，删除</w:t>
      </w:r>
      <w:r>
        <w:rPr>
          <w:rFonts w:ascii="Consolas" w:hAnsi="Consolas" w:cs="Consolas"/>
          <w:color w:val="D20044"/>
          <w:kern w:val="0"/>
        </w:rPr>
        <w:t>feature1</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-d feature1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Deleted</w:t>
      </w:r>
      <w:r>
        <w:rPr>
          <w:rFonts w:ascii="Courier" w:hAnsi="Courier" w:cs="Courier"/>
          <w:color w:val="343434"/>
          <w:kern w:val="0"/>
        </w:rPr>
        <w:t xml:space="preserve"> branch feature1 (was </w:t>
      </w:r>
      <w:r>
        <w:rPr>
          <w:rFonts w:ascii="Courier" w:hAnsi="Courier" w:cs="Courier"/>
          <w:color w:val="118987"/>
          <w:kern w:val="0"/>
        </w:rPr>
        <w:t>75</w:t>
      </w:r>
      <w:r>
        <w:rPr>
          <w:rFonts w:ascii="Courier" w:hAnsi="Courier" w:cs="Courier"/>
          <w:color w:val="343434"/>
          <w:kern w:val="0"/>
        </w:rPr>
        <w:t>a857c).</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工作完成。</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无法自动合并分支时，就必须首先解决冲突。解决冲突后，再提交，合并完成。</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用</w:t>
      </w:r>
      <w:r>
        <w:rPr>
          <w:rFonts w:ascii="Consolas" w:hAnsi="Consolas" w:cs="Consolas"/>
          <w:color w:val="D20044"/>
          <w:kern w:val="0"/>
        </w:rPr>
        <w:t>git log --graph</w:t>
      </w:r>
      <w:r>
        <w:rPr>
          <w:rFonts w:ascii="Helvetica Neue" w:hAnsi="Helvetica Neue" w:cs="Helvetica Neue"/>
          <w:color w:val="535353"/>
          <w:kern w:val="0"/>
          <w:sz w:val="28"/>
          <w:szCs w:val="28"/>
        </w:rPr>
        <w:t>命令可以看到分支合并图</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分支管理策略</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9</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通常，合并分支时，如果可能，</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会用</w:t>
      </w:r>
      <w:r>
        <w:rPr>
          <w:rFonts w:ascii="Consolas" w:hAnsi="Consolas" w:cs="Consolas"/>
          <w:color w:val="D20044"/>
          <w:kern w:val="0"/>
        </w:rPr>
        <w:t>Fast forward</w:t>
      </w:r>
      <w:r>
        <w:rPr>
          <w:rFonts w:ascii="Helvetica Neue" w:hAnsi="Helvetica Neue" w:cs="Helvetica Neue"/>
          <w:color w:val="535353"/>
          <w:kern w:val="0"/>
          <w:sz w:val="28"/>
          <w:szCs w:val="28"/>
        </w:rPr>
        <w:t>模式，但这种模式下，删除分支后，会丢掉分支信息。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如果要强制禁用</w:t>
      </w:r>
      <w:r>
        <w:rPr>
          <w:rFonts w:ascii="Consolas" w:hAnsi="Consolas" w:cs="Consolas"/>
          <w:color w:val="D20044"/>
          <w:kern w:val="0"/>
        </w:rPr>
        <w:t>Fast forward</w:t>
      </w:r>
      <w:r>
        <w:rPr>
          <w:rFonts w:ascii="Helvetica Neue" w:hAnsi="Helvetica Neue" w:cs="Helvetica Neue"/>
          <w:color w:val="535353"/>
          <w:kern w:val="0"/>
          <w:sz w:val="28"/>
          <w:szCs w:val="28"/>
        </w:rPr>
        <w:t>模式，</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就会在</w:t>
      </w:r>
      <w:r>
        <w:rPr>
          <w:rFonts w:ascii="Helvetica Neue" w:hAnsi="Helvetica Neue" w:cs="Helvetica Neue"/>
          <w:color w:val="535353"/>
          <w:kern w:val="0"/>
          <w:sz w:val="28"/>
          <w:szCs w:val="28"/>
        </w:rPr>
        <w:t>merge</w:t>
      </w:r>
      <w:r>
        <w:rPr>
          <w:rFonts w:ascii="Helvetica Neue" w:hAnsi="Helvetica Neue" w:cs="Helvetica Neue"/>
          <w:color w:val="535353"/>
          <w:kern w:val="0"/>
          <w:sz w:val="28"/>
          <w:szCs w:val="28"/>
        </w:rPr>
        <w:t>时生成一个新的</w:t>
      </w:r>
      <w:r>
        <w:rPr>
          <w:rFonts w:ascii="Helvetica Neue" w:hAnsi="Helvetica Neue" w:cs="Helvetica Neue"/>
          <w:color w:val="535353"/>
          <w:kern w:val="0"/>
          <w:sz w:val="28"/>
          <w:szCs w:val="28"/>
        </w:rPr>
        <w:t>commit</w:t>
      </w:r>
      <w:r>
        <w:rPr>
          <w:rFonts w:ascii="Helvetica Neue" w:hAnsi="Helvetica Neue" w:cs="Helvetica Neue"/>
          <w:color w:val="535353"/>
          <w:kern w:val="0"/>
          <w:sz w:val="28"/>
          <w:szCs w:val="28"/>
        </w:rPr>
        <w:t>，这样，从分支历史上就可以看出分支信息。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下面我们实战一下</w:t>
      </w:r>
      <w:r>
        <w:rPr>
          <w:rFonts w:ascii="Consolas" w:hAnsi="Consolas" w:cs="Consolas"/>
          <w:color w:val="D20044"/>
          <w:kern w:val="0"/>
        </w:rPr>
        <w:t>--no-ff</w:t>
      </w:r>
      <w:r>
        <w:rPr>
          <w:rFonts w:ascii="Helvetica Neue" w:hAnsi="Helvetica Neue" w:cs="Helvetica Neue"/>
          <w:color w:val="535353"/>
          <w:kern w:val="0"/>
          <w:sz w:val="28"/>
          <w:szCs w:val="28"/>
        </w:rPr>
        <w:t>方式的</w:t>
      </w:r>
      <w:r>
        <w:rPr>
          <w:rFonts w:ascii="Consolas" w:hAnsi="Consolas" w:cs="Consolas"/>
          <w:color w:val="D20044"/>
          <w:kern w:val="0"/>
        </w:rPr>
        <w:t>git merge</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首先，仍然创建并切换</w:t>
      </w:r>
      <w:r>
        <w:rPr>
          <w:rFonts w:ascii="Consolas" w:hAnsi="Consolas" w:cs="Consolas"/>
          <w:color w:val="D20044"/>
          <w:kern w:val="0"/>
        </w:rPr>
        <w:t>dev</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-b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a new branch </w:t>
      </w:r>
      <w:r>
        <w:rPr>
          <w:rFonts w:ascii="Courier" w:hAnsi="Courier" w:cs="Courier"/>
          <w:color w:val="D20035"/>
          <w:kern w:val="0"/>
        </w:rPr>
        <w:t>'dev'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修改</w:t>
      </w:r>
      <w:r>
        <w:rPr>
          <w:rFonts w:ascii="Helvetica Neue" w:hAnsi="Helvetica Neue" w:cs="Helvetica Neue"/>
          <w:color w:val="535353"/>
          <w:kern w:val="0"/>
          <w:sz w:val="28"/>
          <w:szCs w:val="28"/>
        </w:rPr>
        <w:t>readme.txt</w:t>
      </w:r>
      <w:r>
        <w:rPr>
          <w:rFonts w:ascii="Helvetica Neue" w:hAnsi="Helvetica Neue" w:cs="Helvetica Neue"/>
          <w:color w:val="535353"/>
          <w:kern w:val="0"/>
          <w:sz w:val="28"/>
          <w:szCs w:val="28"/>
        </w:rPr>
        <w:t>文件，并提交一个新的</w:t>
      </w:r>
      <w:r>
        <w:rPr>
          <w:rFonts w:ascii="Helvetica Neue" w:hAnsi="Helvetica Neue" w:cs="Helvetica Neue"/>
          <w:color w:val="535353"/>
          <w:kern w:val="0"/>
          <w:sz w:val="28"/>
          <w:szCs w:val="28"/>
        </w:rPr>
        <w:t>commit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"add merge"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dev</w:t>
      </w:r>
      <w:proofErr w:type="gramEnd"/>
      <w:r>
        <w:rPr>
          <w:rFonts w:ascii="Courier" w:hAnsi="Courier" w:cs="Courier"/>
          <w:color w:val="343434"/>
          <w:kern w:val="0"/>
        </w:rPr>
        <w:t xml:space="preserve"> </w:t>
      </w:r>
      <w:r>
        <w:rPr>
          <w:rFonts w:ascii="Courier" w:hAnsi="Courier" w:cs="Courier"/>
          <w:color w:val="118987"/>
          <w:kern w:val="0"/>
        </w:rPr>
        <w:t>6224937</w:t>
      </w:r>
      <w:r>
        <w:rPr>
          <w:rFonts w:ascii="Courier" w:hAnsi="Courier" w:cs="Courier"/>
          <w:color w:val="343434"/>
          <w:kern w:val="0"/>
        </w:rPr>
        <w:t xml:space="preserve">] </w:t>
      </w:r>
      <w:r>
        <w:rPr>
          <w:rFonts w:ascii="Courier" w:hAnsi="Courier" w:cs="Courier"/>
          <w:b/>
          <w:bCs/>
          <w:color w:val="262626"/>
          <w:kern w:val="0"/>
        </w:rPr>
        <w:t>add</w:t>
      </w:r>
      <w:r>
        <w:rPr>
          <w:rFonts w:ascii="Courier" w:hAnsi="Courier" w:cs="Courier"/>
          <w:color w:val="343434"/>
          <w:kern w:val="0"/>
        </w:rPr>
        <w:t xml:space="preserve"> merge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现在，我们切换回</w:t>
      </w:r>
      <w:r>
        <w:rPr>
          <w:rFonts w:ascii="Consolas" w:hAnsi="Consolas" w:cs="Consolas"/>
          <w:color w:val="D20044"/>
          <w:kern w:val="0"/>
        </w:rPr>
        <w:t>master</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'master'</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准备合并</w:t>
      </w:r>
      <w:r>
        <w:rPr>
          <w:rFonts w:ascii="Consolas" w:hAnsi="Consolas" w:cs="Consolas"/>
          <w:color w:val="D20044"/>
          <w:kern w:val="0"/>
        </w:rPr>
        <w:t>dev</w:t>
      </w:r>
      <w:r>
        <w:rPr>
          <w:rFonts w:ascii="Helvetica Neue" w:hAnsi="Helvetica Neue" w:cs="Helvetica Neue"/>
          <w:color w:val="535353"/>
          <w:kern w:val="0"/>
          <w:sz w:val="28"/>
          <w:szCs w:val="28"/>
        </w:rPr>
        <w:t>分支，请注意</w:t>
      </w:r>
      <w:r>
        <w:rPr>
          <w:rFonts w:ascii="Consolas" w:hAnsi="Consolas" w:cs="Consolas"/>
          <w:color w:val="D20044"/>
          <w:kern w:val="0"/>
        </w:rPr>
        <w:t>--no-ff</w:t>
      </w:r>
      <w:r>
        <w:rPr>
          <w:rFonts w:ascii="Helvetica Neue" w:hAnsi="Helvetica Neue" w:cs="Helvetica Neue"/>
          <w:color w:val="535353"/>
          <w:kern w:val="0"/>
          <w:sz w:val="28"/>
          <w:szCs w:val="28"/>
        </w:rPr>
        <w:t>参数，表示禁用</w:t>
      </w:r>
      <w:r>
        <w:rPr>
          <w:rFonts w:ascii="Consolas" w:hAnsi="Consolas" w:cs="Consolas"/>
          <w:color w:val="D20044"/>
          <w:kern w:val="0"/>
        </w:rPr>
        <w:t>Fast forward</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merge --no-ff -m </w:t>
      </w:r>
      <w:r>
        <w:rPr>
          <w:rFonts w:ascii="Courier" w:hAnsi="Courier" w:cs="Courier"/>
          <w:color w:val="D20035"/>
          <w:kern w:val="0"/>
        </w:rPr>
        <w:t>"merge with no-ff"</w:t>
      </w:r>
      <w:r>
        <w:rPr>
          <w:rFonts w:ascii="Courier" w:hAnsi="Courier" w:cs="Courier"/>
          <w:color w:val="343434"/>
          <w:kern w:val="0"/>
        </w:rPr>
        <w:t xml:space="preserve">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Merge</w:t>
      </w:r>
      <w:r>
        <w:rPr>
          <w:rFonts w:ascii="Courier" w:hAnsi="Courier" w:cs="Courier"/>
          <w:color w:val="343434"/>
          <w:kern w:val="0"/>
        </w:rPr>
        <w:t xml:space="preserve"> made by the </w:t>
      </w:r>
      <w:r>
        <w:rPr>
          <w:rFonts w:ascii="Courier" w:hAnsi="Courier" w:cs="Courier"/>
          <w:color w:val="D20035"/>
          <w:kern w:val="0"/>
        </w:rPr>
        <w:t>'recursive'</w:t>
      </w:r>
      <w:r>
        <w:rPr>
          <w:rFonts w:ascii="Courier" w:hAnsi="Courier" w:cs="Courier"/>
          <w:color w:val="343434"/>
          <w:kern w:val="0"/>
        </w:rPr>
        <w:t xml:space="preserve"> strategy.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readme.txt</w:t>
      </w:r>
      <w:proofErr w:type="gramEnd"/>
      <w:r>
        <w:rPr>
          <w:rFonts w:ascii="Courier" w:hAnsi="Courier" w:cs="Courier"/>
          <w:color w:val="343434"/>
          <w:kern w:val="0"/>
        </w:rPr>
        <w:t xml:space="preserve"> |    </w:t>
      </w:r>
      <w:r>
        <w:rPr>
          <w:rFonts w:ascii="Courier" w:hAnsi="Courier" w:cs="Courier"/>
          <w:color w:val="118987"/>
          <w:kern w:val="0"/>
        </w:rPr>
        <w:t>1</w:t>
      </w:r>
      <w:r>
        <w:rPr>
          <w:rFonts w:ascii="Courier" w:hAnsi="Courier" w:cs="Courier"/>
          <w:color w:val="343434"/>
          <w:kern w:val="0"/>
        </w:rPr>
        <w:t xml:space="preserve">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因为本次合并要创建一个新的</w:t>
      </w:r>
      <w:r>
        <w:rPr>
          <w:rFonts w:ascii="Helvetica Neue" w:hAnsi="Helvetica Neue" w:cs="Helvetica Neue"/>
          <w:color w:val="535353"/>
          <w:kern w:val="0"/>
          <w:sz w:val="28"/>
          <w:szCs w:val="28"/>
        </w:rPr>
        <w:t>commit</w:t>
      </w:r>
      <w:r>
        <w:rPr>
          <w:rFonts w:ascii="Helvetica Neue" w:hAnsi="Helvetica Neue" w:cs="Helvetica Neue"/>
          <w:color w:val="535353"/>
          <w:kern w:val="0"/>
          <w:sz w:val="28"/>
          <w:szCs w:val="28"/>
        </w:rPr>
        <w:t>，所以加上</w:t>
      </w:r>
      <w:r>
        <w:rPr>
          <w:rFonts w:ascii="Consolas" w:hAnsi="Consolas" w:cs="Consolas"/>
          <w:color w:val="D20044"/>
          <w:kern w:val="0"/>
        </w:rPr>
        <w:t>-m</w:t>
      </w:r>
      <w:r>
        <w:rPr>
          <w:rFonts w:ascii="Helvetica Neue" w:hAnsi="Helvetica Neue" w:cs="Helvetica Neue"/>
          <w:color w:val="535353"/>
          <w:kern w:val="0"/>
          <w:sz w:val="28"/>
          <w:szCs w:val="28"/>
        </w:rPr>
        <w:t>参数，把</w:t>
      </w:r>
      <w:r>
        <w:rPr>
          <w:rFonts w:ascii="Helvetica Neue" w:hAnsi="Helvetica Neue" w:cs="Helvetica Neue"/>
          <w:color w:val="535353"/>
          <w:kern w:val="0"/>
          <w:sz w:val="28"/>
          <w:szCs w:val="28"/>
        </w:rPr>
        <w:t>commit</w:t>
      </w:r>
      <w:r>
        <w:rPr>
          <w:rFonts w:ascii="Helvetica Neue" w:hAnsi="Helvetica Neue" w:cs="Helvetica Neue"/>
          <w:color w:val="535353"/>
          <w:kern w:val="0"/>
          <w:sz w:val="28"/>
          <w:szCs w:val="28"/>
        </w:rPr>
        <w:t>描述写进去。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合并后，我们用</w:t>
      </w:r>
      <w:r>
        <w:rPr>
          <w:rFonts w:ascii="Consolas" w:hAnsi="Consolas" w:cs="Consolas"/>
          <w:color w:val="D20044"/>
          <w:kern w:val="0"/>
        </w:rPr>
        <w:t>git log</w:t>
      </w:r>
      <w:r>
        <w:rPr>
          <w:rFonts w:ascii="Helvetica Neue" w:hAnsi="Helvetica Neue" w:cs="Helvetica Neue"/>
          <w:color w:val="535353"/>
          <w:kern w:val="0"/>
          <w:sz w:val="28"/>
          <w:szCs w:val="28"/>
        </w:rPr>
        <w:t>看看分支历史：</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log --graph --pretty=oneline --abbrev-commit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7825</w:t>
      </w:r>
      <w:r>
        <w:rPr>
          <w:rFonts w:ascii="Courier" w:hAnsi="Courier" w:cs="Courier"/>
          <w:color w:val="343434"/>
          <w:kern w:val="0"/>
        </w:rPr>
        <w:t xml:space="preserve">a50 merge </w:t>
      </w:r>
      <w:r>
        <w:rPr>
          <w:rFonts w:ascii="Courier" w:hAnsi="Courier" w:cs="Courier"/>
          <w:b/>
          <w:bCs/>
          <w:color w:val="262626"/>
          <w:kern w:val="0"/>
        </w:rPr>
        <w:t>with</w:t>
      </w:r>
      <w:r>
        <w:rPr>
          <w:rFonts w:ascii="Courier" w:hAnsi="Courier" w:cs="Courier"/>
          <w:color w:val="343434"/>
          <w:kern w:val="0"/>
        </w:rPr>
        <w:t xml:space="preserve"> no-ff</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r>
        <w:rPr>
          <w:rFonts w:ascii="Courier" w:hAnsi="Courier" w:cs="Courier"/>
          <w:color w:val="118987"/>
          <w:kern w:val="0"/>
        </w:rPr>
        <w:t>6224937</w:t>
      </w:r>
      <w:r>
        <w:rPr>
          <w:rFonts w:ascii="Courier" w:hAnsi="Courier" w:cs="Courier"/>
          <w:color w:val="343434"/>
          <w:kern w:val="0"/>
        </w:rPr>
        <w:t xml:space="preserve"> add merge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59</w:t>
      </w:r>
      <w:r>
        <w:rPr>
          <w:rFonts w:ascii="Courier" w:hAnsi="Courier" w:cs="Courier"/>
          <w:color w:val="343434"/>
          <w:kern w:val="0"/>
        </w:rPr>
        <w:t>bc1cb conflict fixed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可以看到，不使用</w:t>
      </w:r>
      <w:r>
        <w:rPr>
          <w:rFonts w:ascii="Consolas" w:hAnsi="Consolas" w:cs="Consolas"/>
          <w:color w:val="D20044"/>
          <w:kern w:val="0"/>
        </w:rPr>
        <w:t>Fast forward</w:t>
      </w:r>
      <w:r>
        <w:rPr>
          <w:rFonts w:ascii="Helvetica Neue" w:hAnsi="Helvetica Neue" w:cs="Helvetica Neue"/>
          <w:color w:val="535353"/>
          <w:kern w:val="0"/>
          <w:sz w:val="28"/>
          <w:szCs w:val="28"/>
        </w:rPr>
        <w:t>模式，</w:t>
      </w:r>
      <w:r>
        <w:rPr>
          <w:rFonts w:ascii="Helvetica Neue" w:hAnsi="Helvetica Neue" w:cs="Helvetica Neue"/>
          <w:color w:val="535353"/>
          <w:kern w:val="0"/>
          <w:sz w:val="28"/>
          <w:szCs w:val="28"/>
        </w:rPr>
        <w:t>merge</w:t>
      </w:r>
      <w:r>
        <w:rPr>
          <w:rFonts w:ascii="Helvetica Neue" w:hAnsi="Helvetica Neue" w:cs="Helvetica Neue"/>
          <w:color w:val="535353"/>
          <w:kern w:val="0"/>
          <w:sz w:val="28"/>
          <w:szCs w:val="28"/>
        </w:rPr>
        <w:t>后就像这样：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096000" cy="3263900"/>
            <wp:effectExtent l="0" t="0" r="0" b="1270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32639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分支策略</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在实际开发中，我们应该按照几个基本原则进行分支管理：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w:t>
      </w:r>
      <w:r>
        <w:rPr>
          <w:rFonts w:ascii="Consolas" w:hAnsi="Consolas" w:cs="Consolas"/>
          <w:color w:val="D20044"/>
          <w:kern w:val="0"/>
        </w:rPr>
        <w:t>master</w:t>
      </w:r>
      <w:r>
        <w:rPr>
          <w:rFonts w:ascii="Helvetica Neue" w:hAnsi="Helvetica Neue" w:cs="Helvetica Neue"/>
          <w:color w:val="535353"/>
          <w:kern w:val="0"/>
          <w:sz w:val="28"/>
          <w:szCs w:val="28"/>
        </w:rPr>
        <w:t>分支应该是非常稳定的，也就是仅用来发布新版本，平时不能在上面干活；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那在哪干活呢？干活都在</w:t>
      </w:r>
      <w:r>
        <w:rPr>
          <w:rFonts w:ascii="Consolas" w:hAnsi="Consolas" w:cs="Consolas"/>
          <w:color w:val="D20044"/>
          <w:kern w:val="0"/>
        </w:rPr>
        <w:t>dev</w:t>
      </w:r>
      <w:r>
        <w:rPr>
          <w:rFonts w:ascii="Helvetica Neue" w:hAnsi="Helvetica Neue" w:cs="Helvetica Neue"/>
          <w:color w:val="535353"/>
          <w:kern w:val="0"/>
          <w:sz w:val="28"/>
          <w:szCs w:val="28"/>
        </w:rPr>
        <w:t>分支上，也就是说，</w:t>
      </w:r>
      <w:r>
        <w:rPr>
          <w:rFonts w:ascii="Consolas" w:hAnsi="Consolas" w:cs="Consolas"/>
          <w:color w:val="D20044"/>
          <w:kern w:val="0"/>
        </w:rPr>
        <w:t>dev</w:t>
      </w:r>
      <w:r>
        <w:rPr>
          <w:rFonts w:ascii="Helvetica Neue" w:hAnsi="Helvetica Neue" w:cs="Helvetica Neue"/>
          <w:color w:val="535353"/>
          <w:kern w:val="0"/>
          <w:sz w:val="28"/>
          <w:szCs w:val="28"/>
        </w:rPr>
        <w:t>分支是不稳定的，到某个时候，比如</w:t>
      </w:r>
      <w:r>
        <w:rPr>
          <w:rFonts w:ascii="Helvetica Neue" w:hAnsi="Helvetica Neue" w:cs="Helvetica Neue"/>
          <w:color w:val="535353"/>
          <w:kern w:val="0"/>
          <w:sz w:val="28"/>
          <w:szCs w:val="28"/>
        </w:rPr>
        <w:t>1.0</w:t>
      </w:r>
      <w:r>
        <w:rPr>
          <w:rFonts w:ascii="Helvetica Neue" w:hAnsi="Helvetica Neue" w:cs="Helvetica Neue"/>
          <w:color w:val="535353"/>
          <w:kern w:val="0"/>
          <w:sz w:val="28"/>
          <w:szCs w:val="28"/>
        </w:rPr>
        <w:t>版本发布时，再把</w:t>
      </w:r>
      <w:r>
        <w:rPr>
          <w:rFonts w:ascii="Consolas" w:hAnsi="Consolas" w:cs="Consolas"/>
          <w:color w:val="D20044"/>
          <w:kern w:val="0"/>
        </w:rPr>
        <w:t>dev</w:t>
      </w:r>
      <w:r>
        <w:rPr>
          <w:rFonts w:ascii="Helvetica Neue" w:hAnsi="Helvetica Neue" w:cs="Helvetica Neue"/>
          <w:color w:val="535353"/>
          <w:kern w:val="0"/>
          <w:sz w:val="28"/>
          <w:szCs w:val="28"/>
        </w:rPr>
        <w:t>分支合并到</w:t>
      </w:r>
      <w:r>
        <w:rPr>
          <w:rFonts w:ascii="Consolas" w:hAnsi="Consolas" w:cs="Consolas"/>
          <w:color w:val="D20044"/>
          <w:kern w:val="0"/>
        </w:rPr>
        <w:t>master</w:t>
      </w:r>
      <w:r>
        <w:rPr>
          <w:rFonts w:ascii="Helvetica Neue" w:hAnsi="Helvetica Neue" w:cs="Helvetica Neue"/>
          <w:color w:val="535353"/>
          <w:kern w:val="0"/>
          <w:sz w:val="28"/>
          <w:szCs w:val="28"/>
        </w:rPr>
        <w:t>上，在</w:t>
      </w:r>
      <w:r>
        <w:rPr>
          <w:rFonts w:ascii="Consolas" w:hAnsi="Consolas" w:cs="Consolas"/>
          <w:color w:val="D20044"/>
          <w:kern w:val="0"/>
        </w:rPr>
        <w:t>master</w:t>
      </w:r>
      <w:r>
        <w:rPr>
          <w:rFonts w:ascii="Helvetica Neue" w:hAnsi="Helvetica Neue" w:cs="Helvetica Neue"/>
          <w:color w:val="535353"/>
          <w:kern w:val="0"/>
          <w:sz w:val="28"/>
          <w:szCs w:val="28"/>
        </w:rPr>
        <w:t>分支发布</w:t>
      </w:r>
      <w:r>
        <w:rPr>
          <w:rFonts w:ascii="Helvetica Neue" w:hAnsi="Helvetica Neue" w:cs="Helvetica Neue"/>
          <w:color w:val="535353"/>
          <w:kern w:val="0"/>
          <w:sz w:val="28"/>
          <w:szCs w:val="28"/>
        </w:rPr>
        <w:t>1.0</w:t>
      </w:r>
      <w:r>
        <w:rPr>
          <w:rFonts w:ascii="Helvetica Neue" w:hAnsi="Helvetica Neue" w:cs="Helvetica Neue"/>
          <w:color w:val="535353"/>
          <w:kern w:val="0"/>
          <w:sz w:val="28"/>
          <w:szCs w:val="28"/>
        </w:rPr>
        <w:t>版本；</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你和你的小伙伴们每个人都在</w:t>
      </w:r>
      <w:r>
        <w:rPr>
          <w:rFonts w:ascii="Consolas" w:hAnsi="Consolas" w:cs="Consolas"/>
          <w:color w:val="D20044"/>
          <w:kern w:val="0"/>
        </w:rPr>
        <w:t>dev</w:t>
      </w:r>
      <w:r>
        <w:rPr>
          <w:rFonts w:ascii="Helvetica Neue" w:hAnsi="Helvetica Neue" w:cs="Helvetica Neue"/>
          <w:color w:val="535353"/>
          <w:kern w:val="0"/>
          <w:sz w:val="28"/>
          <w:szCs w:val="28"/>
        </w:rPr>
        <w:t>分支上干活，每个人都有自己的分支，时不时地往</w:t>
      </w:r>
      <w:r>
        <w:rPr>
          <w:rFonts w:ascii="Consolas" w:hAnsi="Consolas" w:cs="Consolas"/>
          <w:color w:val="D20044"/>
          <w:kern w:val="0"/>
        </w:rPr>
        <w:t>dev</w:t>
      </w:r>
      <w:r>
        <w:rPr>
          <w:rFonts w:ascii="Helvetica Neue" w:hAnsi="Helvetica Neue" w:cs="Helvetica Neue"/>
          <w:color w:val="535353"/>
          <w:kern w:val="0"/>
          <w:sz w:val="28"/>
          <w:szCs w:val="28"/>
        </w:rPr>
        <w:t>分支上合并就可以了。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所以，团队合作的分支看起来就像这样：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6324600" cy="1587500"/>
            <wp:effectExtent l="0" t="0" r="0" b="1270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24600" cy="15875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分支十分强大，在团队开发中应该充分应用。</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合并分支时，加上</w:t>
      </w:r>
      <w:r>
        <w:rPr>
          <w:rFonts w:ascii="Consolas" w:hAnsi="Consolas" w:cs="Consolas"/>
          <w:color w:val="D20044"/>
          <w:kern w:val="0"/>
        </w:rPr>
        <w:t>--no-ff</w:t>
      </w:r>
      <w:r>
        <w:rPr>
          <w:rFonts w:ascii="Helvetica Neue" w:hAnsi="Helvetica Neue" w:cs="Helvetica Neue"/>
          <w:color w:val="535353"/>
          <w:kern w:val="0"/>
          <w:sz w:val="28"/>
          <w:szCs w:val="28"/>
        </w:rPr>
        <w:t>参数就可以用普通模式合并，合并后的历史有分支，能看出来曾经做过合并，而</w:t>
      </w:r>
      <w:r>
        <w:rPr>
          <w:rFonts w:ascii="Consolas" w:hAnsi="Consolas" w:cs="Consolas"/>
          <w:color w:val="D20044"/>
          <w:kern w:val="0"/>
        </w:rPr>
        <w:t>fast forward</w:t>
      </w:r>
      <w:r>
        <w:rPr>
          <w:rFonts w:ascii="Helvetica Neue" w:hAnsi="Helvetica Neue" w:cs="Helvetica Neue"/>
          <w:color w:val="535353"/>
          <w:kern w:val="0"/>
          <w:sz w:val="28"/>
          <w:szCs w:val="28"/>
        </w:rPr>
        <w:t>合并就看不出来曾经做过合并。。</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Bug</w:t>
      </w:r>
      <w:r>
        <w:rPr>
          <w:rFonts w:ascii="Helvetica Neue" w:hAnsi="Helvetica Neue" w:cs="Helvetica Neue"/>
          <w:color w:val="343434"/>
          <w:kern w:val="0"/>
          <w:sz w:val="32"/>
          <w:szCs w:val="32"/>
        </w:rPr>
        <w:t>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163</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软件开发中，</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就像家常便饭一样。有了</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就需要修复，在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中，由于分支是如此的强大，所以，每个</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都可以通过一个新的临时分支来修复，修复后，合并分支，然后将临时分支删除。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当你接到一个修复一个代号</w:t>
      </w:r>
      <w:r>
        <w:rPr>
          <w:rFonts w:ascii="Helvetica Neue" w:hAnsi="Helvetica Neue" w:cs="Helvetica Neue"/>
          <w:color w:val="535353"/>
          <w:kern w:val="0"/>
          <w:sz w:val="28"/>
          <w:szCs w:val="28"/>
        </w:rPr>
        <w:t>101</w:t>
      </w:r>
      <w:r>
        <w:rPr>
          <w:rFonts w:ascii="Helvetica Neue" w:hAnsi="Helvetica Neue" w:cs="Helvetica Neue"/>
          <w:color w:val="535353"/>
          <w:kern w:val="0"/>
          <w:sz w:val="28"/>
          <w:szCs w:val="28"/>
        </w:rPr>
        <w:t>的</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的任务时，很自然地，你想创建一个分支</w:t>
      </w:r>
      <w:r>
        <w:rPr>
          <w:rFonts w:ascii="Consolas" w:hAnsi="Consolas" w:cs="Consolas"/>
          <w:color w:val="D20044"/>
          <w:kern w:val="0"/>
        </w:rPr>
        <w:t>issue-101</w:t>
      </w:r>
      <w:r>
        <w:rPr>
          <w:rFonts w:ascii="Helvetica Neue" w:hAnsi="Helvetica Neue" w:cs="Helvetica Neue"/>
          <w:color w:val="535353"/>
          <w:kern w:val="0"/>
          <w:sz w:val="28"/>
          <w:szCs w:val="28"/>
        </w:rPr>
        <w:t>来修复它，但是，等等，当前正在</w:t>
      </w:r>
      <w:r>
        <w:rPr>
          <w:rFonts w:ascii="Consolas" w:hAnsi="Consolas" w:cs="Consolas"/>
          <w:color w:val="D20044"/>
          <w:kern w:val="0"/>
        </w:rPr>
        <w:t>dev</w:t>
      </w:r>
      <w:r>
        <w:rPr>
          <w:rFonts w:ascii="Helvetica Neue" w:hAnsi="Helvetica Neue" w:cs="Helvetica Neue"/>
          <w:color w:val="535353"/>
          <w:kern w:val="0"/>
          <w:sz w:val="28"/>
          <w:szCs w:val="28"/>
        </w:rPr>
        <w:t>上进行的工作还没有提交：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new</w:t>
      </w:r>
      <w:proofErr w:type="gramEnd"/>
      <w:r>
        <w:rPr>
          <w:rFonts w:ascii="Courier" w:hAnsi="Courier" w:cs="Courier"/>
          <w:i/>
          <w:iCs/>
          <w:color w:val="878875"/>
          <w:kern w:val="0"/>
        </w:rPr>
        <w:t xml:space="preserve"> file:   hello.py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并不是你不想提交，而是工作只进行到一半，还没法提交，预计完成还需</w:t>
      </w:r>
      <w:r>
        <w:rPr>
          <w:rFonts w:ascii="Helvetica Neue" w:hAnsi="Helvetica Neue" w:cs="Helvetica Neue"/>
          <w:color w:val="535353"/>
          <w:kern w:val="0"/>
          <w:sz w:val="28"/>
          <w:szCs w:val="28"/>
        </w:rPr>
        <w:t>1</w:t>
      </w:r>
      <w:r>
        <w:rPr>
          <w:rFonts w:ascii="Helvetica Neue" w:hAnsi="Helvetica Neue" w:cs="Helvetica Neue"/>
          <w:color w:val="535353"/>
          <w:kern w:val="0"/>
          <w:sz w:val="28"/>
          <w:szCs w:val="28"/>
        </w:rPr>
        <w:t>天时间。但是，必须在两个小时内修复该</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，怎么办？</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幸好，</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还提供了一个</w:t>
      </w:r>
      <w:r>
        <w:rPr>
          <w:rFonts w:ascii="Consolas" w:hAnsi="Consolas" w:cs="Consolas"/>
          <w:color w:val="D20044"/>
          <w:kern w:val="0"/>
        </w:rPr>
        <w:t>stash</w:t>
      </w:r>
      <w:r>
        <w:rPr>
          <w:rFonts w:ascii="Helvetica Neue" w:hAnsi="Helvetica Neue" w:cs="Helvetica Neue"/>
          <w:color w:val="535353"/>
          <w:kern w:val="0"/>
          <w:sz w:val="28"/>
          <w:szCs w:val="28"/>
        </w:rPr>
        <w:t>功能，可以把当前工作现场</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储藏</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起来，等以后恢复现场后继续工作：</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stash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Saved</w:t>
      </w:r>
      <w:r>
        <w:rPr>
          <w:rFonts w:ascii="Courier" w:hAnsi="Courier" w:cs="Courier"/>
          <w:color w:val="343434"/>
          <w:kern w:val="0"/>
        </w:rPr>
        <w:t xml:space="preserve"> working directory </w:t>
      </w:r>
      <w:r>
        <w:rPr>
          <w:rFonts w:ascii="Courier" w:hAnsi="Courier" w:cs="Courier"/>
          <w:b/>
          <w:bCs/>
          <w:color w:val="262626"/>
          <w:kern w:val="0"/>
        </w:rPr>
        <w:t>and</w:t>
      </w:r>
      <w:r>
        <w:rPr>
          <w:rFonts w:ascii="Courier" w:hAnsi="Courier" w:cs="Courier"/>
          <w:color w:val="343434"/>
          <w:kern w:val="0"/>
        </w:rPr>
        <w:t xml:space="preserve"> index state </w:t>
      </w:r>
      <w:r>
        <w:rPr>
          <w:rFonts w:ascii="Courier" w:hAnsi="Courier" w:cs="Courier"/>
          <w:color w:val="118987"/>
          <w:kern w:val="0"/>
        </w:rPr>
        <w:t>WIP</w:t>
      </w:r>
      <w:r>
        <w:rPr>
          <w:rFonts w:ascii="Courier" w:hAnsi="Courier" w:cs="Courier"/>
          <w:color w:val="343434"/>
          <w:kern w:val="0"/>
        </w:rPr>
        <w:t xml:space="preserve"> on </w:t>
      </w:r>
      <w:r>
        <w:rPr>
          <w:rFonts w:ascii="Courier" w:hAnsi="Courier" w:cs="Courier"/>
          <w:color w:val="850060"/>
          <w:kern w:val="0"/>
        </w:rPr>
        <w:t>dev:</w:t>
      </w:r>
      <w:r>
        <w:rPr>
          <w:rFonts w:ascii="Courier" w:hAnsi="Courier" w:cs="Courier"/>
          <w:color w:val="343434"/>
          <w:kern w:val="0"/>
        </w:rPr>
        <w:t xml:space="preserve"> </w:t>
      </w:r>
      <w:r>
        <w:rPr>
          <w:rFonts w:ascii="Courier" w:hAnsi="Courier" w:cs="Courier"/>
          <w:color w:val="118987"/>
          <w:kern w:val="0"/>
        </w:rPr>
        <w:t>6224937</w:t>
      </w:r>
      <w:r>
        <w:rPr>
          <w:rFonts w:ascii="Courier" w:hAnsi="Courier" w:cs="Courier"/>
          <w:color w:val="343434"/>
          <w:kern w:val="0"/>
        </w:rPr>
        <w:t xml:space="preserve"> add merge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HEAD</w:t>
      </w:r>
      <w:r>
        <w:rPr>
          <w:rFonts w:ascii="Courier" w:hAnsi="Courier" w:cs="Courier"/>
          <w:color w:val="343434"/>
          <w:kern w:val="0"/>
        </w:rPr>
        <w:t xml:space="preserve"> is now at </w:t>
      </w:r>
      <w:r>
        <w:rPr>
          <w:rFonts w:ascii="Courier" w:hAnsi="Courier" w:cs="Courier"/>
          <w:color w:val="118987"/>
          <w:kern w:val="0"/>
        </w:rPr>
        <w:t>6224937</w:t>
      </w:r>
      <w:r>
        <w:rPr>
          <w:rFonts w:ascii="Courier" w:hAnsi="Courier" w:cs="Courier"/>
          <w:color w:val="343434"/>
          <w:kern w:val="0"/>
        </w:rPr>
        <w:t xml:space="preserve"> add merge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现在，用</w:t>
      </w:r>
      <w:r>
        <w:rPr>
          <w:rFonts w:ascii="Consolas" w:hAnsi="Consolas" w:cs="Consolas"/>
          <w:color w:val="D20044"/>
          <w:kern w:val="0"/>
        </w:rPr>
        <w:t>git status</w:t>
      </w:r>
      <w:r>
        <w:rPr>
          <w:rFonts w:ascii="Helvetica Neue" w:hAnsi="Helvetica Neue" w:cs="Helvetica Neue"/>
          <w:color w:val="535353"/>
          <w:kern w:val="0"/>
          <w:sz w:val="28"/>
          <w:szCs w:val="28"/>
        </w:rPr>
        <w:t>查看工作区，就是干净的（除非有没有被</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管理的文件），因此可以放心地创建分支来修复</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首先确定要在哪个分支上修复</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，假定需要在</w:t>
      </w:r>
      <w:r>
        <w:rPr>
          <w:rFonts w:ascii="Consolas" w:hAnsi="Consolas" w:cs="Consolas"/>
          <w:color w:val="D20044"/>
          <w:kern w:val="0"/>
        </w:rPr>
        <w:t>master</w:t>
      </w:r>
      <w:r>
        <w:rPr>
          <w:rFonts w:ascii="Helvetica Neue" w:hAnsi="Helvetica Neue" w:cs="Helvetica Neue"/>
          <w:color w:val="535353"/>
          <w:kern w:val="0"/>
          <w:sz w:val="28"/>
          <w:szCs w:val="28"/>
        </w:rPr>
        <w:t>分支上修复，就从</w:t>
      </w:r>
      <w:r>
        <w:rPr>
          <w:rFonts w:ascii="Consolas" w:hAnsi="Consolas" w:cs="Consolas"/>
          <w:color w:val="D20044"/>
          <w:kern w:val="0"/>
        </w:rPr>
        <w:t>master</w:t>
      </w:r>
      <w:r>
        <w:rPr>
          <w:rFonts w:ascii="Helvetica Neue" w:hAnsi="Helvetica Neue" w:cs="Helvetica Neue"/>
          <w:color w:val="535353"/>
          <w:kern w:val="0"/>
          <w:sz w:val="28"/>
          <w:szCs w:val="28"/>
        </w:rPr>
        <w:t>创建临时分支：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Your</w:t>
      </w:r>
      <w:r>
        <w:rPr>
          <w:rFonts w:ascii="Courier" w:hAnsi="Courier" w:cs="Courier"/>
          <w:color w:val="343434"/>
          <w:kern w:val="0"/>
        </w:rPr>
        <w:t xml:space="preserve"> branch is ahead of </w:t>
      </w:r>
      <w:r>
        <w:rPr>
          <w:rFonts w:ascii="Courier" w:hAnsi="Courier" w:cs="Courier"/>
          <w:color w:val="D20035"/>
          <w:kern w:val="0"/>
        </w:rPr>
        <w:t>'origin/master'</w:t>
      </w:r>
      <w:r>
        <w:rPr>
          <w:rFonts w:ascii="Courier" w:hAnsi="Courier" w:cs="Courier"/>
          <w:color w:val="343434"/>
          <w:kern w:val="0"/>
        </w:rPr>
        <w:t xml:space="preserve"> by </w:t>
      </w:r>
      <w:r>
        <w:rPr>
          <w:rFonts w:ascii="Courier" w:hAnsi="Courier" w:cs="Courier"/>
          <w:color w:val="118987"/>
          <w:kern w:val="0"/>
        </w:rPr>
        <w:t>6</w:t>
      </w:r>
      <w:r>
        <w:rPr>
          <w:rFonts w:ascii="Courier" w:hAnsi="Courier" w:cs="Courier"/>
          <w:color w:val="343434"/>
          <w:kern w:val="0"/>
        </w:rPr>
        <w:t xml:space="preserve"> commits.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-b issue-</w:t>
      </w:r>
      <w:r>
        <w:rPr>
          <w:rFonts w:ascii="Courier" w:hAnsi="Courier" w:cs="Courier"/>
          <w:color w:val="118987"/>
          <w:kern w:val="0"/>
        </w:rPr>
        <w:t>101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a new branch </w:t>
      </w:r>
      <w:r>
        <w:rPr>
          <w:rFonts w:ascii="Courier" w:hAnsi="Courier" w:cs="Courier"/>
          <w:color w:val="D20035"/>
          <w:kern w:val="0"/>
        </w:rPr>
        <w:t>'issue-101'</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现在修复</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，需要把</w:t>
      </w:r>
      <w:r>
        <w:rPr>
          <w:rFonts w:ascii="Helvetica Neue" w:hAnsi="Helvetica Neue" w:cs="Helvetica Neue"/>
          <w:color w:val="535353"/>
          <w:kern w:val="0"/>
          <w:sz w:val="28"/>
          <w:szCs w:val="28"/>
        </w:rPr>
        <w:t>“Git is free software ...”</w:t>
      </w:r>
      <w:r>
        <w:rPr>
          <w:rFonts w:ascii="Helvetica Neue" w:hAnsi="Helvetica Neue" w:cs="Helvetica Neue"/>
          <w:color w:val="535353"/>
          <w:kern w:val="0"/>
          <w:sz w:val="28"/>
          <w:szCs w:val="28"/>
        </w:rPr>
        <w:t>改为</w:t>
      </w:r>
      <w:r>
        <w:rPr>
          <w:rFonts w:ascii="Helvetica Neue" w:hAnsi="Helvetica Neue" w:cs="Helvetica Neue"/>
          <w:color w:val="535353"/>
          <w:kern w:val="0"/>
          <w:sz w:val="28"/>
          <w:szCs w:val="28"/>
        </w:rPr>
        <w:t>“Git is a free software ...”</w:t>
      </w:r>
      <w:r>
        <w:rPr>
          <w:rFonts w:ascii="Helvetica Neue" w:hAnsi="Helvetica Neue" w:cs="Helvetica Neue"/>
          <w:color w:val="535353"/>
          <w:kern w:val="0"/>
          <w:sz w:val="28"/>
          <w:szCs w:val="28"/>
        </w:rPr>
        <w:t>，然后提交：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readme.txt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"fix bug 101"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issue</w:t>
      </w:r>
      <w:proofErr w:type="gramEnd"/>
      <w:r>
        <w:rPr>
          <w:rFonts w:ascii="Courier" w:hAnsi="Courier" w:cs="Courier"/>
          <w:color w:val="343434"/>
          <w:kern w:val="0"/>
        </w:rPr>
        <w:t>-</w:t>
      </w:r>
      <w:r>
        <w:rPr>
          <w:rFonts w:ascii="Courier" w:hAnsi="Courier" w:cs="Courier"/>
          <w:color w:val="118987"/>
          <w:kern w:val="0"/>
        </w:rPr>
        <w:t>101</w:t>
      </w:r>
      <w:r>
        <w:rPr>
          <w:rFonts w:ascii="Courier" w:hAnsi="Courier" w:cs="Courier"/>
          <w:color w:val="343434"/>
          <w:kern w:val="0"/>
        </w:rPr>
        <w:t xml:space="preserve"> cc17032] fix bug </w:t>
      </w:r>
      <w:r>
        <w:rPr>
          <w:rFonts w:ascii="Courier" w:hAnsi="Courier" w:cs="Courier"/>
          <w:color w:val="118987"/>
          <w:kern w:val="0"/>
        </w:rPr>
        <w:t>101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deletion(-)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修复完成后，切换到</w:t>
      </w:r>
      <w:r>
        <w:rPr>
          <w:rFonts w:ascii="Consolas" w:hAnsi="Consolas" w:cs="Consolas"/>
          <w:color w:val="D20044"/>
          <w:kern w:val="0"/>
        </w:rPr>
        <w:t>master</w:t>
      </w:r>
      <w:r>
        <w:rPr>
          <w:rFonts w:ascii="Helvetica Neue" w:hAnsi="Helvetica Neue" w:cs="Helvetica Neue"/>
          <w:color w:val="535353"/>
          <w:kern w:val="0"/>
          <w:sz w:val="28"/>
          <w:szCs w:val="28"/>
        </w:rPr>
        <w:t>分支，并完成合并，最后删除</w:t>
      </w:r>
      <w:r>
        <w:rPr>
          <w:rFonts w:ascii="Consolas" w:hAnsi="Consolas" w:cs="Consolas"/>
          <w:color w:val="D20044"/>
          <w:kern w:val="0"/>
        </w:rPr>
        <w:t>issue-101</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Your</w:t>
      </w:r>
      <w:r>
        <w:rPr>
          <w:rFonts w:ascii="Courier" w:hAnsi="Courier" w:cs="Courier"/>
          <w:color w:val="343434"/>
          <w:kern w:val="0"/>
        </w:rPr>
        <w:t xml:space="preserve"> branch is ahead of </w:t>
      </w:r>
      <w:r>
        <w:rPr>
          <w:rFonts w:ascii="Courier" w:hAnsi="Courier" w:cs="Courier"/>
          <w:color w:val="D20035"/>
          <w:kern w:val="0"/>
        </w:rPr>
        <w:t>'origin/master'</w:t>
      </w:r>
      <w:r>
        <w:rPr>
          <w:rFonts w:ascii="Courier" w:hAnsi="Courier" w:cs="Courier"/>
          <w:color w:val="343434"/>
          <w:kern w:val="0"/>
        </w:rPr>
        <w:t xml:space="preserve"> by </w:t>
      </w:r>
      <w:r>
        <w:rPr>
          <w:rFonts w:ascii="Courier" w:hAnsi="Courier" w:cs="Courier"/>
          <w:color w:val="118987"/>
          <w:kern w:val="0"/>
        </w:rPr>
        <w:t>2</w:t>
      </w:r>
      <w:r>
        <w:rPr>
          <w:rFonts w:ascii="Courier" w:hAnsi="Courier" w:cs="Courier"/>
          <w:color w:val="343434"/>
          <w:kern w:val="0"/>
        </w:rPr>
        <w:t xml:space="preserve"> commits.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merge --no-ff -m </w:t>
      </w:r>
      <w:r>
        <w:rPr>
          <w:rFonts w:ascii="Courier" w:hAnsi="Courier" w:cs="Courier"/>
          <w:color w:val="D20035"/>
          <w:kern w:val="0"/>
        </w:rPr>
        <w:t>"merged bug fix 101"</w:t>
      </w:r>
      <w:r>
        <w:rPr>
          <w:rFonts w:ascii="Courier" w:hAnsi="Courier" w:cs="Courier"/>
          <w:color w:val="343434"/>
          <w:kern w:val="0"/>
        </w:rPr>
        <w:t xml:space="preserve"> issue-</w:t>
      </w:r>
      <w:r>
        <w:rPr>
          <w:rFonts w:ascii="Courier" w:hAnsi="Courier" w:cs="Courier"/>
          <w:color w:val="118987"/>
          <w:kern w:val="0"/>
        </w:rPr>
        <w:t>101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Merge</w:t>
      </w:r>
      <w:r>
        <w:rPr>
          <w:rFonts w:ascii="Courier" w:hAnsi="Courier" w:cs="Courier"/>
          <w:color w:val="343434"/>
          <w:kern w:val="0"/>
        </w:rPr>
        <w:t xml:space="preserve"> made by the </w:t>
      </w:r>
      <w:r>
        <w:rPr>
          <w:rFonts w:ascii="Courier" w:hAnsi="Courier" w:cs="Courier"/>
          <w:color w:val="D20035"/>
          <w:kern w:val="0"/>
        </w:rPr>
        <w:t>'recursive'</w:t>
      </w:r>
      <w:r>
        <w:rPr>
          <w:rFonts w:ascii="Courier" w:hAnsi="Courier" w:cs="Courier"/>
          <w:color w:val="343434"/>
          <w:kern w:val="0"/>
        </w:rPr>
        <w:t xml:space="preserve"> strategy.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readme.txt</w:t>
      </w:r>
      <w:proofErr w:type="gramEnd"/>
      <w:r>
        <w:rPr>
          <w:rFonts w:ascii="Courier" w:hAnsi="Courier" w:cs="Courier"/>
          <w:color w:val="343434"/>
          <w:kern w:val="0"/>
        </w:rPr>
        <w:t xml:space="preserve"> |    </w:t>
      </w:r>
      <w:r>
        <w:rPr>
          <w:rFonts w:ascii="Courier" w:hAnsi="Courier" w:cs="Courier"/>
          <w:color w:val="118987"/>
          <w:kern w:val="0"/>
        </w:rPr>
        <w:t>2</w:t>
      </w:r>
      <w:r>
        <w:rPr>
          <w:rFonts w:ascii="Courier" w:hAnsi="Courier" w:cs="Courier"/>
          <w:color w:val="343434"/>
          <w:kern w:val="0"/>
        </w:rPr>
        <w:t xml:space="preserve">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deletion(-)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-d issue-</w:t>
      </w:r>
      <w:r>
        <w:rPr>
          <w:rFonts w:ascii="Courier" w:hAnsi="Courier" w:cs="Courier"/>
          <w:color w:val="118987"/>
          <w:kern w:val="0"/>
        </w:rPr>
        <w:t>101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Deleted</w:t>
      </w:r>
      <w:r>
        <w:rPr>
          <w:rFonts w:ascii="Courier" w:hAnsi="Courier" w:cs="Courier"/>
          <w:color w:val="343434"/>
          <w:kern w:val="0"/>
        </w:rPr>
        <w:t xml:space="preserve"> branch issue-</w:t>
      </w:r>
      <w:r>
        <w:rPr>
          <w:rFonts w:ascii="Courier" w:hAnsi="Courier" w:cs="Courier"/>
          <w:color w:val="118987"/>
          <w:kern w:val="0"/>
        </w:rPr>
        <w:t>101</w:t>
      </w:r>
      <w:r>
        <w:rPr>
          <w:rFonts w:ascii="Courier" w:hAnsi="Courier" w:cs="Courier"/>
          <w:color w:val="343434"/>
          <w:kern w:val="0"/>
        </w:rPr>
        <w:t xml:space="preserve"> (was cc17032).</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太棒了，原计划两个小时的</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修复只花了</w:t>
      </w:r>
      <w:r>
        <w:rPr>
          <w:rFonts w:ascii="Helvetica Neue" w:hAnsi="Helvetica Neue" w:cs="Helvetica Neue"/>
          <w:color w:val="535353"/>
          <w:kern w:val="0"/>
          <w:sz w:val="28"/>
          <w:szCs w:val="28"/>
        </w:rPr>
        <w:t>5</w:t>
      </w:r>
      <w:r>
        <w:rPr>
          <w:rFonts w:ascii="Helvetica Neue" w:hAnsi="Helvetica Neue" w:cs="Helvetica Neue"/>
          <w:color w:val="535353"/>
          <w:kern w:val="0"/>
          <w:sz w:val="28"/>
          <w:szCs w:val="28"/>
        </w:rPr>
        <w:t>分钟！现在，是时候接着回到</w:t>
      </w:r>
      <w:r>
        <w:rPr>
          <w:rFonts w:ascii="Consolas" w:hAnsi="Consolas" w:cs="Consolas"/>
          <w:color w:val="D20044"/>
          <w:kern w:val="0"/>
        </w:rPr>
        <w:t>dev</w:t>
      </w:r>
      <w:r>
        <w:rPr>
          <w:rFonts w:ascii="Helvetica Neue" w:hAnsi="Helvetica Neue" w:cs="Helvetica Neue"/>
          <w:color w:val="535353"/>
          <w:kern w:val="0"/>
          <w:sz w:val="28"/>
          <w:szCs w:val="28"/>
        </w:rPr>
        <w:t>分支干活了！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dev</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nothing</w:t>
      </w:r>
      <w:proofErr w:type="gramEnd"/>
      <w:r>
        <w:rPr>
          <w:rFonts w:ascii="Courier" w:hAnsi="Courier" w:cs="Courier"/>
          <w:color w:val="343434"/>
          <w:kern w:val="0"/>
        </w:rPr>
        <w:t xml:space="preserve"> to commit (working directory clean)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工作区是干净的，刚才的工作现场存到哪去了？用</w:t>
      </w:r>
      <w:r>
        <w:rPr>
          <w:rFonts w:ascii="Consolas" w:hAnsi="Consolas" w:cs="Consolas"/>
          <w:color w:val="D20044"/>
          <w:kern w:val="0"/>
        </w:rPr>
        <w:t>git stash list</w:t>
      </w:r>
      <w:r>
        <w:rPr>
          <w:rFonts w:ascii="Helvetica Neue" w:hAnsi="Helvetica Neue" w:cs="Helvetica Neue"/>
          <w:color w:val="535353"/>
          <w:kern w:val="0"/>
          <w:sz w:val="28"/>
          <w:szCs w:val="28"/>
        </w:rPr>
        <w:t>命令看看：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stash list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stash@</w:t>
      </w:r>
      <w:proofErr w:type="gramEnd"/>
      <w:r>
        <w:rPr>
          <w:rFonts w:ascii="Courier" w:hAnsi="Courier" w:cs="Courier"/>
          <w:color w:val="343434"/>
          <w:kern w:val="0"/>
        </w:rPr>
        <w:t>{</w:t>
      </w:r>
      <w:r>
        <w:rPr>
          <w:rFonts w:ascii="Courier" w:hAnsi="Courier" w:cs="Courier"/>
          <w:color w:val="118987"/>
          <w:kern w:val="0"/>
        </w:rPr>
        <w:t>0</w:t>
      </w:r>
      <w:r>
        <w:rPr>
          <w:rFonts w:ascii="Courier" w:hAnsi="Courier" w:cs="Courier"/>
          <w:color w:val="343434"/>
          <w:kern w:val="0"/>
        </w:rPr>
        <w:t>}</w:t>
      </w:r>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WIP</w:t>
      </w:r>
      <w:r>
        <w:rPr>
          <w:rFonts w:ascii="Courier" w:hAnsi="Courier" w:cs="Courier"/>
          <w:color w:val="343434"/>
          <w:kern w:val="0"/>
        </w:rPr>
        <w:t xml:space="preserve"> on </w:t>
      </w:r>
      <w:r>
        <w:rPr>
          <w:rFonts w:ascii="Courier" w:hAnsi="Courier" w:cs="Courier"/>
          <w:color w:val="850060"/>
          <w:kern w:val="0"/>
        </w:rPr>
        <w:t>dev:</w:t>
      </w:r>
      <w:r>
        <w:rPr>
          <w:rFonts w:ascii="Courier" w:hAnsi="Courier" w:cs="Courier"/>
          <w:color w:val="343434"/>
          <w:kern w:val="0"/>
        </w:rPr>
        <w:t xml:space="preserve"> </w:t>
      </w:r>
      <w:r>
        <w:rPr>
          <w:rFonts w:ascii="Courier" w:hAnsi="Courier" w:cs="Courier"/>
          <w:color w:val="118987"/>
          <w:kern w:val="0"/>
        </w:rPr>
        <w:t>6224937</w:t>
      </w:r>
      <w:r>
        <w:rPr>
          <w:rFonts w:ascii="Courier" w:hAnsi="Courier" w:cs="Courier"/>
          <w:color w:val="343434"/>
          <w:kern w:val="0"/>
        </w:rPr>
        <w:t xml:space="preserve"> add merge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工作现场还在，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把</w:t>
      </w:r>
      <w:r>
        <w:rPr>
          <w:rFonts w:ascii="Helvetica Neue" w:hAnsi="Helvetica Neue" w:cs="Helvetica Neue"/>
          <w:color w:val="535353"/>
          <w:kern w:val="0"/>
          <w:sz w:val="28"/>
          <w:szCs w:val="28"/>
        </w:rPr>
        <w:t>stash</w:t>
      </w:r>
      <w:r>
        <w:rPr>
          <w:rFonts w:ascii="Helvetica Neue" w:hAnsi="Helvetica Neue" w:cs="Helvetica Neue"/>
          <w:color w:val="535353"/>
          <w:kern w:val="0"/>
          <w:sz w:val="28"/>
          <w:szCs w:val="28"/>
        </w:rPr>
        <w:t>内容存在某个地方了，但是需要恢复一下，有两个办法：</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一是用</w:t>
      </w:r>
      <w:r>
        <w:rPr>
          <w:rFonts w:ascii="Consolas" w:hAnsi="Consolas" w:cs="Consolas"/>
          <w:color w:val="D20044"/>
          <w:kern w:val="0"/>
        </w:rPr>
        <w:t>git stash apply</w:t>
      </w:r>
      <w:r>
        <w:rPr>
          <w:rFonts w:ascii="Helvetica Neue" w:hAnsi="Helvetica Neue" w:cs="Helvetica Neue"/>
          <w:color w:val="535353"/>
          <w:kern w:val="0"/>
          <w:sz w:val="28"/>
          <w:szCs w:val="28"/>
        </w:rPr>
        <w:t>恢复，但是恢复后，</w:t>
      </w:r>
      <w:r>
        <w:rPr>
          <w:rFonts w:ascii="Helvetica Neue" w:hAnsi="Helvetica Neue" w:cs="Helvetica Neue"/>
          <w:color w:val="535353"/>
          <w:kern w:val="0"/>
          <w:sz w:val="28"/>
          <w:szCs w:val="28"/>
        </w:rPr>
        <w:t>stash</w:t>
      </w:r>
      <w:r>
        <w:rPr>
          <w:rFonts w:ascii="Helvetica Neue" w:hAnsi="Helvetica Neue" w:cs="Helvetica Neue"/>
          <w:color w:val="535353"/>
          <w:kern w:val="0"/>
          <w:sz w:val="28"/>
          <w:szCs w:val="28"/>
        </w:rPr>
        <w:t>内容并不删除，你需要用</w:t>
      </w:r>
      <w:r>
        <w:rPr>
          <w:rFonts w:ascii="Consolas" w:hAnsi="Consolas" w:cs="Consolas"/>
          <w:color w:val="D20044"/>
          <w:kern w:val="0"/>
        </w:rPr>
        <w:t>git stash drop</w:t>
      </w:r>
      <w:r>
        <w:rPr>
          <w:rFonts w:ascii="Helvetica Neue" w:hAnsi="Helvetica Neue" w:cs="Helvetica Neue"/>
          <w:color w:val="535353"/>
          <w:kern w:val="0"/>
          <w:sz w:val="28"/>
          <w:szCs w:val="28"/>
        </w:rPr>
        <w:t>来删除；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另一种方式是用</w:t>
      </w:r>
      <w:r>
        <w:rPr>
          <w:rFonts w:ascii="Consolas" w:hAnsi="Consolas" w:cs="Consolas"/>
          <w:color w:val="D20044"/>
          <w:kern w:val="0"/>
        </w:rPr>
        <w:t>git stash pop</w:t>
      </w:r>
      <w:r>
        <w:rPr>
          <w:rFonts w:ascii="Helvetica Neue" w:hAnsi="Helvetica Neue" w:cs="Helvetica Neue"/>
          <w:color w:val="535353"/>
          <w:kern w:val="0"/>
          <w:sz w:val="28"/>
          <w:szCs w:val="28"/>
        </w:rPr>
        <w:t>，恢复的同时把</w:t>
      </w:r>
      <w:r>
        <w:rPr>
          <w:rFonts w:ascii="Helvetica Neue" w:hAnsi="Helvetica Neue" w:cs="Helvetica Neue"/>
          <w:color w:val="535353"/>
          <w:kern w:val="0"/>
          <w:sz w:val="28"/>
          <w:szCs w:val="28"/>
        </w:rPr>
        <w:t>stash</w:t>
      </w:r>
      <w:r>
        <w:rPr>
          <w:rFonts w:ascii="Helvetica Neue" w:hAnsi="Helvetica Neue" w:cs="Helvetica Neue"/>
          <w:color w:val="535353"/>
          <w:kern w:val="0"/>
          <w:sz w:val="28"/>
          <w:szCs w:val="28"/>
        </w:rPr>
        <w:t>内容也删了：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stash pop</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new</w:t>
      </w:r>
      <w:proofErr w:type="gramEnd"/>
      <w:r>
        <w:rPr>
          <w:rFonts w:ascii="Courier" w:hAnsi="Courier" w:cs="Courier"/>
          <w:i/>
          <w:iCs/>
          <w:color w:val="878875"/>
          <w:kern w:val="0"/>
        </w:rPr>
        <w:t xml:space="preserve"> file:   hello.py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not staged for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add &lt;file&gt;..." to update what will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checkout -- &lt;file&gt;..." to discard changes in working directory)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modified</w:t>
      </w:r>
      <w:proofErr w:type="gramEnd"/>
      <w:r>
        <w:rPr>
          <w:rFonts w:ascii="Courier" w:hAnsi="Courier" w:cs="Courier"/>
          <w:i/>
          <w:iCs/>
          <w:color w:val="878875"/>
          <w:kern w:val="0"/>
        </w:rPr>
        <w:t>:   readme.txt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Dropped</w:t>
      </w:r>
      <w:r>
        <w:rPr>
          <w:rFonts w:ascii="Courier" w:hAnsi="Courier" w:cs="Courier"/>
          <w:color w:val="343434"/>
          <w:kern w:val="0"/>
        </w:rPr>
        <w:t xml:space="preserve"> refs/</w:t>
      </w:r>
      <w:proofErr w:type="gramStart"/>
      <w:r>
        <w:rPr>
          <w:rFonts w:ascii="Courier" w:hAnsi="Courier" w:cs="Courier"/>
          <w:color w:val="343434"/>
          <w:kern w:val="0"/>
        </w:rPr>
        <w:t>stash@{</w:t>
      </w:r>
      <w:proofErr w:type="gramEnd"/>
      <w:r>
        <w:rPr>
          <w:rFonts w:ascii="Courier" w:hAnsi="Courier" w:cs="Courier"/>
          <w:color w:val="118987"/>
          <w:kern w:val="0"/>
        </w:rPr>
        <w:t>0</w:t>
      </w:r>
      <w:r>
        <w:rPr>
          <w:rFonts w:ascii="Courier" w:hAnsi="Courier" w:cs="Courier"/>
          <w:color w:val="343434"/>
          <w:kern w:val="0"/>
        </w:rPr>
        <w:t>} (f624f8e5f082f2df2bed8a4e09c12fd2943bdd4</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再用</w:t>
      </w:r>
      <w:r>
        <w:rPr>
          <w:rFonts w:ascii="Consolas" w:hAnsi="Consolas" w:cs="Consolas"/>
          <w:color w:val="D20044"/>
          <w:kern w:val="0"/>
        </w:rPr>
        <w:t>git stash list</w:t>
      </w:r>
      <w:r>
        <w:rPr>
          <w:rFonts w:ascii="Helvetica Neue" w:hAnsi="Helvetica Neue" w:cs="Helvetica Neue"/>
          <w:color w:val="535353"/>
          <w:kern w:val="0"/>
          <w:sz w:val="28"/>
          <w:szCs w:val="28"/>
        </w:rPr>
        <w:t>查看，就看不到任何</w:t>
      </w:r>
      <w:r>
        <w:rPr>
          <w:rFonts w:ascii="Helvetica Neue" w:hAnsi="Helvetica Neue" w:cs="Helvetica Neue"/>
          <w:color w:val="535353"/>
          <w:kern w:val="0"/>
          <w:sz w:val="28"/>
          <w:szCs w:val="28"/>
        </w:rPr>
        <w:t>stash</w:t>
      </w:r>
      <w:r>
        <w:rPr>
          <w:rFonts w:ascii="Helvetica Neue" w:hAnsi="Helvetica Neue" w:cs="Helvetica Neue"/>
          <w:color w:val="535353"/>
          <w:kern w:val="0"/>
          <w:sz w:val="28"/>
          <w:szCs w:val="28"/>
        </w:rPr>
        <w:t>内容了：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stash list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你可以多次</w:t>
      </w:r>
      <w:r>
        <w:rPr>
          <w:rFonts w:ascii="Helvetica Neue" w:hAnsi="Helvetica Neue" w:cs="Helvetica Neue"/>
          <w:color w:val="535353"/>
          <w:kern w:val="0"/>
          <w:sz w:val="28"/>
          <w:szCs w:val="28"/>
        </w:rPr>
        <w:t>stash</w:t>
      </w:r>
      <w:r>
        <w:rPr>
          <w:rFonts w:ascii="Helvetica Neue" w:hAnsi="Helvetica Neue" w:cs="Helvetica Neue"/>
          <w:color w:val="535353"/>
          <w:kern w:val="0"/>
          <w:sz w:val="28"/>
          <w:szCs w:val="28"/>
        </w:rPr>
        <w:t>，恢复的时候，先用</w:t>
      </w:r>
      <w:r>
        <w:rPr>
          <w:rFonts w:ascii="Consolas" w:hAnsi="Consolas" w:cs="Consolas"/>
          <w:color w:val="D20044"/>
          <w:kern w:val="0"/>
        </w:rPr>
        <w:t>git stash list</w:t>
      </w:r>
      <w:r>
        <w:rPr>
          <w:rFonts w:ascii="Helvetica Neue" w:hAnsi="Helvetica Neue" w:cs="Helvetica Neue"/>
          <w:color w:val="535353"/>
          <w:kern w:val="0"/>
          <w:sz w:val="28"/>
          <w:szCs w:val="28"/>
        </w:rPr>
        <w:t>查看，然后恢复指定的</w:t>
      </w:r>
      <w:r>
        <w:rPr>
          <w:rFonts w:ascii="Helvetica Neue" w:hAnsi="Helvetica Neue" w:cs="Helvetica Neue"/>
          <w:color w:val="535353"/>
          <w:kern w:val="0"/>
          <w:sz w:val="28"/>
          <w:szCs w:val="28"/>
        </w:rPr>
        <w:t>stash</w:t>
      </w:r>
      <w:r>
        <w:rPr>
          <w:rFonts w:ascii="Helvetica Neue" w:hAnsi="Helvetica Neue" w:cs="Helvetica Neue"/>
          <w:color w:val="535353"/>
          <w:kern w:val="0"/>
          <w:sz w:val="28"/>
          <w:szCs w:val="28"/>
        </w:rPr>
        <w:t>，用命令：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stash apply stash@{</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修复</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时，我们会通过创建新的</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分支进行修复，然后合并，最后删除；</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当手头工作没有完成时，先把工作现场</w:t>
      </w:r>
      <w:r>
        <w:rPr>
          <w:rFonts w:ascii="Consolas" w:hAnsi="Consolas" w:cs="Consolas"/>
          <w:color w:val="D20044"/>
          <w:kern w:val="0"/>
        </w:rPr>
        <w:t>git stash</w:t>
      </w:r>
      <w:r>
        <w:rPr>
          <w:rFonts w:ascii="Helvetica Neue" w:hAnsi="Helvetica Neue" w:cs="Helvetica Neue"/>
          <w:color w:val="535353"/>
          <w:kern w:val="0"/>
          <w:sz w:val="28"/>
          <w:szCs w:val="28"/>
        </w:rPr>
        <w:t>一下，然后去修复</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，修复后，再</w:t>
      </w:r>
      <w:r>
        <w:rPr>
          <w:rFonts w:ascii="Consolas" w:hAnsi="Consolas" w:cs="Consolas"/>
          <w:color w:val="D20044"/>
          <w:kern w:val="0"/>
        </w:rPr>
        <w:t>git stash pop</w:t>
      </w:r>
      <w:r>
        <w:rPr>
          <w:rFonts w:ascii="Helvetica Neue" w:hAnsi="Helvetica Neue" w:cs="Helvetica Neue"/>
          <w:color w:val="535353"/>
          <w:kern w:val="0"/>
          <w:sz w:val="28"/>
          <w:szCs w:val="28"/>
        </w:rPr>
        <w:t>，回到工作现场。</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Feature</w:t>
      </w:r>
      <w:r>
        <w:rPr>
          <w:rFonts w:ascii="Helvetica Neue" w:hAnsi="Helvetica Neue" w:cs="Helvetica Neue"/>
          <w:color w:val="343434"/>
          <w:kern w:val="0"/>
          <w:sz w:val="32"/>
          <w:szCs w:val="32"/>
        </w:rPr>
        <w:t>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142</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软件开发中，总有无穷无尽的新的功能要不断添加进来。</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添加一个新功能时，你肯定不希望因为一些实验性质的代码，把主分支搞乱了，所以，每添加一个新功能，最好新建一个</w:t>
      </w:r>
      <w:r>
        <w:rPr>
          <w:rFonts w:ascii="Helvetica Neue" w:hAnsi="Helvetica Neue" w:cs="Helvetica Neue"/>
          <w:color w:val="535353"/>
          <w:kern w:val="0"/>
          <w:sz w:val="28"/>
          <w:szCs w:val="28"/>
        </w:rPr>
        <w:t>feature</w:t>
      </w:r>
      <w:r>
        <w:rPr>
          <w:rFonts w:ascii="Helvetica Neue" w:hAnsi="Helvetica Neue" w:cs="Helvetica Neue"/>
          <w:color w:val="535353"/>
          <w:kern w:val="0"/>
          <w:sz w:val="28"/>
          <w:szCs w:val="28"/>
        </w:rPr>
        <w:t>分支，在上面开发，完成后，合并，最后，删除该</w:t>
      </w:r>
      <w:r>
        <w:rPr>
          <w:rFonts w:ascii="Helvetica Neue" w:hAnsi="Helvetica Neue" w:cs="Helvetica Neue"/>
          <w:color w:val="535353"/>
          <w:kern w:val="0"/>
          <w:sz w:val="28"/>
          <w:szCs w:val="28"/>
        </w:rPr>
        <w:t>feature</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现在，你终于接到了一个新任务：开发代号为</w:t>
      </w:r>
      <w:r>
        <w:rPr>
          <w:rFonts w:ascii="Helvetica Neue" w:hAnsi="Helvetica Neue" w:cs="Helvetica Neue"/>
          <w:color w:val="535353"/>
          <w:kern w:val="0"/>
          <w:sz w:val="28"/>
          <w:szCs w:val="28"/>
        </w:rPr>
        <w:t>Vulcan</w:t>
      </w:r>
      <w:r>
        <w:rPr>
          <w:rFonts w:ascii="Helvetica Neue" w:hAnsi="Helvetica Neue" w:cs="Helvetica Neue"/>
          <w:color w:val="535353"/>
          <w:kern w:val="0"/>
          <w:sz w:val="28"/>
          <w:szCs w:val="28"/>
        </w:rPr>
        <w:t>的新功能，该功能计划用于下一代星际飞船。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于是准备开发：</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-b feature-vulcan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a new branch </w:t>
      </w:r>
      <w:r>
        <w:rPr>
          <w:rFonts w:ascii="Courier" w:hAnsi="Courier" w:cs="Courier"/>
          <w:color w:val="D20035"/>
          <w:kern w:val="0"/>
        </w:rPr>
        <w:t>'feature-vulcan'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5</w:t>
      </w:r>
      <w:r>
        <w:rPr>
          <w:rFonts w:ascii="Helvetica Neue" w:hAnsi="Helvetica Neue" w:cs="Helvetica Neue"/>
          <w:color w:val="535353"/>
          <w:kern w:val="0"/>
          <w:sz w:val="28"/>
          <w:szCs w:val="28"/>
        </w:rPr>
        <w:t>分钟后，开发完毕：</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vulcan.py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On branch feature-vulcan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Changes to be committed: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t>
      </w:r>
      <w:proofErr w:type="gramStart"/>
      <w:r>
        <w:rPr>
          <w:rFonts w:ascii="Courier" w:hAnsi="Courier" w:cs="Courier"/>
          <w:i/>
          <w:iCs/>
          <w:color w:val="878875"/>
          <w:kern w:val="0"/>
        </w:rPr>
        <w:t>use</w:t>
      </w:r>
      <w:proofErr w:type="gramEnd"/>
      <w:r>
        <w:rPr>
          <w:rFonts w:ascii="Courier" w:hAnsi="Courier" w:cs="Courier"/>
          <w:i/>
          <w:iCs/>
          <w:color w:val="878875"/>
          <w:kern w:val="0"/>
        </w:rPr>
        <w:t xml:space="preserve"> "git reset HEAD &lt;file&gt;..." to unstage)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xml:space="preserve">#       </w:t>
      </w:r>
      <w:proofErr w:type="gramStart"/>
      <w:r>
        <w:rPr>
          <w:rFonts w:ascii="Courier" w:hAnsi="Courier" w:cs="Courier"/>
          <w:i/>
          <w:iCs/>
          <w:color w:val="878875"/>
          <w:kern w:val="0"/>
        </w:rPr>
        <w:t>new</w:t>
      </w:r>
      <w:proofErr w:type="gramEnd"/>
      <w:r>
        <w:rPr>
          <w:rFonts w:ascii="Courier" w:hAnsi="Courier" w:cs="Courier"/>
          <w:i/>
          <w:iCs/>
          <w:color w:val="878875"/>
          <w:kern w:val="0"/>
        </w:rPr>
        <w:t xml:space="preserve"> file:   vulcan.py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commit -m </w:t>
      </w:r>
      <w:r>
        <w:rPr>
          <w:rFonts w:ascii="Courier" w:hAnsi="Courier" w:cs="Courier"/>
          <w:color w:val="D20035"/>
          <w:kern w:val="0"/>
        </w:rPr>
        <w:t>"add feature vulcan"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feature</w:t>
      </w:r>
      <w:proofErr w:type="gramEnd"/>
      <w:r>
        <w:rPr>
          <w:rFonts w:ascii="Courier" w:hAnsi="Courier" w:cs="Courier"/>
          <w:color w:val="343434"/>
          <w:kern w:val="0"/>
        </w:rPr>
        <w:t xml:space="preserve">-vulcan </w:t>
      </w:r>
      <w:r>
        <w:rPr>
          <w:rFonts w:ascii="Courier" w:hAnsi="Courier" w:cs="Courier"/>
          <w:color w:val="118987"/>
          <w:kern w:val="0"/>
        </w:rPr>
        <w:t>756</w:t>
      </w:r>
      <w:r>
        <w:rPr>
          <w:rFonts w:ascii="Courier" w:hAnsi="Courier" w:cs="Courier"/>
          <w:color w:val="343434"/>
          <w:kern w:val="0"/>
        </w:rPr>
        <w:t>d4af] add feature vulcan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2</w:t>
      </w:r>
      <w:r>
        <w:rPr>
          <w:rFonts w:ascii="Courier" w:hAnsi="Courier" w:cs="Courier"/>
          <w:color w:val="343434"/>
          <w:kern w:val="0"/>
        </w:rPr>
        <w:t xml:space="preserve"> </w:t>
      </w:r>
      <w:proofErr w:type="gramStart"/>
      <w:r>
        <w:rPr>
          <w:rFonts w:ascii="Courier" w:hAnsi="Courier" w:cs="Courier"/>
          <w:color w:val="343434"/>
          <w:kern w:val="0"/>
        </w:rPr>
        <w:t>insertions(</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create</w:t>
      </w:r>
      <w:proofErr w:type="gramEnd"/>
      <w:r>
        <w:rPr>
          <w:rFonts w:ascii="Courier" w:hAnsi="Courier" w:cs="Courier"/>
          <w:color w:val="343434"/>
          <w:kern w:val="0"/>
        </w:rPr>
        <w:t xml:space="preserve"> mode </w:t>
      </w:r>
      <w:r>
        <w:rPr>
          <w:rFonts w:ascii="Courier" w:hAnsi="Courier" w:cs="Courier"/>
          <w:color w:val="118987"/>
          <w:kern w:val="0"/>
        </w:rPr>
        <w:t>100644</w:t>
      </w:r>
      <w:r>
        <w:rPr>
          <w:rFonts w:ascii="Courier" w:hAnsi="Courier" w:cs="Courier"/>
          <w:color w:val="343434"/>
          <w:kern w:val="0"/>
        </w:rPr>
        <w:t xml:space="preserve"> vulcan.py</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切回</w:t>
      </w:r>
      <w:r>
        <w:rPr>
          <w:rFonts w:ascii="Consolas" w:hAnsi="Consolas" w:cs="Consolas"/>
          <w:color w:val="D20044"/>
          <w:kern w:val="0"/>
        </w:rPr>
        <w:t>dev</w:t>
      </w:r>
      <w:r>
        <w:rPr>
          <w:rFonts w:ascii="Helvetica Neue" w:hAnsi="Helvetica Neue" w:cs="Helvetica Neue"/>
          <w:color w:val="535353"/>
          <w:kern w:val="0"/>
          <w:sz w:val="28"/>
          <w:szCs w:val="28"/>
        </w:rPr>
        <w:t>，准备合并：</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一切顺利的话，</w:t>
      </w:r>
      <w:r>
        <w:rPr>
          <w:rFonts w:ascii="Helvetica Neue" w:hAnsi="Helvetica Neue" w:cs="Helvetica Neue"/>
          <w:color w:val="535353"/>
          <w:kern w:val="0"/>
          <w:sz w:val="28"/>
          <w:szCs w:val="28"/>
        </w:rPr>
        <w:t>feature</w:t>
      </w:r>
      <w:r>
        <w:rPr>
          <w:rFonts w:ascii="Helvetica Neue" w:hAnsi="Helvetica Neue" w:cs="Helvetica Neue"/>
          <w:color w:val="535353"/>
          <w:kern w:val="0"/>
          <w:sz w:val="28"/>
          <w:szCs w:val="28"/>
        </w:rPr>
        <w:t>分支和</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分支是类似的，合并，然后删除。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但是，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就在此时，接到上级命令，因经费不足，新功能必须取消！</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虽然白干了，但是这个分支还是必须就地销毁：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-d feature-vulcan</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error</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The</w:t>
      </w:r>
      <w:r>
        <w:rPr>
          <w:rFonts w:ascii="Courier" w:hAnsi="Courier" w:cs="Courier"/>
          <w:color w:val="343434"/>
          <w:kern w:val="0"/>
        </w:rPr>
        <w:t xml:space="preserve"> branch </w:t>
      </w:r>
      <w:r>
        <w:rPr>
          <w:rFonts w:ascii="Courier" w:hAnsi="Courier" w:cs="Courier"/>
          <w:color w:val="D20035"/>
          <w:kern w:val="0"/>
        </w:rPr>
        <w:t>'feature-vulcan'</w:t>
      </w:r>
      <w:r>
        <w:rPr>
          <w:rFonts w:ascii="Courier" w:hAnsi="Courier" w:cs="Courier"/>
          <w:color w:val="343434"/>
          <w:kern w:val="0"/>
        </w:rPr>
        <w:t xml:space="preserve"> is </w:t>
      </w:r>
      <w:r>
        <w:rPr>
          <w:rFonts w:ascii="Courier" w:hAnsi="Courier" w:cs="Courier"/>
          <w:b/>
          <w:bCs/>
          <w:color w:val="262626"/>
          <w:kern w:val="0"/>
        </w:rPr>
        <w:t>not</w:t>
      </w:r>
      <w:r>
        <w:rPr>
          <w:rFonts w:ascii="Courier" w:hAnsi="Courier" w:cs="Courier"/>
          <w:color w:val="343434"/>
          <w:kern w:val="0"/>
        </w:rPr>
        <w:t xml:space="preserve"> fully merged.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If</w:t>
      </w:r>
      <w:r>
        <w:rPr>
          <w:rFonts w:ascii="Courier" w:hAnsi="Courier" w:cs="Courier"/>
          <w:color w:val="343434"/>
          <w:kern w:val="0"/>
        </w:rPr>
        <w:t xml:space="preserve"> you are sure you want to delete it, run </w:t>
      </w:r>
      <w:r>
        <w:rPr>
          <w:rFonts w:ascii="Courier" w:hAnsi="Courier" w:cs="Courier"/>
          <w:color w:val="D20035"/>
          <w:kern w:val="0"/>
        </w:rPr>
        <w:t>'git branch -D feature-vulcan'</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销毁失败。</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友情提醒，</w:t>
      </w:r>
      <w:r>
        <w:rPr>
          <w:rFonts w:ascii="Consolas" w:hAnsi="Consolas" w:cs="Consolas"/>
          <w:color w:val="D20044"/>
          <w:kern w:val="0"/>
        </w:rPr>
        <w:t>feature-vulcan</w:t>
      </w:r>
      <w:r>
        <w:rPr>
          <w:rFonts w:ascii="Helvetica Neue" w:hAnsi="Helvetica Neue" w:cs="Helvetica Neue"/>
          <w:color w:val="535353"/>
          <w:kern w:val="0"/>
          <w:sz w:val="28"/>
          <w:szCs w:val="28"/>
        </w:rPr>
        <w:t>分支还没有被合并，如果删除，将丢失掉修改，如果要强行删除，需要使用命令</w:t>
      </w:r>
      <w:r>
        <w:rPr>
          <w:rFonts w:ascii="Consolas" w:hAnsi="Consolas" w:cs="Consolas"/>
          <w:color w:val="D20044"/>
          <w:kern w:val="0"/>
        </w:rPr>
        <w:t>git branch -D feature-vulcan</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现在我们强行删除：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w:t>
      </w:r>
      <w:r>
        <w:rPr>
          <w:rFonts w:ascii="Courier" w:hAnsi="Courier" w:cs="Courier"/>
          <w:color w:val="118987"/>
          <w:kern w:val="0"/>
        </w:rPr>
        <w:t>D</w:t>
      </w:r>
      <w:r>
        <w:rPr>
          <w:rFonts w:ascii="Courier" w:hAnsi="Courier" w:cs="Courier"/>
          <w:color w:val="343434"/>
          <w:kern w:val="0"/>
        </w:rPr>
        <w:t xml:space="preserve"> feature-vulcan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Deleted</w:t>
      </w:r>
      <w:r>
        <w:rPr>
          <w:rFonts w:ascii="Courier" w:hAnsi="Courier" w:cs="Courier"/>
          <w:color w:val="343434"/>
          <w:kern w:val="0"/>
        </w:rPr>
        <w:t xml:space="preserve"> branch feature-vulcan (was </w:t>
      </w:r>
      <w:r>
        <w:rPr>
          <w:rFonts w:ascii="Courier" w:hAnsi="Courier" w:cs="Courier"/>
          <w:color w:val="118987"/>
          <w:kern w:val="0"/>
        </w:rPr>
        <w:t>756</w:t>
      </w:r>
      <w:r>
        <w:rPr>
          <w:rFonts w:ascii="Courier" w:hAnsi="Courier" w:cs="Courier"/>
          <w:color w:val="343434"/>
          <w:kern w:val="0"/>
        </w:rPr>
        <w:t>d4af).</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终于删除成功！</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开发一个新</w:t>
      </w:r>
      <w:r>
        <w:rPr>
          <w:rFonts w:ascii="Helvetica Neue" w:hAnsi="Helvetica Neue" w:cs="Helvetica Neue"/>
          <w:color w:val="535353"/>
          <w:kern w:val="0"/>
          <w:sz w:val="28"/>
          <w:szCs w:val="28"/>
        </w:rPr>
        <w:t>feature</w:t>
      </w:r>
      <w:r>
        <w:rPr>
          <w:rFonts w:ascii="Helvetica Neue" w:hAnsi="Helvetica Neue" w:cs="Helvetica Neue"/>
          <w:color w:val="535353"/>
          <w:kern w:val="0"/>
          <w:sz w:val="28"/>
          <w:szCs w:val="28"/>
        </w:rPr>
        <w:t>，最好新建一个分支；</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如果要丢弃一个没有被合并过的分支，可以通过</w:t>
      </w:r>
      <w:r>
        <w:rPr>
          <w:rFonts w:ascii="Consolas" w:hAnsi="Consolas" w:cs="Consolas"/>
          <w:color w:val="D20044"/>
          <w:kern w:val="0"/>
        </w:rPr>
        <w:t>git branch -D &lt;name&gt;</w:t>
      </w:r>
      <w:r>
        <w:rPr>
          <w:rFonts w:ascii="Helvetica Neue" w:hAnsi="Helvetica Neue" w:cs="Helvetica Neue"/>
          <w:color w:val="535353"/>
          <w:kern w:val="0"/>
          <w:sz w:val="28"/>
          <w:szCs w:val="28"/>
        </w:rPr>
        <w:t>强行删除。</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多人协作</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234</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当你从远程仓库克隆时，实际上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自动把本地的</w:t>
      </w:r>
      <w:r>
        <w:rPr>
          <w:rFonts w:ascii="Consolas" w:hAnsi="Consolas" w:cs="Consolas"/>
          <w:color w:val="D20044"/>
          <w:kern w:val="0"/>
        </w:rPr>
        <w:t>master</w:t>
      </w:r>
      <w:r>
        <w:rPr>
          <w:rFonts w:ascii="Helvetica Neue" w:hAnsi="Helvetica Neue" w:cs="Helvetica Neue"/>
          <w:color w:val="535353"/>
          <w:kern w:val="0"/>
          <w:sz w:val="28"/>
          <w:szCs w:val="28"/>
        </w:rPr>
        <w:t>分支和远程的</w:t>
      </w:r>
      <w:r>
        <w:rPr>
          <w:rFonts w:ascii="Consolas" w:hAnsi="Consolas" w:cs="Consolas"/>
          <w:color w:val="D20044"/>
          <w:kern w:val="0"/>
        </w:rPr>
        <w:t>master</w:t>
      </w:r>
      <w:r>
        <w:rPr>
          <w:rFonts w:ascii="Helvetica Neue" w:hAnsi="Helvetica Neue" w:cs="Helvetica Neue"/>
          <w:color w:val="535353"/>
          <w:kern w:val="0"/>
          <w:sz w:val="28"/>
          <w:szCs w:val="28"/>
        </w:rPr>
        <w:t>分支对应起来了，并且，远程仓库的默认名称是</w:t>
      </w:r>
      <w:r>
        <w:rPr>
          <w:rFonts w:ascii="Consolas" w:hAnsi="Consolas" w:cs="Consolas"/>
          <w:color w:val="D20044"/>
          <w:kern w:val="0"/>
        </w:rPr>
        <w:t>origin</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要查看远程库的信息，用</w:t>
      </w:r>
      <w:r>
        <w:rPr>
          <w:rFonts w:ascii="Consolas" w:hAnsi="Consolas" w:cs="Consolas"/>
          <w:color w:val="D20044"/>
          <w:kern w:val="0"/>
        </w:rPr>
        <w:t>git remote</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remote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origin</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或者，用</w:t>
      </w:r>
      <w:r>
        <w:rPr>
          <w:rFonts w:ascii="Consolas" w:hAnsi="Consolas" w:cs="Consolas"/>
          <w:color w:val="D20044"/>
          <w:kern w:val="0"/>
        </w:rPr>
        <w:t>git remote -v</w:t>
      </w:r>
      <w:r>
        <w:rPr>
          <w:rFonts w:ascii="Helvetica Neue" w:hAnsi="Helvetica Neue" w:cs="Helvetica Neue"/>
          <w:color w:val="535353"/>
          <w:kern w:val="0"/>
          <w:sz w:val="28"/>
          <w:szCs w:val="28"/>
        </w:rPr>
        <w:t>显示更详细的信息：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remote -v</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origin</w:t>
      </w:r>
      <w:proofErr w:type="gramEnd"/>
      <w:r>
        <w:rPr>
          <w:rFonts w:ascii="Courier" w:hAnsi="Courier" w:cs="Courier"/>
          <w:color w:val="343434"/>
          <w:kern w:val="0"/>
        </w:rPr>
        <w:t xml:space="preserv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michaelliao/learngit.git (fetch)</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origin</w:t>
      </w:r>
      <w:proofErr w:type="gramEnd"/>
      <w:r>
        <w:rPr>
          <w:rFonts w:ascii="Courier" w:hAnsi="Courier" w:cs="Courier"/>
          <w:color w:val="343434"/>
          <w:kern w:val="0"/>
        </w:rPr>
        <w:t xml:space="preserv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michaelliao/learngit.git (push)</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上面显示了可以抓取和推送的</w:t>
      </w:r>
      <w:r>
        <w:rPr>
          <w:rFonts w:ascii="Consolas" w:hAnsi="Consolas" w:cs="Consolas"/>
          <w:color w:val="D20044"/>
          <w:kern w:val="0"/>
        </w:rPr>
        <w:t>origin</w:t>
      </w:r>
      <w:r>
        <w:rPr>
          <w:rFonts w:ascii="Helvetica Neue" w:hAnsi="Helvetica Neue" w:cs="Helvetica Neue"/>
          <w:color w:val="535353"/>
          <w:kern w:val="0"/>
          <w:sz w:val="28"/>
          <w:szCs w:val="28"/>
        </w:rPr>
        <w:t>的地址。如果没有推送权限，就看不到</w:t>
      </w:r>
      <w:r>
        <w:rPr>
          <w:rFonts w:ascii="Helvetica Neue" w:hAnsi="Helvetica Neue" w:cs="Helvetica Neue"/>
          <w:color w:val="535353"/>
          <w:kern w:val="0"/>
          <w:sz w:val="28"/>
          <w:szCs w:val="28"/>
        </w:rPr>
        <w:t>push</w:t>
      </w:r>
      <w:r>
        <w:rPr>
          <w:rFonts w:ascii="Helvetica Neue" w:hAnsi="Helvetica Neue" w:cs="Helvetica Neue"/>
          <w:color w:val="535353"/>
          <w:kern w:val="0"/>
          <w:sz w:val="28"/>
          <w:szCs w:val="28"/>
        </w:rPr>
        <w:t>的地址。</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推送分支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推送分支，就是把该分支上的所有本地提交推送到远程库。推送时，要指定本地分支，这样，</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就会把该分支推送到远程库对应的远程分支上：</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master</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如果要推送其他分支，比如</w:t>
      </w:r>
      <w:r>
        <w:rPr>
          <w:rFonts w:ascii="Consolas" w:hAnsi="Consolas" w:cs="Consolas"/>
          <w:color w:val="D20044"/>
          <w:kern w:val="0"/>
        </w:rPr>
        <w:t>dev</w:t>
      </w:r>
      <w:r>
        <w:rPr>
          <w:rFonts w:ascii="Helvetica Neue" w:hAnsi="Helvetica Neue" w:cs="Helvetica Neue"/>
          <w:color w:val="535353"/>
          <w:kern w:val="0"/>
          <w:sz w:val="28"/>
          <w:szCs w:val="28"/>
        </w:rPr>
        <w:t>，就改成：</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但是，并不是一定要把本地分支往远程推送，那么，哪些分支需要推送，哪些不需要呢？</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Consolas" w:hAnsi="Consolas" w:cs="Consolas"/>
          <w:color w:val="D20044"/>
          <w:kern w:val="0"/>
        </w:rPr>
        <w:t>master</w:t>
      </w:r>
      <w:r>
        <w:rPr>
          <w:rFonts w:ascii="Helvetica Neue" w:hAnsi="Helvetica Neue" w:cs="Helvetica Neue"/>
          <w:color w:val="535353"/>
          <w:kern w:val="0"/>
          <w:sz w:val="28"/>
          <w:szCs w:val="28"/>
        </w:rPr>
        <w:t>分支是主分支，因此要时刻与远程同步；</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Consolas" w:hAnsi="Consolas" w:cs="Consolas"/>
          <w:color w:val="D20044"/>
          <w:kern w:val="0"/>
        </w:rPr>
        <w:t>dev</w:t>
      </w:r>
      <w:r>
        <w:rPr>
          <w:rFonts w:ascii="Helvetica Neue" w:hAnsi="Helvetica Neue" w:cs="Helvetica Neue"/>
          <w:color w:val="535353"/>
          <w:kern w:val="0"/>
          <w:sz w:val="28"/>
          <w:szCs w:val="28"/>
        </w:rPr>
        <w:t>分支是开发分支，团队所有成员都需要在上面工作，所以也需要与远程同步；</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分支只用于在本地修复</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，就没必要推到远程了，除非老板要看看你每周到底修复了几个</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feature</w:t>
      </w:r>
      <w:r>
        <w:rPr>
          <w:rFonts w:ascii="Helvetica Neue" w:hAnsi="Helvetica Neue" w:cs="Helvetica Neue"/>
          <w:color w:val="535353"/>
          <w:kern w:val="0"/>
          <w:sz w:val="28"/>
          <w:szCs w:val="28"/>
        </w:rPr>
        <w:t>分支是否推到远程，取决于你是否和你的小伙伴合作在上面开发。</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总之，就是在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中，分支完全可以在本地自己藏着玩，是否推送，视你的心情而定！</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抓取分支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多人协作时，大家都会往</w:t>
      </w:r>
      <w:r>
        <w:rPr>
          <w:rFonts w:ascii="Consolas" w:hAnsi="Consolas" w:cs="Consolas"/>
          <w:color w:val="D20044"/>
          <w:kern w:val="0"/>
        </w:rPr>
        <w:t>master</w:t>
      </w:r>
      <w:r>
        <w:rPr>
          <w:rFonts w:ascii="Helvetica Neue" w:hAnsi="Helvetica Neue" w:cs="Helvetica Neue"/>
          <w:color w:val="535353"/>
          <w:kern w:val="0"/>
          <w:sz w:val="28"/>
          <w:szCs w:val="28"/>
        </w:rPr>
        <w:t>和</w:t>
      </w:r>
      <w:r>
        <w:rPr>
          <w:rFonts w:ascii="Consolas" w:hAnsi="Consolas" w:cs="Consolas"/>
          <w:color w:val="D20044"/>
          <w:kern w:val="0"/>
        </w:rPr>
        <w:t>dev</w:t>
      </w:r>
      <w:r>
        <w:rPr>
          <w:rFonts w:ascii="Helvetica Neue" w:hAnsi="Helvetica Neue" w:cs="Helvetica Neue"/>
          <w:color w:val="535353"/>
          <w:kern w:val="0"/>
          <w:sz w:val="28"/>
          <w:szCs w:val="28"/>
        </w:rPr>
        <w:t>分支上推送各自的修改。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现在，模拟一个你的小伙伴，可以在另一台电脑（注意要把</w:t>
      </w:r>
      <w:r>
        <w:rPr>
          <w:rFonts w:ascii="Helvetica Neue" w:hAnsi="Helvetica Neue" w:cs="Helvetica Neue"/>
          <w:color w:val="535353"/>
          <w:kern w:val="0"/>
          <w:sz w:val="28"/>
          <w:szCs w:val="28"/>
        </w:rPr>
        <w:t>SSH Key</w:t>
      </w:r>
      <w:r>
        <w:rPr>
          <w:rFonts w:ascii="Helvetica Neue" w:hAnsi="Helvetica Neue" w:cs="Helvetica Neue"/>
          <w:color w:val="535353"/>
          <w:kern w:val="0"/>
          <w:sz w:val="28"/>
          <w:szCs w:val="28"/>
        </w:rPr>
        <w:t>添加到</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）或者同一台电脑的另一个目录下克隆：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clone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Cloning</w:t>
      </w:r>
      <w:r>
        <w:rPr>
          <w:rFonts w:ascii="Courier" w:hAnsi="Courier" w:cs="Courier"/>
          <w:color w:val="343434"/>
          <w:kern w:val="0"/>
        </w:rPr>
        <w:t xml:space="preserve"> into </w:t>
      </w:r>
      <w:r>
        <w:rPr>
          <w:rFonts w:ascii="Courier" w:hAnsi="Courier" w:cs="Courier"/>
          <w:color w:val="D20035"/>
          <w:kern w:val="0"/>
        </w:rPr>
        <w:t>'learngit'</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remote</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Counting</w:t>
      </w:r>
      <w:r>
        <w:rPr>
          <w:rFonts w:ascii="Courier" w:hAnsi="Courier" w:cs="Courier"/>
          <w:color w:val="343434"/>
          <w:kern w:val="0"/>
        </w:rPr>
        <w:t xml:space="preserve"> </w:t>
      </w:r>
      <w:r>
        <w:rPr>
          <w:rFonts w:ascii="Courier" w:hAnsi="Courier" w:cs="Courier"/>
          <w:color w:val="850060"/>
          <w:kern w:val="0"/>
        </w:rPr>
        <w:t>objects:</w:t>
      </w:r>
      <w:r>
        <w:rPr>
          <w:rFonts w:ascii="Courier" w:hAnsi="Courier" w:cs="Courier"/>
          <w:color w:val="343434"/>
          <w:kern w:val="0"/>
        </w:rPr>
        <w:t xml:space="preserve"> </w:t>
      </w:r>
      <w:r>
        <w:rPr>
          <w:rFonts w:ascii="Courier" w:hAnsi="Courier" w:cs="Courier"/>
          <w:color w:val="118987"/>
          <w:kern w:val="0"/>
        </w:rPr>
        <w:t>46</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remote</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Compressing</w:t>
      </w:r>
      <w:r>
        <w:rPr>
          <w:rFonts w:ascii="Courier" w:hAnsi="Courier" w:cs="Courier"/>
          <w:color w:val="343434"/>
          <w:kern w:val="0"/>
        </w:rPr>
        <w:t xml:space="preserve"> </w:t>
      </w:r>
      <w:r>
        <w:rPr>
          <w:rFonts w:ascii="Courier" w:hAnsi="Courier" w:cs="Courier"/>
          <w:color w:val="850060"/>
          <w:kern w:val="0"/>
        </w:rPr>
        <w:t>objects:</w:t>
      </w:r>
      <w:r>
        <w:rPr>
          <w:rFonts w:ascii="Courier" w:hAnsi="Courier" w:cs="Courier"/>
          <w:color w:val="343434"/>
          <w:kern w:val="0"/>
        </w:rPr>
        <w:t xml:space="preserve">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26</w:t>
      </w:r>
      <w:r>
        <w:rPr>
          <w:rFonts w:ascii="Courier" w:hAnsi="Courier" w:cs="Courier"/>
          <w:color w:val="343434"/>
          <w:kern w:val="0"/>
        </w:rPr>
        <w:t>/</w:t>
      </w:r>
      <w:r>
        <w:rPr>
          <w:rFonts w:ascii="Courier" w:hAnsi="Courier" w:cs="Courier"/>
          <w:color w:val="118987"/>
          <w:kern w:val="0"/>
        </w:rPr>
        <w:t>26</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remote</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Total</w:t>
      </w:r>
      <w:r>
        <w:rPr>
          <w:rFonts w:ascii="Courier" w:hAnsi="Courier" w:cs="Courier"/>
          <w:color w:val="343434"/>
          <w:kern w:val="0"/>
        </w:rPr>
        <w:t xml:space="preserve"> </w:t>
      </w:r>
      <w:r>
        <w:rPr>
          <w:rFonts w:ascii="Courier" w:hAnsi="Courier" w:cs="Courier"/>
          <w:color w:val="118987"/>
          <w:kern w:val="0"/>
        </w:rPr>
        <w:t>46</w:t>
      </w:r>
      <w:r>
        <w:rPr>
          <w:rFonts w:ascii="Courier" w:hAnsi="Courier" w:cs="Courier"/>
          <w:color w:val="343434"/>
          <w:kern w:val="0"/>
        </w:rPr>
        <w:t xml:space="preserve"> (delta </w:t>
      </w:r>
      <w:r>
        <w:rPr>
          <w:rFonts w:ascii="Courier" w:hAnsi="Courier" w:cs="Courier"/>
          <w:color w:val="118987"/>
          <w:kern w:val="0"/>
        </w:rPr>
        <w:t>16</w:t>
      </w:r>
      <w:r>
        <w:rPr>
          <w:rFonts w:ascii="Courier" w:hAnsi="Courier" w:cs="Courier"/>
          <w:color w:val="343434"/>
          <w:kern w:val="0"/>
        </w:rPr>
        <w:t xml:space="preserve">), reused </w:t>
      </w:r>
      <w:r>
        <w:rPr>
          <w:rFonts w:ascii="Courier" w:hAnsi="Courier" w:cs="Courier"/>
          <w:color w:val="118987"/>
          <w:kern w:val="0"/>
        </w:rPr>
        <w:t>45</w:t>
      </w:r>
      <w:r>
        <w:rPr>
          <w:rFonts w:ascii="Courier" w:hAnsi="Courier" w:cs="Courier"/>
          <w:color w:val="343434"/>
          <w:kern w:val="0"/>
        </w:rPr>
        <w:t xml:space="preserve"> (delta </w:t>
      </w:r>
      <w:r>
        <w:rPr>
          <w:rFonts w:ascii="Courier" w:hAnsi="Courier" w:cs="Courier"/>
          <w:color w:val="118987"/>
          <w:kern w:val="0"/>
        </w:rPr>
        <w:t>15</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Receiving</w:t>
      </w:r>
      <w:r>
        <w:rPr>
          <w:rFonts w:ascii="Courier" w:hAnsi="Courier" w:cs="Courier"/>
          <w:color w:val="343434"/>
          <w:kern w:val="0"/>
        </w:rPr>
        <w:t xml:space="preserve"> </w:t>
      </w:r>
      <w:r>
        <w:rPr>
          <w:rFonts w:ascii="Courier" w:hAnsi="Courier" w:cs="Courier"/>
          <w:color w:val="850060"/>
          <w:kern w:val="0"/>
        </w:rPr>
        <w:t>objects:</w:t>
      </w:r>
      <w:r>
        <w:rPr>
          <w:rFonts w:ascii="Courier" w:hAnsi="Courier" w:cs="Courier"/>
          <w:color w:val="343434"/>
          <w:kern w:val="0"/>
        </w:rPr>
        <w:t xml:space="preserve">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46</w:t>
      </w:r>
      <w:r>
        <w:rPr>
          <w:rFonts w:ascii="Courier" w:hAnsi="Courier" w:cs="Courier"/>
          <w:color w:val="343434"/>
          <w:kern w:val="0"/>
        </w:rPr>
        <w:t>/</w:t>
      </w:r>
      <w:r>
        <w:rPr>
          <w:rFonts w:ascii="Courier" w:hAnsi="Courier" w:cs="Courier"/>
          <w:color w:val="118987"/>
          <w:kern w:val="0"/>
        </w:rPr>
        <w:t>46</w:t>
      </w:r>
      <w:r>
        <w:rPr>
          <w:rFonts w:ascii="Courier" w:hAnsi="Courier" w:cs="Courier"/>
          <w:color w:val="343434"/>
          <w:kern w:val="0"/>
        </w:rPr>
        <w:t xml:space="preserve">), </w:t>
      </w:r>
      <w:r>
        <w:rPr>
          <w:rFonts w:ascii="Courier" w:hAnsi="Courier" w:cs="Courier"/>
          <w:color w:val="118987"/>
          <w:kern w:val="0"/>
        </w:rPr>
        <w:t>15.69</w:t>
      </w:r>
      <w:r>
        <w:rPr>
          <w:rFonts w:ascii="Courier" w:hAnsi="Courier" w:cs="Courier"/>
          <w:color w:val="343434"/>
          <w:kern w:val="0"/>
        </w:rPr>
        <w:t xml:space="preserve"> </w:t>
      </w:r>
      <w:r>
        <w:rPr>
          <w:rFonts w:ascii="Courier" w:hAnsi="Courier" w:cs="Courier"/>
          <w:color w:val="118987"/>
          <w:kern w:val="0"/>
        </w:rPr>
        <w:t>KiB</w:t>
      </w:r>
      <w:r>
        <w:rPr>
          <w:rFonts w:ascii="Courier" w:hAnsi="Courier" w:cs="Courier"/>
          <w:color w:val="343434"/>
          <w:kern w:val="0"/>
        </w:rPr>
        <w:t xml:space="preserve"> | </w:t>
      </w:r>
      <w:r>
        <w:rPr>
          <w:rFonts w:ascii="Courier" w:hAnsi="Courier" w:cs="Courier"/>
          <w:color w:val="118987"/>
          <w:kern w:val="0"/>
        </w:rPr>
        <w:t>6</w:t>
      </w:r>
      <w:r>
        <w:rPr>
          <w:rFonts w:ascii="Courier" w:hAnsi="Courier" w:cs="Courier"/>
          <w:color w:val="343434"/>
          <w:kern w:val="0"/>
        </w:rPr>
        <w:t xml:space="preserve"> </w:t>
      </w:r>
      <w:r>
        <w:rPr>
          <w:rFonts w:ascii="Courier" w:hAnsi="Courier" w:cs="Courier"/>
          <w:color w:val="118987"/>
          <w:kern w:val="0"/>
        </w:rPr>
        <w:t>KiB</w:t>
      </w:r>
      <w:r>
        <w:rPr>
          <w:rFonts w:ascii="Courier" w:hAnsi="Courier" w:cs="Courier"/>
          <w:color w:val="343434"/>
          <w:kern w:val="0"/>
        </w:rPr>
        <w:t>/s,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Resolving</w:t>
      </w:r>
      <w:r>
        <w:rPr>
          <w:rFonts w:ascii="Courier" w:hAnsi="Courier" w:cs="Courier"/>
          <w:color w:val="343434"/>
          <w:kern w:val="0"/>
        </w:rPr>
        <w:t xml:space="preserve"> </w:t>
      </w:r>
      <w:r>
        <w:rPr>
          <w:rFonts w:ascii="Courier" w:hAnsi="Courier" w:cs="Courier"/>
          <w:color w:val="850060"/>
          <w:kern w:val="0"/>
        </w:rPr>
        <w:t>deltas:</w:t>
      </w:r>
      <w:r>
        <w:rPr>
          <w:rFonts w:ascii="Courier" w:hAnsi="Courier" w:cs="Courier"/>
          <w:color w:val="343434"/>
          <w:kern w:val="0"/>
        </w:rPr>
        <w:t xml:space="preserve">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16</w:t>
      </w:r>
      <w:r>
        <w:rPr>
          <w:rFonts w:ascii="Courier" w:hAnsi="Courier" w:cs="Courier"/>
          <w:color w:val="343434"/>
          <w:kern w:val="0"/>
        </w:rPr>
        <w:t>/</w:t>
      </w:r>
      <w:r>
        <w:rPr>
          <w:rFonts w:ascii="Courier" w:hAnsi="Courier" w:cs="Courier"/>
          <w:color w:val="118987"/>
          <w:kern w:val="0"/>
        </w:rPr>
        <w:t>16</w:t>
      </w:r>
      <w:r>
        <w:rPr>
          <w:rFonts w:ascii="Courier" w:hAnsi="Courier" w:cs="Courier"/>
          <w:color w:val="343434"/>
          <w:kern w:val="0"/>
        </w:rPr>
        <w:t>), done.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当你的小伙伴从远程库</w:t>
      </w:r>
      <w:r>
        <w:rPr>
          <w:rFonts w:ascii="Helvetica Neue" w:hAnsi="Helvetica Neue" w:cs="Helvetica Neue"/>
          <w:color w:val="535353"/>
          <w:kern w:val="0"/>
          <w:sz w:val="28"/>
          <w:szCs w:val="28"/>
        </w:rPr>
        <w:t>clone</w:t>
      </w:r>
      <w:r>
        <w:rPr>
          <w:rFonts w:ascii="Helvetica Neue" w:hAnsi="Helvetica Neue" w:cs="Helvetica Neue"/>
          <w:color w:val="535353"/>
          <w:kern w:val="0"/>
          <w:sz w:val="28"/>
          <w:szCs w:val="28"/>
        </w:rPr>
        <w:t>时，默认情况下，你的小伙伴只能看到本地的</w:t>
      </w:r>
      <w:r>
        <w:rPr>
          <w:rFonts w:ascii="Consolas" w:hAnsi="Consolas" w:cs="Consolas"/>
          <w:color w:val="D20044"/>
          <w:kern w:val="0"/>
        </w:rPr>
        <w:t>master</w:t>
      </w:r>
      <w:r>
        <w:rPr>
          <w:rFonts w:ascii="Helvetica Neue" w:hAnsi="Helvetica Neue" w:cs="Helvetica Neue"/>
          <w:color w:val="535353"/>
          <w:kern w:val="0"/>
          <w:sz w:val="28"/>
          <w:szCs w:val="28"/>
        </w:rPr>
        <w:t>分支。不信可以用</w:t>
      </w:r>
      <w:r>
        <w:rPr>
          <w:rFonts w:ascii="Consolas" w:hAnsi="Consolas" w:cs="Consolas"/>
          <w:color w:val="D20044"/>
          <w:kern w:val="0"/>
        </w:rPr>
        <w:t>git branch</w:t>
      </w:r>
      <w:r>
        <w:rPr>
          <w:rFonts w:ascii="Helvetica Neue" w:hAnsi="Helvetica Neue" w:cs="Helvetica Neue"/>
          <w:color w:val="535353"/>
          <w:kern w:val="0"/>
          <w:sz w:val="28"/>
          <w:szCs w:val="28"/>
        </w:rPr>
        <w:t>命令看看：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master</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现在，你的小伙伴要在</w:t>
      </w:r>
      <w:r>
        <w:rPr>
          <w:rFonts w:ascii="Consolas" w:hAnsi="Consolas" w:cs="Consolas"/>
          <w:color w:val="D20044"/>
          <w:kern w:val="0"/>
        </w:rPr>
        <w:t>dev</w:t>
      </w:r>
      <w:r>
        <w:rPr>
          <w:rFonts w:ascii="Helvetica Neue" w:hAnsi="Helvetica Neue" w:cs="Helvetica Neue"/>
          <w:color w:val="535353"/>
          <w:kern w:val="0"/>
          <w:sz w:val="28"/>
          <w:szCs w:val="28"/>
        </w:rPr>
        <w:t>分支上开发，就必须创建远程</w:t>
      </w:r>
      <w:r>
        <w:rPr>
          <w:rFonts w:ascii="Consolas" w:hAnsi="Consolas" w:cs="Consolas"/>
          <w:color w:val="D20044"/>
          <w:kern w:val="0"/>
        </w:rPr>
        <w:t>origin</w:t>
      </w:r>
      <w:r>
        <w:rPr>
          <w:rFonts w:ascii="Helvetica Neue" w:hAnsi="Helvetica Neue" w:cs="Helvetica Neue"/>
          <w:color w:val="535353"/>
          <w:kern w:val="0"/>
          <w:sz w:val="28"/>
          <w:szCs w:val="28"/>
        </w:rPr>
        <w:t>的</w:t>
      </w:r>
      <w:r>
        <w:rPr>
          <w:rFonts w:ascii="Consolas" w:hAnsi="Consolas" w:cs="Consolas"/>
          <w:color w:val="D20044"/>
          <w:kern w:val="0"/>
        </w:rPr>
        <w:t>dev</w:t>
      </w:r>
      <w:r>
        <w:rPr>
          <w:rFonts w:ascii="Helvetica Neue" w:hAnsi="Helvetica Neue" w:cs="Helvetica Neue"/>
          <w:color w:val="535353"/>
          <w:kern w:val="0"/>
          <w:sz w:val="28"/>
          <w:szCs w:val="28"/>
        </w:rPr>
        <w:t>分支到本地，于是他用这个命令创建本地</w:t>
      </w:r>
      <w:r>
        <w:rPr>
          <w:rFonts w:ascii="Consolas" w:hAnsi="Consolas" w:cs="Consolas"/>
          <w:color w:val="D20044"/>
          <w:kern w:val="0"/>
        </w:rPr>
        <w:t>dev</w:t>
      </w:r>
      <w:r>
        <w:rPr>
          <w:rFonts w:ascii="Helvetica Neue" w:hAnsi="Helvetica Neue" w:cs="Helvetica Neue"/>
          <w:color w:val="535353"/>
          <w:kern w:val="0"/>
          <w:sz w:val="28"/>
          <w:szCs w:val="28"/>
        </w:rPr>
        <w:t>分支：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-b dev origin/dev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现在，他就可以在</w:t>
      </w:r>
      <w:r>
        <w:rPr>
          <w:rFonts w:ascii="Consolas" w:hAnsi="Consolas" w:cs="Consolas"/>
          <w:color w:val="D20044"/>
          <w:kern w:val="0"/>
        </w:rPr>
        <w:t>dev</w:t>
      </w:r>
      <w:r>
        <w:rPr>
          <w:rFonts w:ascii="Helvetica Neue" w:hAnsi="Helvetica Neue" w:cs="Helvetica Neue"/>
          <w:color w:val="535353"/>
          <w:kern w:val="0"/>
          <w:sz w:val="28"/>
          <w:szCs w:val="28"/>
        </w:rPr>
        <w:t>上继续修改，然后，时不时地把</w:t>
      </w:r>
      <w:r>
        <w:rPr>
          <w:rFonts w:ascii="Consolas" w:hAnsi="Consolas" w:cs="Consolas"/>
          <w:color w:val="D20044"/>
          <w:kern w:val="0"/>
        </w:rPr>
        <w:t>dev</w:t>
      </w:r>
      <w:r>
        <w:rPr>
          <w:rFonts w:ascii="Helvetica Neue" w:hAnsi="Helvetica Neue" w:cs="Helvetica Neue"/>
          <w:color w:val="535353"/>
          <w:kern w:val="0"/>
          <w:sz w:val="28"/>
          <w:szCs w:val="28"/>
        </w:rPr>
        <w:t>分支</w:t>
      </w:r>
      <w:r>
        <w:rPr>
          <w:rFonts w:ascii="Consolas" w:hAnsi="Consolas" w:cs="Consolas"/>
          <w:color w:val="D20044"/>
          <w:kern w:val="0"/>
        </w:rPr>
        <w:t>push</w:t>
      </w:r>
      <w:r>
        <w:rPr>
          <w:rFonts w:ascii="Helvetica Neue" w:hAnsi="Helvetica Neue" w:cs="Helvetica Neue"/>
          <w:color w:val="535353"/>
          <w:kern w:val="0"/>
          <w:sz w:val="28"/>
          <w:szCs w:val="28"/>
        </w:rPr>
        <w:t>到远程：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"add /usr/bin/env"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dev</w:t>
      </w:r>
      <w:proofErr w:type="gramEnd"/>
      <w:r>
        <w:rPr>
          <w:rFonts w:ascii="Courier" w:hAnsi="Courier" w:cs="Courier"/>
          <w:color w:val="343434"/>
          <w:kern w:val="0"/>
        </w:rPr>
        <w:t xml:space="preserve"> </w:t>
      </w:r>
      <w:r>
        <w:rPr>
          <w:rFonts w:ascii="Courier" w:hAnsi="Courier" w:cs="Courier"/>
          <w:color w:val="118987"/>
          <w:kern w:val="0"/>
        </w:rPr>
        <w:t>291</w:t>
      </w:r>
      <w:r>
        <w:rPr>
          <w:rFonts w:ascii="Courier" w:hAnsi="Courier" w:cs="Courier"/>
          <w:color w:val="343434"/>
          <w:kern w:val="0"/>
        </w:rPr>
        <w:t xml:space="preserve">bea8] </w:t>
      </w:r>
      <w:r>
        <w:rPr>
          <w:rFonts w:ascii="Courier" w:hAnsi="Courier" w:cs="Courier"/>
          <w:b/>
          <w:bCs/>
          <w:color w:val="262626"/>
          <w:kern w:val="0"/>
        </w:rPr>
        <w:t>add</w:t>
      </w:r>
      <w:r>
        <w:rPr>
          <w:rFonts w:ascii="Courier" w:hAnsi="Courier" w:cs="Courier"/>
          <w:color w:val="343434"/>
          <w:kern w:val="0"/>
        </w:rPr>
        <w:t xml:space="preserve"> /usr/bin/env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Counting objects: </w:t>
      </w:r>
      <w:r>
        <w:rPr>
          <w:rFonts w:ascii="Courier" w:hAnsi="Courier" w:cs="Courier"/>
          <w:color w:val="118987"/>
          <w:kern w:val="0"/>
        </w:rPr>
        <w:t>5</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 xml:space="preserve">Delta compression </w:t>
      </w:r>
      <w:r>
        <w:rPr>
          <w:rFonts w:ascii="Courier" w:hAnsi="Courier" w:cs="Courier"/>
          <w:b/>
          <w:bCs/>
          <w:color w:val="262626"/>
          <w:kern w:val="0"/>
        </w:rPr>
        <w:t>using</w:t>
      </w:r>
      <w:r>
        <w:rPr>
          <w:rFonts w:ascii="Courier" w:hAnsi="Courier" w:cs="Courier"/>
          <w:color w:val="343434"/>
          <w:kern w:val="0"/>
        </w:rPr>
        <w:t xml:space="preserve"> up </w:t>
      </w:r>
      <w:r>
        <w:rPr>
          <w:rFonts w:ascii="Courier" w:hAnsi="Courier" w:cs="Courier"/>
          <w:b/>
          <w:bCs/>
          <w:color w:val="262626"/>
          <w:kern w:val="0"/>
        </w:rPr>
        <w:t>to</w:t>
      </w:r>
      <w:r>
        <w:rPr>
          <w:rFonts w:ascii="Courier" w:hAnsi="Courier" w:cs="Courier"/>
          <w:color w:val="343434"/>
          <w:kern w:val="0"/>
        </w:rPr>
        <w:t xml:space="preserve"> </w:t>
      </w:r>
      <w:r>
        <w:rPr>
          <w:rFonts w:ascii="Courier" w:hAnsi="Courier" w:cs="Courier"/>
          <w:color w:val="118987"/>
          <w:kern w:val="0"/>
        </w:rPr>
        <w:t>4</w:t>
      </w:r>
      <w:r>
        <w:rPr>
          <w:rFonts w:ascii="Courier" w:hAnsi="Courier" w:cs="Courier"/>
          <w:color w:val="343434"/>
          <w:kern w:val="0"/>
        </w:rPr>
        <w:t xml:space="preserve"> threads.</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Compressing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2</w:t>
      </w:r>
      <w:r>
        <w:rPr>
          <w:rFonts w:ascii="Courier" w:hAnsi="Courier" w:cs="Courier"/>
          <w:color w:val="343434"/>
          <w:kern w:val="0"/>
        </w:rPr>
        <w:t>/</w:t>
      </w:r>
      <w:r>
        <w:rPr>
          <w:rFonts w:ascii="Courier" w:hAnsi="Courier" w:cs="Courier"/>
          <w:color w:val="118987"/>
          <w:kern w:val="0"/>
        </w:rPr>
        <w:t>2</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Writing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3</w:t>
      </w:r>
      <w:r>
        <w:rPr>
          <w:rFonts w:ascii="Courier" w:hAnsi="Courier" w:cs="Courier"/>
          <w:color w:val="343434"/>
          <w:kern w:val="0"/>
        </w:rPr>
        <w:t>/</w:t>
      </w:r>
      <w:r>
        <w:rPr>
          <w:rFonts w:ascii="Courier" w:hAnsi="Courier" w:cs="Courier"/>
          <w:color w:val="118987"/>
          <w:kern w:val="0"/>
        </w:rPr>
        <w:t>3</w:t>
      </w:r>
      <w:r>
        <w:rPr>
          <w:rFonts w:ascii="Courier" w:hAnsi="Courier" w:cs="Courier"/>
          <w:color w:val="343434"/>
          <w:kern w:val="0"/>
        </w:rPr>
        <w:t xml:space="preserve">), </w:t>
      </w:r>
      <w:r>
        <w:rPr>
          <w:rFonts w:ascii="Courier" w:hAnsi="Courier" w:cs="Courier"/>
          <w:color w:val="118987"/>
          <w:kern w:val="0"/>
        </w:rPr>
        <w:t>349</w:t>
      </w:r>
      <w:r>
        <w:rPr>
          <w:rFonts w:ascii="Courier" w:hAnsi="Courier" w:cs="Courier"/>
          <w:color w:val="343434"/>
          <w:kern w:val="0"/>
        </w:rPr>
        <w:t xml:space="preserve"> bytes,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Total </w:t>
      </w:r>
      <w:r>
        <w:rPr>
          <w:rFonts w:ascii="Courier" w:hAnsi="Courier" w:cs="Courier"/>
          <w:color w:val="118987"/>
          <w:kern w:val="0"/>
        </w:rPr>
        <w:t>3</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 xml:space="preserve">), reused </w:t>
      </w:r>
      <w:r>
        <w:rPr>
          <w:rFonts w:ascii="Courier" w:hAnsi="Courier" w:cs="Courier"/>
          <w:color w:val="118987"/>
          <w:kern w:val="0"/>
        </w:rPr>
        <w:t>0</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b/>
          <w:bCs/>
          <w:color w:val="262626"/>
          <w:kern w:val="0"/>
        </w:rPr>
        <w:t>To</w:t>
      </w:r>
      <w:r>
        <w:rPr>
          <w:rFonts w:ascii="Courier" w:hAnsi="Courier" w:cs="Courier"/>
          <w:color w:val="343434"/>
          <w:kern w:val="0"/>
        </w:rPr>
        <w:t xml:space="preserve"> git@github.com</w:t>
      </w:r>
      <w:proofErr w:type="gramStart"/>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fc38031</w:t>
      </w:r>
      <w:proofErr w:type="gramEnd"/>
      <w:r>
        <w:rPr>
          <w:rFonts w:ascii="Courier" w:hAnsi="Courier" w:cs="Courier"/>
          <w:color w:val="343434"/>
          <w:kern w:val="0"/>
        </w:rPr>
        <w:t>.</w:t>
      </w:r>
      <w:r>
        <w:rPr>
          <w:rFonts w:ascii="Courier" w:hAnsi="Courier" w:cs="Courier"/>
          <w:color w:val="118987"/>
          <w:kern w:val="0"/>
        </w:rPr>
        <w:t>.</w:t>
      </w:r>
      <w:proofErr w:type="gramStart"/>
      <w:r>
        <w:rPr>
          <w:rFonts w:ascii="Courier" w:hAnsi="Courier" w:cs="Courier"/>
          <w:color w:val="118987"/>
          <w:kern w:val="0"/>
        </w:rPr>
        <w:t>291</w:t>
      </w:r>
      <w:r>
        <w:rPr>
          <w:rFonts w:ascii="Courier" w:hAnsi="Courier" w:cs="Courier"/>
          <w:color w:val="343434"/>
          <w:kern w:val="0"/>
        </w:rPr>
        <w:t>bea8  dev</w:t>
      </w:r>
      <w:proofErr w:type="gramEnd"/>
      <w:r>
        <w:rPr>
          <w:rFonts w:ascii="Courier" w:hAnsi="Courier" w:cs="Courier"/>
          <w:color w:val="343434"/>
          <w:kern w:val="0"/>
        </w:rPr>
        <w:t xml:space="preserve"> -&gt; 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你的小伙伴已经向</w:t>
      </w:r>
      <w:r>
        <w:rPr>
          <w:rFonts w:ascii="Consolas" w:hAnsi="Consolas" w:cs="Consolas"/>
          <w:color w:val="D20044"/>
          <w:kern w:val="0"/>
        </w:rPr>
        <w:t>origin/dev</w:t>
      </w:r>
      <w:r>
        <w:rPr>
          <w:rFonts w:ascii="Helvetica Neue" w:hAnsi="Helvetica Neue" w:cs="Helvetica Neue"/>
          <w:color w:val="535353"/>
          <w:kern w:val="0"/>
          <w:sz w:val="28"/>
          <w:szCs w:val="28"/>
        </w:rPr>
        <w:t>分支推送了他的提交，而碰巧你也对同样的文件作了修改，并试图推送：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add hello.py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"add coding: utf-8"</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dev</w:t>
      </w:r>
      <w:proofErr w:type="gramEnd"/>
      <w:r>
        <w:rPr>
          <w:rFonts w:ascii="Courier" w:hAnsi="Courier" w:cs="Courier"/>
          <w:color w:val="343434"/>
          <w:kern w:val="0"/>
        </w:rPr>
        <w:t xml:space="preserve"> bd6ae48] </w:t>
      </w:r>
      <w:r>
        <w:rPr>
          <w:rFonts w:ascii="Courier" w:hAnsi="Courier" w:cs="Courier"/>
          <w:b/>
          <w:bCs/>
          <w:color w:val="262626"/>
          <w:kern w:val="0"/>
        </w:rPr>
        <w:t>add</w:t>
      </w:r>
      <w:r>
        <w:rPr>
          <w:rFonts w:ascii="Courier" w:hAnsi="Courier" w:cs="Courier"/>
          <w:color w:val="343434"/>
          <w:kern w:val="0"/>
        </w:rPr>
        <w:t xml:space="preserve"> coding: utf-</w:t>
      </w:r>
      <w:r>
        <w:rPr>
          <w:rFonts w:ascii="Courier" w:hAnsi="Courier" w:cs="Courier"/>
          <w:color w:val="118987"/>
          <w:kern w:val="0"/>
        </w:rPr>
        <w:t>8</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1</w:t>
      </w:r>
      <w:r>
        <w:rPr>
          <w:rFonts w:ascii="Courier" w:hAnsi="Courier" w:cs="Courier"/>
          <w:color w:val="343434"/>
          <w:kern w:val="0"/>
        </w:rPr>
        <w:t xml:space="preserve"> file changed, </w:t>
      </w:r>
      <w:r>
        <w:rPr>
          <w:rFonts w:ascii="Courier" w:hAnsi="Courier" w:cs="Courier"/>
          <w:color w:val="118987"/>
          <w:kern w:val="0"/>
        </w:rPr>
        <w:t>1</w:t>
      </w:r>
      <w:r>
        <w:rPr>
          <w:rFonts w:ascii="Courier" w:hAnsi="Courier" w:cs="Courier"/>
          <w:color w:val="343434"/>
          <w:kern w:val="0"/>
        </w:rPr>
        <w:t xml:space="preserve"> </w:t>
      </w:r>
      <w:proofErr w:type="gramStart"/>
      <w:r>
        <w:rPr>
          <w:rFonts w:ascii="Courier" w:hAnsi="Courier" w:cs="Courier"/>
          <w:color w:val="343434"/>
          <w:kern w:val="0"/>
        </w:rPr>
        <w:t>insertion(</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b/>
          <w:bCs/>
          <w:color w:val="262626"/>
          <w:kern w:val="0"/>
        </w:rPr>
        <w:t>To</w:t>
      </w:r>
      <w:r>
        <w:rPr>
          <w:rFonts w:ascii="Courier" w:hAnsi="Courier" w:cs="Courier"/>
          <w:color w:val="343434"/>
          <w:kern w:val="0"/>
        </w:rPr>
        <w:t xml:space="preserve"> git@github.com</w:t>
      </w:r>
      <w:proofErr w:type="gramStart"/>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proofErr w:type="gramStart"/>
      <w:r>
        <w:rPr>
          <w:rFonts w:ascii="Courier" w:hAnsi="Courier" w:cs="Courier"/>
          <w:color w:val="343434"/>
          <w:kern w:val="0"/>
        </w:rPr>
        <w:t>rejected</w:t>
      </w:r>
      <w:proofErr w:type="gramEnd"/>
      <w:r>
        <w:rPr>
          <w:rFonts w:ascii="Courier" w:hAnsi="Courier" w:cs="Courier"/>
          <w:color w:val="343434"/>
          <w:kern w:val="0"/>
        </w:rPr>
        <w:t>]        dev -&gt; dev (non-fast-forward)</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error</w:t>
      </w:r>
      <w:proofErr w:type="gramEnd"/>
      <w:r>
        <w:rPr>
          <w:rFonts w:ascii="Courier" w:hAnsi="Courier" w:cs="Courier"/>
          <w:color w:val="343434"/>
          <w:kern w:val="0"/>
        </w:rPr>
        <w:t xml:space="preserve">: failed </w:t>
      </w:r>
      <w:r>
        <w:rPr>
          <w:rFonts w:ascii="Courier" w:hAnsi="Courier" w:cs="Courier"/>
          <w:b/>
          <w:bCs/>
          <w:color w:val="262626"/>
          <w:kern w:val="0"/>
        </w:rPr>
        <w:t>to</w:t>
      </w:r>
      <w:r>
        <w:rPr>
          <w:rFonts w:ascii="Courier" w:hAnsi="Courier" w:cs="Courier"/>
          <w:color w:val="343434"/>
          <w:kern w:val="0"/>
        </w:rPr>
        <w:t xml:space="preserve"> push </w:t>
      </w:r>
      <w:r>
        <w:rPr>
          <w:rFonts w:ascii="Courier" w:hAnsi="Courier" w:cs="Courier"/>
          <w:b/>
          <w:bCs/>
          <w:color w:val="262626"/>
          <w:kern w:val="0"/>
        </w:rPr>
        <w:t>some</w:t>
      </w:r>
      <w:r>
        <w:rPr>
          <w:rFonts w:ascii="Courier" w:hAnsi="Courier" w:cs="Courier"/>
          <w:color w:val="343434"/>
          <w:kern w:val="0"/>
        </w:rPr>
        <w:t xml:space="preserve"> refs </w:t>
      </w:r>
      <w:r>
        <w:rPr>
          <w:rFonts w:ascii="Courier" w:hAnsi="Courier" w:cs="Courier"/>
          <w:b/>
          <w:bCs/>
          <w:color w:val="262626"/>
          <w:kern w:val="0"/>
        </w:rPr>
        <w:t>to</w:t>
      </w:r>
      <w:r>
        <w:rPr>
          <w:rFonts w:ascii="Courier" w:hAnsi="Courier" w:cs="Courier"/>
          <w:color w:val="343434"/>
          <w:kern w:val="0"/>
        </w:rPr>
        <w:t xml:space="preserve"> </w:t>
      </w:r>
      <w:r>
        <w:rPr>
          <w:rFonts w:ascii="Courier" w:hAnsi="Courier" w:cs="Courier"/>
          <w:color w:val="D20035"/>
          <w:kern w:val="0"/>
        </w:rPr>
        <w:t>'git@github.com:michaelliao/learngit.git'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hint</w:t>
      </w:r>
      <w:proofErr w:type="gramEnd"/>
      <w:r>
        <w:rPr>
          <w:rFonts w:ascii="Courier" w:hAnsi="Courier" w:cs="Courier"/>
          <w:color w:val="343434"/>
          <w:kern w:val="0"/>
        </w:rPr>
        <w:t xml:space="preserve">: Updates were rejected because the tip </w:t>
      </w:r>
      <w:r>
        <w:rPr>
          <w:rFonts w:ascii="Courier" w:hAnsi="Courier" w:cs="Courier"/>
          <w:b/>
          <w:bCs/>
          <w:color w:val="262626"/>
          <w:kern w:val="0"/>
        </w:rPr>
        <w:t>of</w:t>
      </w:r>
      <w:r>
        <w:rPr>
          <w:rFonts w:ascii="Courier" w:hAnsi="Courier" w:cs="Courier"/>
          <w:color w:val="343434"/>
          <w:kern w:val="0"/>
        </w:rPr>
        <w:t xml:space="preserve"> your </w:t>
      </w:r>
      <w:r>
        <w:rPr>
          <w:rFonts w:ascii="Courier" w:hAnsi="Courier" w:cs="Courier"/>
          <w:b/>
          <w:bCs/>
          <w:color w:val="262626"/>
          <w:kern w:val="0"/>
        </w:rPr>
        <w:t>current</w:t>
      </w:r>
      <w:r>
        <w:rPr>
          <w:rFonts w:ascii="Courier" w:hAnsi="Courier" w:cs="Courier"/>
          <w:color w:val="343434"/>
          <w:kern w:val="0"/>
        </w:rPr>
        <w:t xml:space="preserve"> branch </w:t>
      </w:r>
      <w:r>
        <w:rPr>
          <w:rFonts w:ascii="Courier" w:hAnsi="Courier" w:cs="Courier"/>
          <w:b/>
          <w:bCs/>
          <w:color w:val="262626"/>
          <w:kern w:val="0"/>
        </w:rPr>
        <w:t>is</w:t>
      </w:r>
      <w:r>
        <w:rPr>
          <w:rFonts w:ascii="Courier" w:hAnsi="Courier" w:cs="Courier"/>
          <w:color w:val="343434"/>
          <w:kern w:val="0"/>
        </w:rPr>
        <w:t xml:space="preserve"> behind</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hint</w:t>
      </w:r>
      <w:proofErr w:type="gramEnd"/>
      <w:r>
        <w:rPr>
          <w:rFonts w:ascii="Courier" w:hAnsi="Courier" w:cs="Courier"/>
          <w:color w:val="343434"/>
          <w:kern w:val="0"/>
        </w:rPr>
        <w:t xml:space="preserve">: its remote counterpart. Merge the remote changes (e.g. </w:t>
      </w:r>
      <w:r>
        <w:rPr>
          <w:rFonts w:ascii="Courier" w:hAnsi="Courier" w:cs="Courier"/>
          <w:color w:val="D20035"/>
          <w:kern w:val="0"/>
        </w:rPr>
        <w:t>'git pull'</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hint</w:t>
      </w:r>
      <w:proofErr w:type="gramEnd"/>
      <w:r>
        <w:rPr>
          <w:rFonts w:ascii="Courier" w:hAnsi="Courier" w:cs="Courier"/>
          <w:color w:val="343434"/>
          <w:kern w:val="0"/>
        </w:rPr>
        <w:t>: before pushing again.</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hint</w:t>
      </w:r>
      <w:proofErr w:type="gramEnd"/>
      <w:r>
        <w:rPr>
          <w:rFonts w:ascii="Courier" w:hAnsi="Courier" w:cs="Courier"/>
          <w:color w:val="343434"/>
          <w:kern w:val="0"/>
        </w:rPr>
        <w:t xml:space="preserve">: See the </w:t>
      </w:r>
      <w:r>
        <w:rPr>
          <w:rFonts w:ascii="Courier" w:hAnsi="Courier" w:cs="Courier"/>
          <w:color w:val="D20035"/>
          <w:kern w:val="0"/>
        </w:rPr>
        <w:t>'Note about fast-forwards'</w:t>
      </w:r>
      <w:r>
        <w:rPr>
          <w:rFonts w:ascii="Courier" w:hAnsi="Courier" w:cs="Courier"/>
          <w:color w:val="343434"/>
          <w:kern w:val="0"/>
        </w:rPr>
        <w:t xml:space="preserve"> </w:t>
      </w:r>
      <w:r>
        <w:rPr>
          <w:rFonts w:ascii="Courier" w:hAnsi="Courier" w:cs="Courier"/>
          <w:b/>
          <w:bCs/>
          <w:color w:val="262626"/>
          <w:kern w:val="0"/>
        </w:rPr>
        <w:t>in</w:t>
      </w:r>
      <w:r>
        <w:rPr>
          <w:rFonts w:ascii="Courier" w:hAnsi="Courier" w:cs="Courier"/>
          <w:color w:val="343434"/>
          <w:kern w:val="0"/>
        </w:rPr>
        <w:t xml:space="preserve"> </w:t>
      </w:r>
      <w:r>
        <w:rPr>
          <w:rFonts w:ascii="Courier" w:hAnsi="Courier" w:cs="Courier"/>
          <w:color w:val="D20035"/>
          <w:kern w:val="0"/>
        </w:rPr>
        <w:t>'git push --help'</w:t>
      </w:r>
      <w:r>
        <w:rPr>
          <w:rFonts w:ascii="Courier" w:hAnsi="Courier" w:cs="Courier"/>
          <w:color w:val="343434"/>
          <w:kern w:val="0"/>
        </w:rPr>
        <w:t xml:space="preserve"> </w:t>
      </w:r>
      <w:r>
        <w:rPr>
          <w:rFonts w:ascii="Courier" w:hAnsi="Courier" w:cs="Courier"/>
          <w:b/>
          <w:bCs/>
          <w:color w:val="262626"/>
          <w:kern w:val="0"/>
        </w:rPr>
        <w:t>for</w:t>
      </w:r>
      <w:r>
        <w:rPr>
          <w:rFonts w:ascii="Courier" w:hAnsi="Courier" w:cs="Courier"/>
          <w:color w:val="343434"/>
          <w:kern w:val="0"/>
        </w:rPr>
        <w:t xml:space="preserve"> details.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推送失败，因为你的小伙伴的最新提交和你试图推送的提交有冲突，解决办法也很简单，</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已经提示我们，先用</w:t>
      </w:r>
      <w:r>
        <w:rPr>
          <w:rFonts w:ascii="Consolas" w:hAnsi="Consolas" w:cs="Consolas"/>
          <w:color w:val="D20044"/>
          <w:kern w:val="0"/>
        </w:rPr>
        <w:t>git pull</w:t>
      </w:r>
      <w:r>
        <w:rPr>
          <w:rFonts w:ascii="Helvetica Neue" w:hAnsi="Helvetica Neue" w:cs="Helvetica Neue"/>
          <w:color w:val="535353"/>
          <w:kern w:val="0"/>
          <w:sz w:val="28"/>
          <w:szCs w:val="28"/>
        </w:rPr>
        <w:t>把最新的提交从</w:t>
      </w:r>
      <w:r>
        <w:rPr>
          <w:rFonts w:ascii="Consolas" w:hAnsi="Consolas" w:cs="Consolas"/>
          <w:color w:val="D20044"/>
          <w:kern w:val="0"/>
        </w:rPr>
        <w:t>origin/dev</w:t>
      </w:r>
      <w:r>
        <w:rPr>
          <w:rFonts w:ascii="Helvetica Neue" w:hAnsi="Helvetica Neue" w:cs="Helvetica Neue"/>
          <w:color w:val="535353"/>
          <w:kern w:val="0"/>
          <w:sz w:val="28"/>
          <w:szCs w:val="28"/>
        </w:rPr>
        <w:t>抓下来，然后，在本地合并，解决冲突，再推送：</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pull</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remote</w:t>
      </w:r>
      <w:proofErr w:type="gramEnd"/>
      <w:r>
        <w:rPr>
          <w:rFonts w:ascii="Courier" w:hAnsi="Courier" w:cs="Courier"/>
          <w:color w:val="343434"/>
          <w:kern w:val="0"/>
        </w:rPr>
        <w:t xml:space="preserve">: Counting objects: </w:t>
      </w:r>
      <w:r>
        <w:rPr>
          <w:rFonts w:ascii="Courier" w:hAnsi="Courier" w:cs="Courier"/>
          <w:color w:val="118987"/>
          <w:kern w:val="0"/>
        </w:rPr>
        <w:t>5</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remote</w:t>
      </w:r>
      <w:proofErr w:type="gramEnd"/>
      <w:r>
        <w:rPr>
          <w:rFonts w:ascii="Courier" w:hAnsi="Courier" w:cs="Courier"/>
          <w:color w:val="343434"/>
          <w:kern w:val="0"/>
        </w:rPr>
        <w:t xml:space="preserve">: Compressing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2</w:t>
      </w:r>
      <w:r>
        <w:rPr>
          <w:rFonts w:ascii="Courier" w:hAnsi="Courier" w:cs="Courier"/>
          <w:color w:val="343434"/>
          <w:kern w:val="0"/>
        </w:rPr>
        <w:t>/</w:t>
      </w:r>
      <w:r>
        <w:rPr>
          <w:rFonts w:ascii="Courier" w:hAnsi="Courier" w:cs="Courier"/>
          <w:color w:val="118987"/>
          <w:kern w:val="0"/>
        </w:rPr>
        <w:t>2</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remote</w:t>
      </w:r>
      <w:proofErr w:type="gramEnd"/>
      <w:r>
        <w:rPr>
          <w:rFonts w:ascii="Courier" w:hAnsi="Courier" w:cs="Courier"/>
          <w:color w:val="343434"/>
          <w:kern w:val="0"/>
        </w:rPr>
        <w:t xml:space="preserve">: Total </w:t>
      </w:r>
      <w:r>
        <w:rPr>
          <w:rFonts w:ascii="Courier" w:hAnsi="Courier" w:cs="Courier"/>
          <w:color w:val="118987"/>
          <w:kern w:val="0"/>
        </w:rPr>
        <w:t>3</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 xml:space="preserve">), reused </w:t>
      </w:r>
      <w:r>
        <w:rPr>
          <w:rFonts w:ascii="Courier" w:hAnsi="Courier" w:cs="Courier"/>
          <w:color w:val="118987"/>
          <w:kern w:val="0"/>
        </w:rPr>
        <w:t>3</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Unpacking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3</w:t>
      </w:r>
      <w:r>
        <w:rPr>
          <w:rFonts w:ascii="Courier" w:hAnsi="Courier" w:cs="Courier"/>
          <w:color w:val="343434"/>
          <w:kern w:val="0"/>
        </w:rPr>
        <w:t>/</w:t>
      </w:r>
      <w:r>
        <w:rPr>
          <w:rFonts w:ascii="Courier" w:hAnsi="Courier" w:cs="Courier"/>
          <w:color w:val="118987"/>
          <w:kern w:val="0"/>
        </w:rPr>
        <w:t>3</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From github.com</w:t>
      </w:r>
      <w:proofErr w:type="gramStart"/>
      <w:r>
        <w:rPr>
          <w:rFonts w:ascii="Courier" w:hAnsi="Courier" w:cs="Courier"/>
          <w:color w:val="343434"/>
          <w:kern w:val="0"/>
        </w:rPr>
        <w:t>:michaelliao</w:t>
      </w:r>
      <w:proofErr w:type="gramEnd"/>
      <w:r>
        <w:rPr>
          <w:rFonts w:ascii="Courier" w:hAnsi="Courier" w:cs="Courier"/>
          <w:color w:val="343434"/>
          <w:kern w:val="0"/>
        </w:rPr>
        <w:t>/learngit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fc38031</w:t>
      </w:r>
      <w:proofErr w:type="gramEnd"/>
      <w:r>
        <w:rPr>
          <w:rFonts w:ascii="Courier" w:hAnsi="Courier" w:cs="Courier"/>
          <w:color w:val="343434"/>
          <w:kern w:val="0"/>
        </w:rPr>
        <w:t>.</w:t>
      </w:r>
      <w:r>
        <w:rPr>
          <w:rFonts w:ascii="Courier" w:hAnsi="Courier" w:cs="Courier"/>
          <w:color w:val="118987"/>
          <w:kern w:val="0"/>
        </w:rPr>
        <w:t>.</w:t>
      </w:r>
      <w:proofErr w:type="gramStart"/>
      <w:r>
        <w:rPr>
          <w:rFonts w:ascii="Courier" w:hAnsi="Courier" w:cs="Courier"/>
          <w:color w:val="118987"/>
          <w:kern w:val="0"/>
        </w:rPr>
        <w:t>291</w:t>
      </w:r>
      <w:r>
        <w:rPr>
          <w:rFonts w:ascii="Courier" w:hAnsi="Courier" w:cs="Courier"/>
          <w:color w:val="343434"/>
          <w:kern w:val="0"/>
        </w:rPr>
        <w:t>bea8  dev</w:t>
      </w:r>
      <w:proofErr w:type="gramEnd"/>
      <w:r>
        <w:rPr>
          <w:rFonts w:ascii="Courier" w:hAnsi="Courier" w:cs="Courier"/>
          <w:color w:val="343434"/>
          <w:kern w:val="0"/>
        </w:rPr>
        <w:t xml:space="preserve">        -&gt; origin/dev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There is no tracking information </w:t>
      </w:r>
      <w:r>
        <w:rPr>
          <w:rFonts w:ascii="Courier" w:hAnsi="Courier" w:cs="Courier"/>
          <w:b/>
          <w:bCs/>
          <w:color w:val="262626"/>
          <w:kern w:val="0"/>
        </w:rPr>
        <w:t>for</w:t>
      </w:r>
      <w:r>
        <w:rPr>
          <w:rFonts w:ascii="Courier" w:hAnsi="Courier" w:cs="Courier"/>
          <w:color w:val="343434"/>
          <w:kern w:val="0"/>
        </w:rPr>
        <w:t xml:space="preserve"> the current branch.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Please specify which branch you want to merge </w:t>
      </w:r>
      <w:r>
        <w:rPr>
          <w:rFonts w:ascii="Courier" w:hAnsi="Courier" w:cs="Courier"/>
          <w:b/>
          <w:bCs/>
          <w:color w:val="262626"/>
          <w:kern w:val="0"/>
        </w:rPr>
        <w:t>with</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See git-</w:t>
      </w:r>
      <w:proofErr w:type="gramStart"/>
      <w:r>
        <w:rPr>
          <w:rFonts w:ascii="Courier" w:hAnsi="Courier" w:cs="Courier"/>
          <w:color w:val="343434"/>
          <w:kern w:val="0"/>
        </w:rPr>
        <w:t>pull(</w:t>
      </w:r>
      <w:proofErr w:type="gramEnd"/>
      <w:r>
        <w:rPr>
          <w:rFonts w:ascii="Courier" w:hAnsi="Courier" w:cs="Courier"/>
          <w:color w:val="118987"/>
          <w:kern w:val="0"/>
        </w:rPr>
        <w:t>1</w:t>
      </w:r>
      <w:r>
        <w:rPr>
          <w:rFonts w:ascii="Courier" w:hAnsi="Courier" w:cs="Courier"/>
          <w:color w:val="343434"/>
          <w:kern w:val="0"/>
        </w:rPr>
        <w:t xml:space="preserve">) </w:t>
      </w:r>
      <w:r>
        <w:rPr>
          <w:rFonts w:ascii="Courier" w:hAnsi="Courier" w:cs="Courier"/>
          <w:b/>
          <w:bCs/>
          <w:color w:val="262626"/>
          <w:kern w:val="0"/>
        </w:rPr>
        <w:t>for</w:t>
      </w:r>
      <w:r>
        <w:rPr>
          <w:rFonts w:ascii="Courier" w:hAnsi="Courier" w:cs="Courier"/>
          <w:color w:val="343434"/>
          <w:kern w:val="0"/>
        </w:rPr>
        <w:t xml:space="preserve"> details</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pull &lt;remote&gt; </w:t>
      </w:r>
      <w:r>
        <w:rPr>
          <w:rFonts w:ascii="Courier" w:hAnsi="Courier" w:cs="Courier"/>
          <w:color w:val="00006D"/>
          <w:kern w:val="0"/>
        </w:rPr>
        <w:t>&lt;branch&gt;</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If you wish to set tracking information for this branch you can do so with:</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--set-upstream dev origin/</w:t>
      </w:r>
      <w:r>
        <w:rPr>
          <w:rFonts w:ascii="Courier" w:hAnsi="Courier" w:cs="Courier"/>
          <w:color w:val="00006D"/>
          <w:kern w:val="0"/>
        </w:rPr>
        <w:t>&lt;branch&gt;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git pull</w:t>
      </w:r>
      <w:r>
        <w:rPr>
          <w:rFonts w:ascii="Helvetica Neue" w:hAnsi="Helvetica Neue" w:cs="Helvetica Neue"/>
          <w:color w:val="535353"/>
          <w:kern w:val="0"/>
          <w:sz w:val="28"/>
          <w:szCs w:val="28"/>
        </w:rPr>
        <w:t>也失败了，原因是没有指定本地</w:t>
      </w:r>
      <w:r>
        <w:rPr>
          <w:rFonts w:ascii="Consolas" w:hAnsi="Consolas" w:cs="Consolas"/>
          <w:color w:val="D20044"/>
          <w:kern w:val="0"/>
        </w:rPr>
        <w:t>dev</w:t>
      </w:r>
      <w:r>
        <w:rPr>
          <w:rFonts w:ascii="Helvetica Neue" w:hAnsi="Helvetica Neue" w:cs="Helvetica Neue"/>
          <w:color w:val="535353"/>
          <w:kern w:val="0"/>
          <w:sz w:val="28"/>
          <w:szCs w:val="28"/>
        </w:rPr>
        <w:t>分支与远程</w:t>
      </w:r>
      <w:r>
        <w:rPr>
          <w:rFonts w:ascii="Consolas" w:hAnsi="Consolas" w:cs="Consolas"/>
          <w:color w:val="D20044"/>
          <w:kern w:val="0"/>
        </w:rPr>
        <w:t>origin/dev</w:t>
      </w:r>
      <w:r>
        <w:rPr>
          <w:rFonts w:ascii="Helvetica Neue" w:hAnsi="Helvetica Neue" w:cs="Helvetica Neue"/>
          <w:color w:val="535353"/>
          <w:kern w:val="0"/>
          <w:sz w:val="28"/>
          <w:szCs w:val="28"/>
        </w:rPr>
        <w:t>分支的链接，根据提示，设置</w:t>
      </w:r>
      <w:r>
        <w:rPr>
          <w:rFonts w:ascii="Consolas" w:hAnsi="Consolas" w:cs="Consolas"/>
          <w:color w:val="D20044"/>
          <w:kern w:val="0"/>
        </w:rPr>
        <w:t>dev</w:t>
      </w:r>
      <w:r>
        <w:rPr>
          <w:rFonts w:ascii="Helvetica Neue" w:hAnsi="Helvetica Neue" w:cs="Helvetica Neue"/>
          <w:color w:val="535353"/>
          <w:kern w:val="0"/>
          <w:sz w:val="28"/>
          <w:szCs w:val="28"/>
        </w:rPr>
        <w:t>和</w:t>
      </w:r>
      <w:r>
        <w:rPr>
          <w:rFonts w:ascii="Consolas" w:hAnsi="Consolas" w:cs="Consolas"/>
          <w:color w:val="D20044"/>
          <w:kern w:val="0"/>
        </w:rPr>
        <w:t>origin/dev</w:t>
      </w:r>
      <w:r>
        <w:rPr>
          <w:rFonts w:ascii="Helvetica Neue" w:hAnsi="Helvetica Neue" w:cs="Helvetica Neue"/>
          <w:color w:val="535353"/>
          <w:kern w:val="0"/>
          <w:sz w:val="28"/>
          <w:szCs w:val="28"/>
        </w:rPr>
        <w:t>的链接：</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 </w:t>
      </w:r>
      <w:r>
        <w:rPr>
          <w:rFonts w:ascii="Courier" w:hAnsi="Courier" w:cs="Courier"/>
          <w:i/>
          <w:iCs/>
          <w:color w:val="878875"/>
          <w:kern w:val="0"/>
        </w:rPr>
        <w:t>--set-upstream dev origin/dev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Branch dev </w:t>
      </w:r>
      <w:r>
        <w:rPr>
          <w:rFonts w:ascii="Courier" w:hAnsi="Courier" w:cs="Courier"/>
          <w:b/>
          <w:bCs/>
          <w:color w:val="262626"/>
          <w:kern w:val="0"/>
        </w:rPr>
        <w:t>set</w:t>
      </w:r>
      <w:r>
        <w:rPr>
          <w:rFonts w:ascii="Courier" w:hAnsi="Courier" w:cs="Courier"/>
          <w:color w:val="343434"/>
          <w:kern w:val="0"/>
        </w:rPr>
        <w:t xml:space="preserve"> up </w:t>
      </w:r>
      <w:r>
        <w:rPr>
          <w:rFonts w:ascii="Courier" w:hAnsi="Courier" w:cs="Courier"/>
          <w:b/>
          <w:bCs/>
          <w:color w:val="262626"/>
          <w:kern w:val="0"/>
        </w:rPr>
        <w:t>to</w:t>
      </w:r>
      <w:r>
        <w:rPr>
          <w:rFonts w:ascii="Courier" w:hAnsi="Courier" w:cs="Courier"/>
          <w:color w:val="343434"/>
          <w:kern w:val="0"/>
        </w:rPr>
        <w:t xml:space="preserve"> track remote branch dev </w:t>
      </w:r>
      <w:r>
        <w:rPr>
          <w:rFonts w:ascii="Courier" w:hAnsi="Courier" w:cs="Courier"/>
          <w:b/>
          <w:bCs/>
          <w:color w:val="262626"/>
          <w:kern w:val="0"/>
        </w:rPr>
        <w:t>from</w:t>
      </w:r>
      <w:r>
        <w:rPr>
          <w:rFonts w:ascii="Courier" w:hAnsi="Courier" w:cs="Courier"/>
          <w:color w:val="343434"/>
          <w:kern w:val="0"/>
        </w:rPr>
        <w:t xml:space="preserve"> origin.</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再</w:t>
      </w:r>
      <w:r>
        <w:rPr>
          <w:rFonts w:ascii="Helvetica Neue" w:hAnsi="Helvetica Neue" w:cs="Helvetica Neue"/>
          <w:color w:val="535353"/>
          <w:kern w:val="0"/>
          <w:sz w:val="28"/>
          <w:szCs w:val="28"/>
        </w:rPr>
        <w:t>pull</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pull</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Auto</w:t>
      </w:r>
      <w:r>
        <w:rPr>
          <w:rFonts w:ascii="Courier" w:hAnsi="Courier" w:cs="Courier"/>
          <w:color w:val="343434"/>
          <w:kern w:val="0"/>
        </w:rPr>
        <w:t>-merging hello.py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CONFLICT</w:t>
      </w:r>
      <w:r>
        <w:rPr>
          <w:rFonts w:ascii="Courier" w:hAnsi="Courier" w:cs="Courier"/>
          <w:color w:val="343434"/>
          <w:kern w:val="0"/>
        </w:rPr>
        <w:t xml:space="preserve"> (content)</w:t>
      </w:r>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Merge</w:t>
      </w:r>
      <w:r>
        <w:rPr>
          <w:rFonts w:ascii="Courier" w:hAnsi="Courier" w:cs="Courier"/>
          <w:color w:val="343434"/>
          <w:kern w:val="0"/>
        </w:rPr>
        <w:t xml:space="preserve"> conflict </w:t>
      </w:r>
      <w:r>
        <w:rPr>
          <w:rFonts w:ascii="Courier" w:hAnsi="Courier" w:cs="Courier"/>
          <w:b/>
          <w:bCs/>
          <w:color w:val="262626"/>
          <w:kern w:val="0"/>
        </w:rPr>
        <w:t>in</w:t>
      </w:r>
      <w:r>
        <w:rPr>
          <w:rFonts w:ascii="Courier" w:hAnsi="Courier" w:cs="Courier"/>
          <w:color w:val="343434"/>
          <w:kern w:val="0"/>
        </w:rPr>
        <w:t xml:space="preserve"> hello.py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Automatic</w:t>
      </w:r>
      <w:r>
        <w:rPr>
          <w:rFonts w:ascii="Courier" w:hAnsi="Courier" w:cs="Courier"/>
          <w:color w:val="343434"/>
          <w:kern w:val="0"/>
        </w:rPr>
        <w:t xml:space="preserve"> merge failed; fix conflicts </w:t>
      </w:r>
      <w:r>
        <w:rPr>
          <w:rFonts w:ascii="Courier" w:hAnsi="Courier" w:cs="Courier"/>
          <w:b/>
          <w:bCs/>
          <w:color w:val="262626"/>
          <w:kern w:val="0"/>
        </w:rPr>
        <w:t>and</w:t>
      </w:r>
      <w:r>
        <w:rPr>
          <w:rFonts w:ascii="Courier" w:hAnsi="Courier" w:cs="Courier"/>
          <w:color w:val="343434"/>
          <w:kern w:val="0"/>
        </w:rPr>
        <w:t xml:space="preserve"> </w:t>
      </w:r>
      <w:r>
        <w:rPr>
          <w:rFonts w:ascii="Courier" w:hAnsi="Courier" w:cs="Courier"/>
          <w:b/>
          <w:bCs/>
          <w:color w:val="262626"/>
          <w:kern w:val="0"/>
        </w:rPr>
        <w:t>then</w:t>
      </w:r>
      <w:r>
        <w:rPr>
          <w:rFonts w:ascii="Courier" w:hAnsi="Courier" w:cs="Courier"/>
          <w:color w:val="343434"/>
          <w:kern w:val="0"/>
        </w:rPr>
        <w:t xml:space="preserve"> commit the result.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这回</w:t>
      </w:r>
      <w:r>
        <w:rPr>
          <w:rFonts w:ascii="Consolas" w:hAnsi="Consolas" w:cs="Consolas"/>
          <w:color w:val="D20044"/>
          <w:kern w:val="0"/>
        </w:rPr>
        <w:t>git pull</w:t>
      </w:r>
      <w:r>
        <w:rPr>
          <w:rFonts w:ascii="Helvetica Neue" w:hAnsi="Helvetica Neue" w:cs="Helvetica Neue"/>
          <w:color w:val="535353"/>
          <w:kern w:val="0"/>
          <w:sz w:val="28"/>
          <w:szCs w:val="28"/>
        </w:rPr>
        <w:t>成功，但是合并有冲突，需要手动解决，解决的方法和分支管理中的</w:t>
      </w:r>
      <w:hyperlink r:id="rId38" w:history="1">
        <w:r>
          <w:rPr>
            <w:rFonts w:ascii="Helvetica Neue" w:hAnsi="Helvetica Neue" w:cs="Helvetica Neue"/>
            <w:color w:val="117FC9"/>
            <w:kern w:val="0"/>
            <w:sz w:val="28"/>
            <w:szCs w:val="28"/>
          </w:rPr>
          <w:t>解决冲突</w:t>
        </w:r>
      </w:hyperlink>
      <w:r>
        <w:rPr>
          <w:rFonts w:ascii="Helvetica Neue" w:hAnsi="Helvetica Neue" w:cs="Helvetica Neue"/>
          <w:color w:val="535353"/>
          <w:kern w:val="0"/>
          <w:sz w:val="28"/>
          <w:szCs w:val="28"/>
        </w:rPr>
        <w:t>完全一样。解决后，提交，再</w:t>
      </w:r>
      <w:r>
        <w:rPr>
          <w:rFonts w:ascii="Helvetica Neue" w:hAnsi="Helvetica Neue" w:cs="Helvetica Neue"/>
          <w:color w:val="535353"/>
          <w:kern w:val="0"/>
          <w:sz w:val="28"/>
          <w:szCs w:val="28"/>
        </w:rPr>
        <w:t>push</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commit</w:t>
      </w:r>
      <w:r>
        <w:rPr>
          <w:rFonts w:ascii="Courier" w:hAnsi="Courier" w:cs="Courier"/>
          <w:color w:val="343434"/>
          <w:kern w:val="0"/>
        </w:rPr>
        <w:t xml:space="preserve"> -m </w:t>
      </w:r>
      <w:r>
        <w:rPr>
          <w:rFonts w:ascii="Courier" w:hAnsi="Courier" w:cs="Courier"/>
          <w:color w:val="D20035"/>
          <w:kern w:val="0"/>
        </w:rPr>
        <w:t>"merge &amp; fix hello.py"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dev</w:t>
      </w:r>
      <w:proofErr w:type="gramEnd"/>
      <w:r>
        <w:rPr>
          <w:rFonts w:ascii="Courier" w:hAnsi="Courier" w:cs="Courier"/>
          <w:color w:val="343434"/>
          <w:kern w:val="0"/>
        </w:rPr>
        <w:t xml:space="preserve"> adca45d] merge &amp; fix hello.py</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dev</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Counting objects: </w:t>
      </w:r>
      <w:r>
        <w:rPr>
          <w:rFonts w:ascii="Courier" w:hAnsi="Courier" w:cs="Courier"/>
          <w:color w:val="118987"/>
          <w:kern w:val="0"/>
        </w:rPr>
        <w:t>10</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 xml:space="preserve">Delta compression </w:t>
      </w:r>
      <w:r>
        <w:rPr>
          <w:rFonts w:ascii="Courier" w:hAnsi="Courier" w:cs="Courier"/>
          <w:b/>
          <w:bCs/>
          <w:color w:val="262626"/>
          <w:kern w:val="0"/>
        </w:rPr>
        <w:t>using</w:t>
      </w:r>
      <w:r>
        <w:rPr>
          <w:rFonts w:ascii="Courier" w:hAnsi="Courier" w:cs="Courier"/>
          <w:color w:val="343434"/>
          <w:kern w:val="0"/>
        </w:rPr>
        <w:t xml:space="preserve"> up </w:t>
      </w:r>
      <w:r>
        <w:rPr>
          <w:rFonts w:ascii="Courier" w:hAnsi="Courier" w:cs="Courier"/>
          <w:b/>
          <w:bCs/>
          <w:color w:val="262626"/>
          <w:kern w:val="0"/>
        </w:rPr>
        <w:t>to</w:t>
      </w:r>
      <w:r>
        <w:rPr>
          <w:rFonts w:ascii="Courier" w:hAnsi="Courier" w:cs="Courier"/>
          <w:color w:val="343434"/>
          <w:kern w:val="0"/>
        </w:rPr>
        <w:t xml:space="preserve"> </w:t>
      </w:r>
      <w:r>
        <w:rPr>
          <w:rFonts w:ascii="Courier" w:hAnsi="Courier" w:cs="Courier"/>
          <w:color w:val="118987"/>
          <w:kern w:val="0"/>
        </w:rPr>
        <w:t>4</w:t>
      </w:r>
      <w:r>
        <w:rPr>
          <w:rFonts w:ascii="Courier" w:hAnsi="Courier" w:cs="Courier"/>
          <w:color w:val="343434"/>
          <w:kern w:val="0"/>
        </w:rPr>
        <w:t xml:space="preserve"> threads.</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Compressing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5</w:t>
      </w:r>
      <w:r>
        <w:rPr>
          <w:rFonts w:ascii="Courier" w:hAnsi="Courier" w:cs="Courier"/>
          <w:color w:val="343434"/>
          <w:kern w:val="0"/>
        </w:rPr>
        <w:t>/</w:t>
      </w:r>
      <w:r>
        <w:rPr>
          <w:rFonts w:ascii="Courier" w:hAnsi="Courier" w:cs="Courier"/>
          <w:color w:val="118987"/>
          <w:kern w:val="0"/>
        </w:rPr>
        <w:t>5</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Writing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6</w:t>
      </w:r>
      <w:r>
        <w:rPr>
          <w:rFonts w:ascii="Courier" w:hAnsi="Courier" w:cs="Courier"/>
          <w:color w:val="343434"/>
          <w:kern w:val="0"/>
        </w:rPr>
        <w:t>/</w:t>
      </w:r>
      <w:r>
        <w:rPr>
          <w:rFonts w:ascii="Courier" w:hAnsi="Courier" w:cs="Courier"/>
          <w:color w:val="118987"/>
          <w:kern w:val="0"/>
        </w:rPr>
        <w:t>6</w:t>
      </w:r>
      <w:r>
        <w:rPr>
          <w:rFonts w:ascii="Courier" w:hAnsi="Courier" w:cs="Courier"/>
          <w:color w:val="343434"/>
          <w:kern w:val="0"/>
        </w:rPr>
        <w:t xml:space="preserve">), </w:t>
      </w:r>
      <w:r>
        <w:rPr>
          <w:rFonts w:ascii="Courier" w:hAnsi="Courier" w:cs="Courier"/>
          <w:color w:val="118987"/>
          <w:kern w:val="0"/>
        </w:rPr>
        <w:t>747</w:t>
      </w:r>
      <w:r>
        <w:rPr>
          <w:rFonts w:ascii="Courier" w:hAnsi="Courier" w:cs="Courier"/>
          <w:color w:val="343434"/>
          <w:kern w:val="0"/>
        </w:rPr>
        <w:t xml:space="preserve"> bytes,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Total </w:t>
      </w:r>
      <w:r>
        <w:rPr>
          <w:rFonts w:ascii="Courier" w:hAnsi="Courier" w:cs="Courier"/>
          <w:color w:val="118987"/>
          <w:kern w:val="0"/>
        </w:rPr>
        <w:t>6</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 xml:space="preserve">), reused </w:t>
      </w:r>
      <w:r>
        <w:rPr>
          <w:rFonts w:ascii="Courier" w:hAnsi="Courier" w:cs="Courier"/>
          <w:color w:val="118987"/>
          <w:kern w:val="0"/>
        </w:rPr>
        <w:t>0</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b/>
          <w:bCs/>
          <w:color w:val="262626"/>
          <w:kern w:val="0"/>
        </w:rPr>
        <w:t>To</w:t>
      </w:r>
      <w:r>
        <w:rPr>
          <w:rFonts w:ascii="Courier" w:hAnsi="Courier" w:cs="Courier"/>
          <w:color w:val="343434"/>
          <w:kern w:val="0"/>
        </w:rPr>
        <w:t xml:space="preserve"> git@github.com</w:t>
      </w:r>
      <w:proofErr w:type="gramStart"/>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r>
        <w:rPr>
          <w:rFonts w:ascii="Courier" w:hAnsi="Courier" w:cs="Courier"/>
          <w:color w:val="118987"/>
          <w:kern w:val="0"/>
        </w:rPr>
        <w:t>291</w:t>
      </w:r>
      <w:r>
        <w:rPr>
          <w:rFonts w:ascii="Courier" w:hAnsi="Courier" w:cs="Courier"/>
          <w:color w:val="343434"/>
          <w:kern w:val="0"/>
        </w:rPr>
        <w:t>bea8</w:t>
      </w:r>
      <w:proofErr w:type="gramStart"/>
      <w:r>
        <w:rPr>
          <w:rFonts w:ascii="Courier" w:hAnsi="Courier" w:cs="Courier"/>
          <w:color w:val="343434"/>
          <w:kern w:val="0"/>
        </w:rPr>
        <w:t>..adca45d</w:t>
      </w:r>
      <w:proofErr w:type="gramEnd"/>
      <w:r>
        <w:rPr>
          <w:rFonts w:ascii="Courier" w:hAnsi="Courier" w:cs="Courier"/>
          <w:color w:val="343434"/>
          <w:kern w:val="0"/>
        </w:rPr>
        <w:t xml:space="preserve">  dev -&gt; dev</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因此，多人协作的工作模式通常是这样：</w:t>
      </w:r>
    </w:p>
    <w:p w:rsidR="006A7998" w:rsidRDefault="006A7998" w:rsidP="006A799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首先，可以试图用</w:t>
      </w:r>
      <w:r>
        <w:rPr>
          <w:rFonts w:ascii="Consolas" w:hAnsi="Consolas" w:cs="Consolas"/>
          <w:color w:val="D20044"/>
          <w:kern w:val="0"/>
        </w:rPr>
        <w:t>git push origin branch-name</w:t>
      </w:r>
      <w:r>
        <w:rPr>
          <w:rFonts w:ascii="Helvetica Neue" w:hAnsi="Helvetica Neue" w:cs="Helvetica Neue"/>
          <w:color w:val="535353"/>
          <w:kern w:val="0"/>
          <w:sz w:val="28"/>
          <w:szCs w:val="28"/>
        </w:rPr>
        <w:t>推送自己的修改；</w:t>
      </w:r>
    </w:p>
    <w:p w:rsidR="006A7998" w:rsidRDefault="006A7998" w:rsidP="006A799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如果推送失败，则因为远程分支比你的本地更新，需要先用</w:t>
      </w:r>
      <w:r>
        <w:rPr>
          <w:rFonts w:ascii="Consolas" w:hAnsi="Consolas" w:cs="Consolas"/>
          <w:color w:val="D20044"/>
          <w:kern w:val="0"/>
        </w:rPr>
        <w:t>git pull</w:t>
      </w:r>
      <w:r>
        <w:rPr>
          <w:rFonts w:ascii="Helvetica Neue" w:hAnsi="Helvetica Neue" w:cs="Helvetica Neue"/>
          <w:color w:val="535353"/>
          <w:kern w:val="0"/>
          <w:sz w:val="28"/>
          <w:szCs w:val="28"/>
        </w:rPr>
        <w:t>试图合并；</w:t>
      </w:r>
    </w:p>
    <w:p w:rsidR="006A7998" w:rsidRDefault="006A7998" w:rsidP="006A799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如果合并有冲突，则解决冲突，并在本地提交；</w:t>
      </w:r>
    </w:p>
    <w:p w:rsidR="006A7998" w:rsidRDefault="006A7998" w:rsidP="006A799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没有冲突或者解决掉冲突后，再用</w:t>
      </w:r>
      <w:r>
        <w:rPr>
          <w:rFonts w:ascii="Consolas" w:hAnsi="Consolas" w:cs="Consolas"/>
          <w:color w:val="D20044"/>
          <w:kern w:val="0"/>
        </w:rPr>
        <w:t>git push origin branch-name</w:t>
      </w:r>
      <w:r>
        <w:rPr>
          <w:rFonts w:ascii="Helvetica Neue" w:hAnsi="Helvetica Neue" w:cs="Helvetica Neue"/>
          <w:color w:val="535353"/>
          <w:kern w:val="0"/>
          <w:sz w:val="28"/>
          <w:szCs w:val="28"/>
        </w:rPr>
        <w:t>推送就能成功！</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w:t>
      </w:r>
      <w:r>
        <w:rPr>
          <w:rFonts w:ascii="Consolas" w:hAnsi="Consolas" w:cs="Consolas"/>
          <w:color w:val="D20044"/>
          <w:kern w:val="0"/>
        </w:rPr>
        <w:t>git pull</w:t>
      </w:r>
      <w:r>
        <w:rPr>
          <w:rFonts w:ascii="Helvetica Neue" w:hAnsi="Helvetica Neue" w:cs="Helvetica Neue"/>
          <w:color w:val="535353"/>
          <w:kern w:val="0"/>
          <w:sz w:val="28"/>
          <w:szCs w:val="28"/>
        </w:rPr>
        <w:t>提示</w:t>
      </w:r>
      <w:r>
        <w:rPr>
          <w:rFonts w:ascii="Helvetica Neue" w:hAnsi="Helvetica Neue" w:cs="Helvetica Neue"/>
          <w:color w:val="535353"/>
          <w:kern w:val="0"/>
          <w:sz w:val="28"/>
          <w:szCs w:val="28"/>
        </w:rPr>
        <w:t>“no tracking information”</w:t>
      </w:r>
      <w:r>
        <w:rPr>
          <w:rFonts w:ascii="Helvetica Neue" w:hAnsi="Helvetica Neue" w:cs="Helvetica Neue"/>
          <w:color w:val="535353"/>
          <w:kern w:val="0"/>
          <w:sz w:val="28"/>
          <w:szCs w:val="28"/>
        </w:rPr>
        <w:t>，则说明本地分支和远程分支的链接关系没有创建，用命令</w:t>
      </w:r>
      <w:r>
        <w:rPr>
          <w:rFonts w:ascii="Consolas" w:hAnsi="Consolas" w:cs="Consolas"/>
          <w:color w:val="D20044"/>
          <w:kern w:val="0"/>
        </w:rPr>
        <w:t>git branch --set-upstream branch-name origin/branch-name</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这就是多人协作的工作模式，一旦熟悉了，就非常简单。</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查看远程库信息，使用</w:t>
      </w:r>
      <w:r>
        <w:rPr>
          <w:rFonts w:ascii="Consolas" w:hAnsi="Consolas" w:cs="Consolas"/>
          <w:color w:val="D20044"/>
          <w:kern w:val="0"/>
        </w:rPr>
        <w:t>git remote -v</w:t>
      </w:r>
      <w:r>
        <w:rPr>
          <w:rFonts w:ascii="Helvetica Neue" w:hAnsi="Helvetica Neue" w:cs="Helvetica Neue"/>
          <w:color w:val="535353"/>
          <w:kern w:val="0"/>
          <w:sz w:val="28"/>
          <w:szCs w:val="28"/>
        </w:rPr>
        <w:t>；</w:t>
      </w:r>
    </w:p>
    <w:p w:rsidR="006A7998" w:rsidRDefault="006A7998" w:rsidP="006A799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本地新建的分支如果不推送到远程，对其他人就是不可见的；</w:t>
      </w:r>
    </w:p>
    <w:p w:rsidR="006A7998" w:rsidRDefault="006A7998" w:rsidP="006A799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从本地推送分支，使用</w:t>
      </w:r>
      <w:r>
        <w:rPr>
          <w:rFonts w:ascii="Consolas" w:hAnsi="Consolas" w:cs="Consolas"/>
          <w:color w:val="D20044"/>
          <w:kern w:val="0"/>
        </w:rPr>
        <w:t>git push origin branch-name</w:t>
      </w:r>
      <w:r>
        <w:rPr>
          <w:rFonts w:ascii="Helvetica Neue" w:hAnsi="Helvetica Neue" w:cs="Helvetica Neue"/>
          <w:color w:val="535353"/>
          <w:kern w:val="0"/>
          <w:sz w:val="28"/>
          <w:szCs w:val="28"/>
        </w:rPr>
        <w:t>，如果推送失败，先用</w:t>
      </w:r>
      <w:r>
        <w:rPr>
          <w:rFonts w:ascii="Consolas" w:hAnsi="Consolas" w:cs="Consolas"/>
          <w:color w:val="D20044"/>
          <w:kern w:val="0"/>
        </w:rPr>
        <w:t>git pull</w:t>
      </w:r>
      <w:r>
        <w:rPr>
          <w:rFonts w:ascii="Helvetica Neue" w:hAnsi="Helvetica Neue" w:cs="Helvetica Neue"/>
          <w:color w:val="535353"/>
          <w:kern w:val="0"/>
          <w:sz w:val="28"/>
          <w:szCs w:val="28"/>
        </w:rPr>
        <w:t>抓取远程的新提交；</w:t>
      </w:r>
    </w:p>
    <w:p w:rsidR="006A7998" w:rsidRDefault="006A7998" w:rsidP="006A799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在本地创建和远程分支对应的分支，使用</w:t>
      </w:r>
      <w:r>
        <w:rPr>
          <w:rFonts w:ascii="Consolas" w:hAnsi="Consolas" w:cs="Consolas"/>
          <w:color w:val="D20044"/>
          <w:kern w:val="0"/>
        </w:rPr>
        <w:t>git checkout -b branch-name origin/branch-name</w:t>
      </w:r>
      <w:r>
        <w:rPr>
          <w:rFonts w:ascii="Helvetica Neue" w:hAnsi="Helvetica Neue" w:cs="Helvetica Neue"/>
          <w:color w:val="535353"/>
          <w:kern w:val="0"/>
          <w:sz w:val="28"/>
          <w:szCs w:val="28"/>
        </w:rPr>
        <w:t>，本地和远程分支的名称最好一致；</w:t>
      </w:r>
    </w:p>
    <w:p w:rsidR="006A7998" w:rsidRDefault="006A7998" w:rsidP="006A7998">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建立本地分支和远程分支的关联，使用</w:t>
      </w:r>
      <w:r>
        <w:rPr>
          <w:rFonts w:ascii="Consolas" w:hAnsi="Consolas" w:cs="Consolas"/>
          <w:color w:val="D20044"/>
          <w:kern w:val="0"/>
        </w:rPr>
        <w:t>git branch --set-upstream branch-name origin/branch-name</w:t>
      </w:r>
      <w:r>
        <w:rPr>
          <w:rFonts w:ascii="Helvetica Neue" w:hAnsi="Helvetica Neue" w:cs="Helvetica Neue"/>
          <w:color w:val="535353"/>
          <w:kern w:val="0"/>
          <w:sz w:val="28"/>
          <w:szCs w:val="28"/>
        </w:rPr>
        <w:t>；</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从远程抓取分支，使用</w:t>
      </w:r>
      <w:r>
        <w:rPr>
          <w:rFonts w:ascii="Consolas" w:hAnsi="Consolas" w:cs="Consolas"/>
          <w:color w:val="D20044"/>
          <w:kern w:val="0"/>
        </w:rPr>
        <w:t>git pull</w:t>
      </w:r>
      <w:r>
        <w:rPr>
          <w:rFonts w:ascii="Helvetica Neue" w:hAnsi="Helvetica Neue" w:cs="Helvetica Neue"/>
          <w:color w:val="535353"/>
          <w:kern w:val="0"/>
          <w:sz w:val="28"/>
          <w:szCs w:val="28"/>
        </w:rPr>
        <w:t>，如果有冲突，要先处理冲突。</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标签管理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85</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的标签虽然是版本库的快照，但其实它就是指向某个</w:t>
      </w:r>
      <w:r>
        <w:rPr>
          <w:rFonts w:ascii="Helvetica Neue" w:hAnsi="Helvetica Neue" w:cs="Helvetica Neue"/>
          <w:color w:val="535353"/>
          <w:kern w:val="0"/>
          <w:sz w:val="28"/>
          <w:szCs w:val="28"/>
        </w:rPr>
        <w:t>commit</w:t>
      </w:r>
      <w:r>
        <w:rPr>
          <w:rFonts w:ascii="Helvetica Neue" w:hAnsi="Helvetica Neue" w:cs="Helvetica Neue"/>
          <w:color w:val="535353"/>
          <w:kern w:val="0"/>
          <w:sz w:val="28"/>
          <w:szCs w:val="28"/>
        </w:rPr>
        <w:t>的指针（跟分支很像对不对？但是分支可以移动，标签不能移动），所以，创建和删除标签都是瞬间完成的。</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创建标签</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82</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中打标签非常简单，首先，切换到需要打标签的分支上：</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branch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dev</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master</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checkout 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Switched</w:t>
      </w:r>
      <w:r>
        <w:rPr>
          <w:rFonts w:ascii="Courier" w:hAnsi="Courier" w:cs="Courier"/>
          <w:color w:val="343434"/>
          <w:kern w:val="0"/>
        </w:rPr>
        <w:t xml:space="preserve"> to branch </w:t>
      </w:r>
      <w:r>
        <w:rPr>
          <w:rFonts w:ascii="Courier" w:hAnsi="Courier" w:cs="Courier"/>
          <w:color w:val="D20035"/>
          <w:kern w:val="0"/>
        </w:rPr>
        <w:t>'master'</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然后，敲命令</w:t>
      </w:r>
      <w:r>
        <w:rPr>
          <w:rFonts w:ascii="Consolas" w:hAnsi="Consolas" w:cs="Consolas"/>
          <w:color w:val="D20044"/>
          <w:kern w:val="0"/>
        </w:rPr>
        <w:t>git tag &lt;name&gt;</w:t>
      </w:r>
      <w:r>
        <w:rPr>
          <w:rFonts w:ascii="Helvetica Neue" w:hAnsi="Helvetica Neue" w:cs="Helvetica Neue"/>
          <w:color w:val="535353"/>
          <w:kern w:val="0"/>
          <w:sz w:val="28"/>
          <w:szCs w:val="28"/>
        </w:rPr>
        <w:t>就可以打一个新标签：</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 v1.</w:t>
      </w:r>
      <w:r>
        <w:rPr>
          <w:rFonts w:ascii="Courier" w:hAnsi="Courier" w:cs="Courier"/>
          <w:color w:val="118987"/>
          <w:kern w:val="0"/>
        </w:rPr>
        <w:t>0</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可以用命令</w:t>
      </w:r>
      <w:r>
        <w:rPr>
          <w:rFonts w:ascii="Consolas" w:hAnsi="Consolas" w:cs="Consolas"/>
          <w:color w:val="D20044"/>
          <w:kern w:val="0"/>
        </w:rPr>
        <w:t>git tag</w:t>
      </w:r>
      <w:r>
        <w:rPr>
          <w:rFonts w:ascii="Helvetica Neue" w:hAnsi="Helvetica Neue" w:cs="Helvetica Neue"/>
          <w:color w:val="535353"/>
          <w:kern w:val="0"/>
          <w:sz w:val="28"/>
          <w:szCs w:val="28"/>
        </w:rPr>
        <w:t>查看所有标签：</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v1.</w:t>
      </w:r>
      <w:r>
        <w:rPr>
          <w:rFonts w:ascii="Courier" w:hAnsi="Courier" w:cs="Courier"/>
          <w:color w:val="118987"/>
          <w:kern w:val="0"/>
        </w:rPr>
        <w:t>0</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默认标签是打在最新提交的</w:t>
      </w:r>
      <w:r>
        <w:rPr>
          <w:rFonts w:ascii="Helvetica Neue" w:hAnsi="Helvetica Neue" w:cs="Helvetica Neue"/>
          <w:color w:val="535353"/>
          <w:kern w:val="0"/>
          <w:sz w:val="28"/>
          <w:szCs w:val="28"/>
        </w:rPr>
        <w:t>commit</w:t>
      </w:r>
      <w:r>
        <w:rPr>
          <w:rFonts w:ascii="Helvetica Neue" w:hAnsi="Helvetica Neue" w:cs="Helvetica Neue"/>
          <w:color w:val="535353"/>
          <w:kern w:val="0"/>
          <w:sz w:val="28"/>
          <w:szCs w:val="28"/>
        </w:rPr>
        <w:t>上的。有时候，如果忘了打标签，比如，现在已经是周五了，但应该在周一打的标签没有打，怎么办？</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方法是找到历史提交的</w:t>
      </w:r>
      <w:r>
        <w:rPr>
          <w:rFonts w:ascii="Helvetica Neue" w:hAnsi="Helvetica Neue" w:cs="Helvetica Neue"/>
          <w:color w:val="535353"/>
          <w:kern w:val="0"/>
          <w:sz w:val="28"/>
          <w:szCs w:val="28"/>
        </w:rPr>
        <w:t>commit id</w:t>
      </w:r>
      <w:r>
        <w:rPr>
          <w:rFonts w:ascii="Helvetica Neue" w:hAnsi="Helvetica Neue" w:cs="Helvetica Neue"/>
          <w:color w:val="535353"/>
          <w:kern w:val="0"/>
          <w:sz w:val="28"/>
          <w:szCs w:val="28"/>
        </w:rPr>
        <w:t>，然后打上就可以了：</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log --pretty=oneline --abbrev-commit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6</w:t>
      </w:r>
      <w:r>
        <w:rPr>
          <w:rFonts w:ascii="Courier" w:hAnsi="Courier" w:cs="Courier"/>
          <w:color w:val="343434"/>
          <w:kern w:val="0"/>
        </w:rPr>
        <w:t xml:space="preserve">a5819e merged bug fix </w:t>
      </w:r>
      <w:r>
        <w:rPr>
          <w:rFonts w:ascii="Courier" w:hAnsi="Courier" w:cs="Courier"/>
          <w:color w:val="118987"/>
          <w:kern w:val="0"/>
        </w:rPr>
        <w:t>101</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cc17032</w:t>
      </w:r>
      <w:proofErr w:type="gramEnd"/>
      <w:r>
        <w:rPr>
          <w:rFonts w:ascii="Courier" w:hAnsi="Courier" w:cs="Courier"/>
          <w:color w:val="343434"/>
          <w:kern w:val="0"/>
        </w:rPr>
        <w:t xml:space="preserve"> fix bug </w:t>
      </w:r>
      <w:r>
        <w:rPr>
          <w:rFonts w:ascii="Courier" w:hAnsi="Courier" w:cs="Courier"/>
          <w:color w:val="118987"/>
          <w:kern w:val="0"/>
        </w:rPr>
        <w:t>101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7825</w:t>
      </w:r>
      <w:r>
        <w:rPr>
          <w:rFonts w:ascii="Courier" w:hAnsi="Courier" w:cs="Courier"/>
          <w:color w:val="343434"/>
          <w:kern w:val="0"/>
        </w:rPr>
        <w:t>a5</w:t>
      </w:r>
      <w:r>
        <w:rPr>
          <w:rFonts w:ascii="Courier" w:hAnsi="Courier" w:cs="Courier"/>
          <w:color w:val="118987"/>
          <w:kern w:val="0"/>
        </w:rPr>
        <w:t>0</w:t>
      </w:r>
      <w:r>
        <w:rPr>
          <w:rFonts w:ascii="Courier" w:hAnsi="Courier" w:cs="Courier"/>
          <w:color w:val="343434"/>
          <w:kern w:val="0"/>
        </w:rPr>
        <w:t xml:space="preserve"> merge with no-ff</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6224937</w:t>
      </w:r>
      <w:r>
        <w:rPr>
          <w:rFonts w:ascii="Courier" w:hAnsi="Courier" w:cs="Courier"/>
          <w:color w:val="343434"/>
          <w:kern w:val="0"/>
        </w:rPr>
        <w:t xml:space="preserve"> add merge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59</w:t>
      </w:r>
      <w:r>
        <w:rPr>
          <w:rFonts w:ascii="Courier" w:hAnsi="Courier" w:cs="Courier"/>
          <w:color w:val="343434"/>
          <w:kern w:val="0"/>
        </w:rPr>
        <w:t>bc1cb conflict fixed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400</w:t>
      </w:r>
      <w:r>
        <w:rPr>
          <w:rFonts w:ascii="Courier" w:hAnsi="Courier" w:cs="Courier"/>
          <w:color w:val="343434"/>
          <w:kern w:val="0"/>
        </w:rPr>
        <w:t>b40</w:t>
      </w:r>
      <w:r>
        <w:rPr>
          <w:rFonts w:ascii="Courier" w:hAnsi="Courier" w:cs="Courier"/>
          <w:color w:val="118987"/>
          <w:kern w:val="0"/>
        </w:rPr>
        <w:t>0</w:t>
      </w:r>
      <w:r>
        <w:rPr>
          <w:rFonts w:ascii="Courier" w:hAnsi="Courier" w:cs="Courier"/>
          <w:color w:val="343434"/>
          <w:kern w:val="0"/>
        </w:rPr>
        <w:t xml:space="preserve"> &amp; simple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75</w:t>
      </w:r>
      <w:r>
        <w:rPr>
          <w:rFonts w:ascii="Courier" w:hAnsi="Courier" w:cs="Courier"/>
          <w:color w:val="343434"/>
          <w:kern w:val="0"/>
        </w:rPr>
        <w:t xml:space="preserve">a857c </w:t>
      </w:r>
      <w:r>
        <w:rPr>
          <w:rFonts w:ascii="Courier" w:hAnsi="Courier" w:cs="Courier"/>
          <w:color w:val="118987"/>
          <w:kern w:val="0"/>
        </w:rPr>
        <w:t>AND</w:t>
      </w:r>
      <w:r>
        <w:rPr>
          <w:rFonts w:ascii="Courier" w:hAnsi="Courier" w:cs="Courier"/>
          <w:color w:val="343434"/>
          <w:kern w:val="0"/>
        </w:rPr>
        <w:t xml:space="preserve"> simple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fec145a</w:t>
      </w:r>
      <w:proofErr w:type="gramEnd"/>
      <w:r>
        <w:rPr>
          <w:rFonts w:ascii="Courier" w:hAnsi="Courier" w:cs="Courier"/>
          <w:color w:val="343434"/>
          <w:kern w:val="0"/>
        </w:rPr>
        <w:t xml:space="preserve"> branch test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d17efd8</w:t>
      </w:r>
      <w:proofErr w:type="gramEnd"/>
      <w:r>
        <w:rPr>
          <w:rFonts w:ascii="Courier" w:hAnsi="Courier" w:cs="Courier"/>
          <w:color w:val="343434"/>
          <w:kern w:val="0"/>
        </w:rPr>
        <w:t xml:space="preserve"> remove test.txt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比方说要对</w:t>
      </w:r>
      <w:r>
        <w:rPr>
          <w:rFonts w:ascii="Consolas" w:hAnsi="Consolas" w:cs="Consolas"/>
          <w:color w:val="D20044"/>
          <w:kern w:val="0"/>
        </w:rPr>
        <w:t>add merge</w:t>
      </w:r>
      <w:r>
        <w:rPr>
          <w:rFonts w:ascii="Helvetica Neue" w:hAnsi="Helvetica Neue" w:cs="Helvetica Neue"/>
          <w:color w:val="535353"/>
          <w:kern w:val="0"/>
          <w:sz w:val="28"/>
          <w:szCs w:val="28"/>
        </w:rPr>
        <w:t>这次提交打标签，它对应的</w:t>
      </w:r>
      <w:r>
        <w:rPr>
          <w:rFonts w:ascii="Helvetica Neue" w:hAnsi="Helvetica Neue" w:cs="Helvetica Neue"/>
          <w:color w:val="535353"/>
          <w:kern w:val="0"/>
          <w:sz w:val="28"/>
          <w:szCs w:val="28"/>
        </w:rPr>
        <w:t>commit id</w:t>
      </w:r>
      <w:r>
        <w:rPr>
          <w:rFonts w:ascii="Helvetica Neue" w:hAnsi="Helvetica Neue" w:cs="Helvetica Neue"/>
          <w:color w:val="535353"/>
          <w:kern w:val="0"/>
          <w:sz w:val="28"/>
          <w:szCs w:val="28"/>
        </w:rPr>
        <w:t>是</w:t>
      </w:r>
      <w:r>
        <w:rPr>
          <w:rFonts w:ascii="Consolas" w:hAnsi="Consolas" w:cs="Consolas"/>
          <w:color w:val="D20044"/>
          <w:kern w:val="0"/>
        </w:rPr>
        <w:t>6224937</w:t>
      </w:r>
      <w:r>
        <w:rPr>
          <w:rFonts w:ascii="Helvetica Neue" w:hAnsi="Helvetica Neue" w:cs="Helvetica Neue"/>
          <w:color w:val="535353"/>
          <w:kern w:val="0"/>
          <w:sz w:val="28"/>
          <w:szCs w:val="28"/>
        </w:rPr>
        <w:t>，敲入命令：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 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9</w:t>
      </w:r>
      <w:r>
        <w:rPr>
          <w:rFonts w:ascii="Courier" w:hAnsi="Courier" w:cs="Courier"/>
          <w:color w:val="343434"/>
          <w:kern w:val="0"/>
        </w:rPr>
        <w:t xml:space="preserve"> </w:t>
      </w:r>
      <w:r>
        <w:rPr>
          <w:rFonts w:ascii="Courier" w:hAnsi="Courier" w:cs="Courier"/>
          <w:color w:val="118987"/>
          <w:kern w:val="0"/>
        </w:rPr>
        <w:t>6224937</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再用命令</w:t>
      </w:r>
      <w:r>
        <w:rPr>
          <w:rFonts w:ascii="Consolas" w:hAnsi="Consolas" w:cs="Consolas"/>
          <w:color w:val="D20044"/>
          <w:kern w:val="0"/>
        </w:rPr>
        <w:t>git tag</w:t>
      </w:r>
      <w:r>
        <w:rPr>
          <w:rFonts w:ascii="Helvetica Neue" w:hAnsi="Helvetica Neue" w:cs="Helvetica Neue"/>
          <w:color w:val="535353"/>
          <w:kern w:val="0"/>
          <w:sz w:val="28"/>
          <w:szCs w:val="28"/>
        </w:rPr>
        <w:t>查看标签：</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9</w:t>
      </w:r>
      <w:proofErr w:type="gramEnd"/>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v1.</w:t>
      </w:r>
      <w:r>
        <w:rPr>
          <w:rFonts w:ascii="Courier" w:hAnsi="Courier" w:cs="Courier"/>
          <w:color w:val="118987"/>
          <w:kern w:val="0"/>
        </w:rPr>
        <w:t>0</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注意，标签不是按时间顺序列出，而是按字母排序的。可以用</w:t>
      </w:r>
      <w:r>
        <w:rPr>
          <w:rFonts w:ascii="Consolas" w:hAnsi="Consolas" w:cs="Consolas"/>
          <w:color w:val="D20044"/>
          <w:kern w:val="0"/>
        </w:rPr>
        <w:t>git show &lt;tagname&gt;</w:t>
      </w:r>
      <w:r>
        <w:rPr>
          <w:rFonts w:ascii="Helvetica Neue" w:hAnsi="Helvetica Neue" w:cs="Helvetica Neue"/>
          <w:color w:val="535353"/>
          <w:kern w:val="0"/>
          <w:sz w:val="28"/>
          <w:szCs w:val="28"/>
        </w:rPr>
        <w:t>查看标签信息：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show</w:t>
      </w:r>
      <w:r>
        <w:rPr>
          <w:rFonts w:ascii="Courier" w:hAnsi="Courier" w:cs="Courier"/>
          <w:color w:val="343434"/>
          <w:kern w:val="0"/>
        </w:rPr>
        <w:t xml:space="preserve"> v0</w:t>
      </w:r>
      <w:r>
        <w:rPr>
          <w:rFonts w:ascii="Courier" w:hAnsi="Courier" w:cs="Courier"/>
          <w:color w:val="118987"/>
          <w:kern w:val="0"/>
        </w:rPr>
        <w:t>.9</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b/>
          <w:bCs/>
          <w:color w:val="262626"/>
          <w:kern w:val="0"/>
        </w:rPr>
        <w:t>commit</w:t>
      </w:r>
      <w:proofErr w:type="gramEnd"/>
      <w:r>
        <w:rPr>
          <w:rFonts w:ascii="Courier" w:hAnsi="Courier" w:cs="Courier"/>
          <w:color w:val="343434"/>
          <w:kern w:val="0"/>
        </w:rPr>
        <w:t xml:space="preserve"> </w:t>
      </w:r>
      <w:r>
        <w:rPr>
          <w:rFonts w:ascii="Courier" w:hAnsi="Courier" w:cs="Courier"/>
          <w:color w:val="118987"/>
          <w:kern w:val="0"/>
        </w:rPr>
        <w:t>622493706</w:t>
      </w:r>
      <w:r>
        <w:rPr>
          <w:rFonts w:ascii="Courier" w:hAnsi="Courier" w:cs="Courier"/>
          <w:color w:val="343434"/>
          <w:kern w:val="0"/>
        </w:rPr>
        <w:t>ab447b6bb37e4e2a2f276a20fed2ab4</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Author: Michael Liao &lt;askxuefeng@gmail.com&gt;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b/>
          <w:bCs/>
          <w:color w:val="262626"/>
          <w:kern w:val="0"/>
        </w:rPr>
        <w:t>Date</w:t>
      </w:r>
      <w:r>
        <w:rPr>
          <w:rFonts w:ascii="Courier" w:hAnsi="Courier" w:cs="Courier"/>
          <w:color w:val="343434"/>
          <w:kern w:val="0"/>
        </w:rPr>
        <w:t xml:space="preserve">:   Thu Aug </w:t>
      </w:r>
      <w:r>
        <w:rPr>
          <w:rFonts w:ascii="Courier" w:hAnsi="Courier" w:cs="Courier"/>
          <w:color w:val="118987"/>
          <w:kern w:val="0"/>
        </w:rPr>
        <w:t>22</w:t>
      </w:r>
      <w:r>
        <w:rPr>
          <w:rFonts w:ascii="Courier" w:hAnsi="Courier" w:cs="Courier"/>
          <w:color w:val="343434"/>
          <w:kern w:val="0"/>
        </w:rPr>
        <w:t xml:space="preserve"> </w:t>
      </w:r>
      <w:r>
        <w:rPr>
          <w:rFonts w:ascii="Courier" w:hAnsi="Courier" w:cs="Courier"/>
          <w:color w:val="118987"/>
          <w:kern w:val="0"/>
        </w:rPr>
        <w:t>11</w:t>
      </w:r>
      <w:r>
        <w:rPr>
          <w:rFonts w:ascii="Courier" w:hAnsi="Courier" w:cs="Courier"/>
          <w:color w:val="343434"/>
          <w:kern w:val="0"/>
        </w:rPr>
        <w:t>:</w:t>
      </w:r>
      <w:r>
        <w:rPr>
          <w:rFonts w:ascii="Courier" w:hAnsi="Courier" w:cs="Courier"/>
          <w:color w:val="118987"/>
          <w:kern w:val="0"/>
        </w:rPr>
        <w:t>22</w:t>
      </w:r>
      <w:r>
        <w:rPr>
          <w:rFonts w:ascii="Courier" w:hAnsi="Courier" w:cs="Courier"/>
          <w:color w:val="343434"/>
          <w:kern w:val="0"/>
        </w:rPr>
        <w:t>:</w:t>
      </w:r>
      <w:r>
        <w:rPr>
          <w:rFonts w:ascii="Courier" w:hAnsi="Courier" w:cs="Courier"/>
          <w:color w:val="118987"/>
          <w:kern w:val="0"/>
        </w:rPr>
        <w:t>08</w:t>
      </w:r>
      <w:r>
        <w:rPr>
          <w:rFonts w:ascii="Courier" w:hAnsi="Courier" w:cs="Courier"/>
          <w:color w:val="343434"/>
          <w:kern w:val="0"/>
        </w:rPr>
        <w:t xml:space="preserve"> </w:t>
      </w:r>
      <w:r>
        <w:rPr>
          <w:rFonts w:ascii="Courier" w:hAnsi="Courier" w:cs="Courier"/>
          <w:color w:val="118987"/>
          <w:kern w:val="0"/>
        </w:rPr>
        <w:t>2013</w:t>
      </w:r>
      <w:r>
        <w:rPr>
          <w:rFonts w:ascii="Courier" w:hAnsi="Courier" w:cs="Courier"/>
          <w:color w:val="343434"/>
          <w:kern w:val="0"/>
        </w:rPr>
        <w:t xml:space="preserve"> +</w:t>
      </w:r>
      <w:r>
        <w:rPr>
          <w:rFonts w:ascii="Courier" w:hAnsi="Courier" w:cs="Courier"/>
          <w:color w:val="118987"/>
          <w:kern w:val="0"/>
        </w:rPr>
        <w:t>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b/>
          <w:bCs/>
          <w:color w:val="262626"/>
          <w:kern w:val="0"/>
        </w:rPr>
        <w:t>add</w:t>
      </w:r>
      <w:proofErr w:type="gramEnd"/>
      <w:r>
        <w:rPr>
          <w:rFonts w:ascii="Courier" w:hAnsi="Courier" w:cs="Courier"/>
          <w:color w:val="343434"/>
          <w:kern w:val="0"/>
        </w:rPr>
        <w:t xml:space="preserve"> merge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可以看到，</w:t>
      </w:r>
      <w:r>
        <w:rPr>
          <w:rFonts w:ascii="Consolas" w:hAnsi="Consolas" w:cs="Consolas"/>
          <w:color w:val="D20044"/>
          <w:kern w:val="0"/>
        </w:rPr>
        <w:t>v0.9</w:t>
      </w:r>
      <w:r>
        <w:rPr>
          <w:rFonts w:ascii="Helvetica Neue" w:hAnsi="Helvetica Neue" w:cs="Helvetica Neue"/>
          <w:color w:val="535353"/>
          <w:kern w:val="0"/>
          <w:sz w:val="28"/>
          <w:szCs w:val="28"/>
        </w:rPr>
        <w:t>确实打在</w:t>
      </w:r>
      <w:r>
        <w:rPr>
          <w:rFonts w:ascii="Consolas" w:hAnsi="Consolas" w:cs="Consolas"/>
          <w:color w:val="D20044"/>
          <w:kern w:val="0"/>
        </w:rPr>
        <w:t>add merge</w:t>
      </w:r>
      <w:r>
        <w:rPr>
          <w:rFonts w:ascii="Helvetica Neue" w:hAnsi="Helvetica Neue" w:cs="Helvetica Neue"/>
          <w:color w:val="535353"/>
          <w:kern w:val="0"/>
          <w:sz w:val="28"/>
          <w:szCs w:val="28"/>
        </w:rPr>
        <w:t>这次提交上。</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还可以创建带有说明的标签，用</w:t>
      </w:r>
      <w:r>
        <w:rPr>
          <w:rFonts w:ascii="Consolas" w:hAnsi="Consolas" w:cs="Consolas"/>
          <w:color w:val="D20044"/>
          <w:kern w:val="0"/>
        </w:rPr>
        <w:t>-a</w:t>
      </w:r>
      <w:r>
        <w:rPr>
          <w:rFonts w:ascii="Helvetica Neue" w:hAnsi="Helvetica Neue" w:cs="Helvetica Neue"/>
          <w:color w:val="535353"/>
          <w:kern w:val="0"/>
          <w:sz w:val="28"/>
          <w:szCs w:val="28"/>
        </w:rPr>
        <w:t>指定标签名，</w:t>
      </w:r>
      <w:r>
        <w:rPr>
          <w:rFonts w:ascii="Consolas" w:hAnsi="Consolas" w:cs="Consolas"/>
          <w:color w:val="D20044"/>
          <w:kern w:val="0"/>
        </w:rPr>
        <w:t>-m</w:t>
      </w:r>
      <w:r>
        <w:rPr>
          <w:rFonts w:ascii="Helvetica Neue" w:hAnsi="Helvetica Neue" w:cs="Helvetica Neue"/>
          <w:color w:val="535353"/>
          <w:kern w:val="0"/>
          <w:sz w:val="28"/>
          <w:szCs w:val="28"/>
        </w:rPr>
        <w:t>指定说明文字：</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 -a 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1</w:t>
      </w:r>
      <w:r>
        <w:rPr>
          <w:rFonts w:ascii="Courier" w:hAnsi="Courier" w:cs="Courier"/>
          <w:color w:val="343434"/>
          <w:kern w:val="0"/>
        </w:rPr>
        <w:t xml:space="preserve"> -m </w:t>
      </w:r>
      <w:r>
        <w:rPr>
          <w:rFonts w:ascii="Courier" w:hAnsi="Courier" w:cs="Courier"/>
          <w:color w:val="D20035"/>
          <w:kern w:val="0"/>
        </w:rPr>
        <w:t>"version 0.1 released"</w:t>
      </w:r>
      <w:r>
        <w:rPr>
          <w:rFonts w:ascii="Courier" w:hAnsi="Courier" w:cs="Courier"/>
          <w:color w:val="343434"/>
          <w:kern w:val="0"/>
        </w:rPr>
        <w:t xml:space="preserve"> </w:t>
      </w:r>
      <w:r>
        <w:rPr>
          <w:rFonts w:ascii="Courier" w:hAnsi="Courier" w:cs="Courier"/>
          <w:color w:val="118987"/>
          <w:kern w:val="0"/>
        </w:rPr>
        <w:t>3628164</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用命令</w:t>
      </w:r>
      <w:r>
        <w:rPr>
          <w:rFonts w:ascii="Consolas" w:hAnsi="Consolas" w:cs="Consolas"/>
          <w:color w:val="D20044"/>
          <w:kern w:val="0"/>
        </w:rPr>
        <w:t>git show &lt;tagname&gt;</w:t>
      </w:r>
      <w:r>
        <w:rPr>
          <w:rFonts w:ascii="Helvetica Neue" w:hAnsi="Helvetica Neue" w:cs="Helvetica Neue"/>
          <w:color w:val="535353"/>
          <w:kern w:val="0"/>
          <w:sz w:val="28"/>
          <w:szCs w:val="28"/>
        </w:rPr>
        <w:t>可以看到说明文字：</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show v0.1</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tag</w:t>
      </w:r>
      <w:proofErr w:type="gramEnd"/>
      <w:r>
        <w:rPr>
          <w:rFonts w:ascii="Courier" w:hAnsi="Courier" w:cs="Courier"/>
          <w:color w:val="343434"/>
          <w:kern w:val="0"/>
        </w:rPr>
        <w:t xml:space="preserve"> v0.1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Tagger: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Mon Aug 26 07:28:11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version</w:t>
      </w:r>
      <w:proofErr w:type="gramEnd"/>
      <w:r>
        <w:rPr>
          <w:rFonts w:ascii="Courier" w:hAnsi="Courier" w:cs="Courier"/>
          <w:color w:val="343434"/>
          <w:kern w:val="0"/>
        </w:rPr>
        <w:t xml:space="preserve"> 0.1 released</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3628164fb26d48395383f8f31179f24e0882e1e0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Tue Aug 20 15:11:49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append</w:t>
      </w:r>
      <w:proofErr w:type="gramEnd"/>
      <w:r>
        <w:rPr>
          <w:rFonts w:ascii="Courier" w:hAnsi="Courier" w:cs="Courier"/>
          <w:color w:val="343434"/>
          <w:kern w:val="0"/>
        </w:rPr>
        <w:t xml:space="preserve"> GPL</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还可以通过</w:t>
      </w:r>
      <w:r>
        <w:rPr>
          <w:rFonts w:ascii="Consolas" w:hAnsi="Consolas" w:cs="Consolas"/>
          <w:color w:val="D20044"/>
          <w:kern w:val="0"/>
        </w:rPr>
        <w:t>-s</w:t>
      </w:r>
      <w:r>
        <w:rPr>
          <w:rFonts w:ascii="Helvetica Neue" w:hAnsi="Helvetica Neue" w:cs="Helvetica Neue"/>
          <w:color w:val="535353"/>
          <w:kern w:val="0"/>
          <w:sz w:val="28"/>
          <w:szCs w:val="28"/>
        </w:rPr>
        <w:t>用私钥签名一个标签：</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 -s 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2</w:t>
      </w:r>
      <w:r>
        <w:rPr>
          <w:rFonts w:ascii="Courier" w:hAnsi="Courier" w:cs="Courier"/>
          <w:color w:val="343434"/>
          <w:kern w:val="0"/>
        </w:rPr>
        <w:t xml:space="preserve"> -m </w:t>
      </w:r>
      <w:r>
        <w:rPr>
          <w:rFonts w:ascii="Courier" w:hAnsi="Courier" w:cs="Courier"/>
          <w:color w:val="D20035"/>
          <w:kern w:val="0"/>
        </w:rPr>
        <w:t>"signed version 0.2 released"</w:t>
      </w:r>
      <w:r>
        <w:rPr>
          <w:rFonts w:ascii="Courier" w:hAnsi="Courier" w:cs="Courier"/>
          <w:color w:val="343434"/>
          <w:kern w:val="0"/>
        </w:rPr>
        <w:t xml:space="preserve"> fec145a</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签名采用</w:t>
      </w:r>
      <w:r>
        <w:rPr>
          <w:rFonts w:ascii="Helvetica Neue" w:hAnsi="Helvetica Neue" w:cs="Helvetica Neue"/>
          <w:color w:val="535353"/>
          <w:kern w:val="0"/>
          <w:sz w:val="28"/>
          <w:szCs w:val="28"/>
        </w:rPr>
        <w:t>PGP</w:t>
      </w:r>
      <w:r>
        <w:rPr>
          <w:rFonts w:ascii="Helvetica Neue" w:hAnsi="Helvetica Neue" w:cs="Helvetica Neue"/>
          <w:color w:val="535353"/>
          <w:kern w:val="0"/>
          <w:sz w:val="28"/>
          <w:szCs w:val="28"/>
        </w:rPr>
        <w:t>签名，因此，必须首先安装</w:t>
      </w:r>
      <w:r>
        <w:rPr>
          <w:rFonts w:ascii="Helvetica Neue" w:hAnsi="Helvetica Neue" w:cs="Helvetica Neue"/>
          <w:color w:val="535353"/>
          <w:kern w:val="0"/>
          <w:sz w:val="28"/>
          <w:szCs w:val="28"/>
        </w:rPr>
        <w:t>gpg</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GnuPG</w:t>
      </w:r>
      <w:r>
        <w:rPr>
          <w:rFonts w:ascii="Helvetica Neue" w:hAnsi="Helvetica Neue" w:cs="Helvetica Neue"/>
          <w:color w:val="535353"/>
          <w:kern w:val="0"/>
          <w:sz w:val="28"/>
          <w:szCs w:val="28"/>
        </w:rPr>
        <w:t>），如果没有找到</w:t>
      </w:r>
      <w:r>
        <w:rPr>
          <w:rFonts w:ascii="Helvetica Neue" w:hAnsi="Helvetica Neue" w:cs="Helvetica Neue"/>
          <w:color w:val="535353"/>
          <w:kern w:val="0"/>
          <w:sz w:val="28"/>
          <w:szCs w:val="28"/>
        </w:rPr>
        <w:t>gpg</w:t>
      </w:r>
      <w:r>
        <w:rPr>
          <w:rFonts w:ascii="Helvetica Neue" w:hAnsi="Helvetica Neue" w:cs="Helvetica Neue"/>
          <w:color w:val="535353"/>
          <w:kern w:val="0"/>
          <w:sz w:val="28"/>
          <w:szCs w:val="28"/>
        </w:rPr>
        <w:t>，或者没有</w:t>
      </w:r>
      <w:r>
        <w:rPr>
          <w:rFonts w:ascii="Helvetica Neue" w:hAnsi="Helvetica Neue" w:cs="Helvetica Neue"/>
          <w:color w:val="535353"/>
          <w:kern w:val="0"/>
          <w:sz w:val="28"/>
          <w:szCs w:val="28"/>
        </w:rPr>
        <w:t>gpg</w:t>
      </w:r>
      <w:r>
        <w:rPr>
          <w:rFonts w:ascii="Helvetica Neue" w:hAnsi="Helvetica Neue" w:cs="Helvetica Neue"/>
          <w:color w:val="535353"/>
          <w:kern w:val="0"/>
          <w:sz w:val="28"/>
          <w:szCs w:val="28"/>
        </w:rPr>
        <w:t>密钥对，就会报错：</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gpg</w:t>
      </w:r>
      <w:proofErr w:type="gramEnd"/>
      <w:r>
        <w:rPr>
          <w:rFonts w:ascii="Courier" w:hAnsi="Courier" w:cs="Courier"/>
          <w:color w:val="850060"/>
          <w:kern w:val="0"/>
        </w:rPr>
        <w:t>:</w:t>
      </w:r>
      <w:r>
        <w:rPr>
          <w:rFonts w:ascii="Courier" w:hAnsi="Courier" w:cs="Courier"/>
          <w:color w:val="343434"/>
          <w:kern w:val="0"/>
        </w:rPr>
        <w:t xml:space="preserve"> signing </w:t>
      </w:r>
      <w:r>
        <w:rPr>
          <w:rFonts w:ascii="Courier" w:hAnsi="Courier" w:cs="Courier"/>
          <w:color w:val="850060"/>
          <w:kern w:val="0"/>
        </w:rPr>
        <w:t>failed:</w:t>
      </w:r>
      <w:r>
        <w:rPr>
          <w:rFonts w:ascii="Courier" w:hAnsi="Courier" w:cs="Courier"/>
          <w:color w:val="343434"/>
          <w:kern w:val="0"/>
        </w:rPr>
        <w:t xml:space="preserve"> secret key </w:t>
      </w:r>
      <w:r>
        <w:rPr>
          <w:rFonts w:ascii="Courier" w:hAnsi="Courier" w:cs="Courier"/>
          <w:b/>
          <w:bCs/>
          <w:color w:val="262626"/>
          <w:kern w:val="0"/>
        </w:rPr>
        <w:t>not</w:t>
      </w:r>
      <w:r>
        <w:rPr>
          <w:rFonts w:ascii="Courier" w:hAnsi="Courier" w:cs="Courier"/>
          <w:color w:val="343434"/>
          <w:kern w:val="0"/>
        </w:rPr>
        <w:t xml:space="preserve"> available</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error</w:t>
      </w:r>
      <w:proofErr w:type="gramEnd"/>
      <w:r>
        <w:rPr>
          <w:rFonts w:ascii="Courier" w:hAnsi="Courier" w:cs="Courier"/>
          <w:color w:val="850060"/>
          <w:kern w:val="0"/>
        </w:rPr>
        <w:t>:</w:t>
      </w:r>
      <w:r>
        <w:rPr>
          <w:rFonts w:ascii="Courier" w:hAnsi="Courier" w:cs="Courier"/>
          <w:color w:val="343434"/>
          <w:kern w:val="0"/>
        </w:rPr>
        <w:t xml:space="preserve"> gpg failed to sign the data</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error</w:t>
      </w:r>
      <w:proofErr w:type="gramEnd"/>
      <w:r>
        <w:rPr>
          <w:rFonts w:ascii="Courier" w:hAnsi="Courier" w:cs="Courier"/>
          <w:color w:val="850060"/>
          <w:kern w:val="0"/>
        </w:rPr>
        <w:t>:</w:t>
      </w:r>
      <w:r>
        <w:rPr>
          <w:rFonts w:ascii="Courier" w:hAnsi="Courier" w:cs="Courier"/>
          <w:color w:val="343434"/>
          <w:kern w:val="0"/>
        </w:rPr>
        <w:t xml:space="preserve"> unable to sign the tag</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如果报错，请参考</w:t>
      </w:r>
      <w:r>
        <w:rPr>
          <w:rFonts w:ascii="Helvetica Neue" w:hAnsi="Helvetica Neue" w:cs="Helvetica Neue"/>
          <w:color w:val="535353"/>
          <w:kern w:val="0"/>
          <w:sz w:val="28"/>
          <w:szCs w:val="28"/>
        </w:rPr>
        <w:t>GnuPG</w:t>
      </w:r>
      <w:r>
        <w:rPr>
          <w:rFonts w:ascii="Helvetica Neue" w:hAnsi="Helvetica Neue" w:cs="Helvetica Neue"/>
          <w:color w:val="535353"/>
          <w:kern w:val="0"/>
          <w:sz w:val="28"/>
          <w:szCs w:val="28"/>
        </w:rPr>
        <w:t>帮助文档配置</w:t>
      </w:r>
      <w:r>
        <w:rPr>
          <w:rFonts w:ascii="Helvetica Neue" w:hAnsi="Helvetica Neue" w:cs="Helvetica Neue"/>
          <w:color w:val="535353"/>
          <w:kern w:val="0"/>
          <w:sz w:val="28"/>
          <w:szCs w:val="28"/>
        </w:rPr>
        <w:t>Key</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用命令</w:t>
      </w:r>
      <w:r>
        <w:rPr>
          <w:rFonts w:ascii="Consolas" w:hAnsi="Consolas" w:cs="Consolas"/>
          <w:color w:val="D20044"/>
          <w:kern w:val="0"/>
        </w:rPr>
        <w:t>git show &lt;tagname&gt;</w:t>
      </w:r>
      <w:r>
        <w:rPr>
          <w:rFonts w:ascii="Helvetica Neue" w:hAnsi="Helvetica Neue" w:cs="Helvetica Neue"/>
          <w:color w:val="535353"/>
          <w:kern w:val="0"/>
          <w:sz w:val="28"/>
          <w:szCs w:val="28"/>
        </w:rPr>
        <w:t>可以看到</w:t>
      </w:r>
      <w:r>
        <w:rPr>
          <w:rFonts w:ascii="Helvetica Neue" w:hAnsi="Helvetica Neue" w:cs="Helvetica Neue"/>
          <w:color w:val="535353"/>
          <w:kern w:val="0"/>
          <w:sz w:val="28"/>
          <w:szCs w:val="28"/>
        </w:rPr>
        <w:t>PGP</w:t>
      </w:r>
      <w:r>
        <w:rPr>
          <w:rFonts w:ascii="Helvetica Neue" w:hAnsi="Helvetica Neue" w:cs="Helvetica Neue"/>
          <w:color w:val="535353"/>
          <w:kern w:val="0"/>
          <w:sz w:val="28"/>
          <w:szCs w:val="28"/>
        </w:rPr>
        <w:t>签名信息：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w:t>
      </w:r>
      <w:r>
        <w:rPr>
          <w:rFonts w:ascii="Courier" w:hAnsi="Courier" w:cs="Courier"/>
          <w:b/>
          <w:bCs/>
          <w:color w:val="262626"/>
          <w:kern w:val="0"/>
        </w:rPr>
        <w:t>show</w:t>
      </w:r>
      <w:r>
        <w:rPr>
          <w:rFonts w:ascii="Courier" w:hAnsi="Courier" w:cs="Courier"/>
          <w:color w:val="343434"/>
          <w:kern w:val="0"/>
        </w:rPr>
        <w:t xml:space="preserve"> v0</w:t>
      </w:r>
      <w:r>
        <w:rPr>
          <w:rFonts w:ascii="Courier" w:hAnsi="Courier" w:cs="Courier"/>
          <w:color w:val="118987"/>
          <w:kern w:val="0"/>
        </w:rPr>
        <w:t>.2</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tag</w:t>
      </w:r>
      <w:proofErr w:type="gramEnd"/>
      <w:r>
        <w:rPr>
          <w:rFonts w:ascii="Courier" w:hAnsi="Courier" w:cs="Courier"/>
          <w:color w:val="343434"/>
          <w:kern w:val="0"/>
        </w:rPr>
        <w:t xml:space="preserve"> v0</w:t>
      </w:r>
      <w:r>
        <w:rPr>
          <w:rFonts w:ascii="Courier" w:hAnsi="Courier" w:cs="Courier"/>
          <w:color w:val="118987"/>
          <w:kern w:val="0"/>
        </w:rPr>
        <w:t>.2</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Tagger: Michael Liao &lt;askxuefeng@gmail.com&gt;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b/>
          <w:bCs/>
          <w:color w:val="262626"/>
          <w:kern w:val="0"/>
        </w:rPr>
        <w:t>Date</w:t>
      </w:r>
      <w:r>
        <w:rPr>
          <w:rFonts w:ascii="Courier" w:hAnsi="Courier" w:cs="Courier"/>
          <w:color w:val="343434"/>
          <w:kern w:val="0"/>
        </w:rPr>
        <w:t xml:space="preserve">:   Mon Aug </w:t>
      </w:r>
      <w:r>
        <w:rPr>
          <w:rFonts w:ascii="Courier" w:hAnsi="Courier" w:cs="Courier"/>
          <w:color w:val="118987"/>
          <w:kern w:val="0"/>
        </w:rPr>
        <w:t>26</w:t>
      </w:r>
      <w:r>
        <w:rPr>
          <w:rFonts w:ascii="Courier" w:hAnsi="Courier" w:cs="Courier"/>
          <w:color w:val="343434"/>
          <w:kern w:val="0"/>
        </w:rPr>
        <w:t xml:space="preserve"> </w:t>
      </w:r>
      <w:r>
        <w:rPr>
          <w:rFonts w:ascii="Courier" w:hAnsi="Courier" w:cs="Courier"/>
          <w:color w:val="118987"/>
          <w:kern w:val="0"/>
        </w:rPr>
        <w:t>07</w:t>
      </w:r>
      <w:r>
        <w:rPr>
          <w:rFonts w:ascii="Courier" w:hAnsi="Courier" w:cs="Courier"/>
          <w:color w:val="343434"/>
          <w:kern w:val="0"/>
        </w:rPr>
        <w:t>:</w:t>
      </w:r>
      <w:r>
        <w:rPr>
          <w:rFonts w:ascii="Courier" w:hAnsi="Courier" w:cs="Courier"/>
          <w:color w:val="118987"/>
          <w:kern w:val="0"/>
        </w:rPr>
        <w:t>28</w:t>
      </w:r>
      <w:r>
        <w:rPr>
          <w:rFonts w:ascii="Courier" w:hAnsi="Courier" w:cs="Courier"/>
          <w:color w:val="343434"/>
          <w:kern w:val="0"/>
        </w:rPr>
        <w:t>:</w:t>
      </w:r>
      <w:r>
        <w:rPr>
          <w:rFonts w:ascii="Courier" w:hAnsi="Courier" w:cs="Courier"/>
          <w:color w:val="118987"/>
          <w:kern w:val="0"/>
        </w:rPr>
        <w:t>33</w:t>
      </w:r>
      <w:r>
        <w:rPr>
          <w:rFonts w:ascii="Courier" w:hAnsi="Courier" w:cs="Courier"/>
          <w:color w:val="343434"/>
          <w:kern w:val="0"/>
        </w:rPr>
        <w:t xml:space="preserve"> </w:t>
      </w:r>
      <w:r>
        <w:rPr>
          <w:rFonts w:ascii="Courier" w:hAnsi="Courier" w:cs="Courier"/>
          <w:color w:val="118987"/>
          <w:kern w:val="0"/>
        </w:rPr>
        <w:t>2013</w:t>
      </w:r>
      <w:r>
        <w:rPr>
          <w:rFonts w:ascii="Courier" w:hAnsi="Courier" w:cs="Courier"/>
          <w:color w:val="343434"/>
          <w:kern w:val="0"/>
        </w:rPr>
        <w:t xml:space="preserve"> +</w:t>
      </w:r>
      <w:r>
        <w:rPr>
          <w:rFonts w:ascii="Courier" w:hAnsi="Courier" w:cs="Courier"/>
          <w:color w:val="118987"/>
          <w:kern w:val="0"/>
        </w:rPr>
        <w:t>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signed</w:t>
      </w:r>
      <w:proofErr w:type="gramEnd"/>
      <w:r>
        <w:rPr>
          <w:rFonts w:ascii="Courier" w:hAnsi="Courier" w:cs="Courier"/>
          <w:color w:val="343434"/>
          <w:kern w:val="0"/>
        </w:rPr>
        <w:t xml:space="preserve"> version </w:t>
      </w:r>
      <w:r>
        <w:rPr>
          <w:rFonts w:ascii="Courier" w:hAnsi="Courier" w:cs="Courier"/>
          <w:color w:val="118987"/>
          <w:kern w:val="0"/>
        </w:rPr>
        <w:t>0.2</w:t>
      </w:r>
      <w:r>
        <w:rPr>
          <w:rFonts w:ascii="Courier" w:hAnsi="Courier" w:cs="Courier"/>
          <w:color w:val="343434"/>
          <w:kern w:val="0"/>
        </w:rPr>
        <w:t xml:space="preserve"> released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r>
        <w:rPr>
          <w:rFonts w:ascii="Courier" w:hAnsi="Courier" w:cs="Courier"/>
          <w:b/>
          <w:bCs/>
          <w:color w:val="262626"/>
          <w:kern w:val="0"/>
        </w:rPr>
        <w:t>BEGIN</w:t>
      </w:r>
      <w:r>
        <w:rPr>
          <w:rFonts w:ascii="Courier" w:hAnsi="Courier" w:cs="Courier"/>
          <w:color w:val="343434"/>
          <w:kern w:val="0"/>
        </w:rPr>
        <w:t xml:space="preserve"> PGP SIGNATURE-----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Version: GnuPG v1</w:t>
      </w:r>
      <w:r>
        <w:rPr>
          <w:rFonts w:ascii="Courier" w:hAnsi="Courier" w:cs="Courier"/>
          <w:color w:val="118987"/>
          <w:kern w:val="0"/>
        </w:rPr>
        <w:t>.4.12</w:t>
      </w:r>
      <w:r>
        <w:rPr>
          <w:rFonts w:ascii="Courier" w:hAnsi="Courier" w:cs="Courier"/>
          <w:color w:val="343434"/>
          <w:kern w:val="0"/>
        </w:rPr>
        <w:t xml:space="preserve"> (Darwin)</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iQEcBAABAgAGBQJSGpMhAAoJEPUxHyDAhBpT4QQIAKeHfR3bo</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r>
        <w:rPr>
          <w:rFonts w:ascii="Courier" w:hAnsi="Courier" w:cs="Courier"/>
          <w:b/>
          <w:bCs/>
          <w:color w:val="262626"/>
          <w:kern w:val="0"/>
        </w:rPr>
        <w:t>END</w:t>
      </w:r>
      <w:r>
        <w:rPr>
          <w:rFonts w:ascii="Courier" w:hAnsi="Courier" w:cs="Courier"/>
          <w:color w:val="343434"/>
          <w:kern w:val="0"/>
        </w:rPr>
        <w:t xml:space="preserve"> PGP SIGNATURE-----</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b/>
          <w:bCs/>
          <w:color w:val="262626"/>
          <w:kern w:val="0"/>
        </w:rPr>
        <w:t>commit</w:t>
      </w:r>
      <w:proofErr w:type="gramEnd"/>
      <w:r>
        <w:rPr>
          <w:rFonts w:ascii="Courier" w:hAnsi="Courier" w:cs="Courier"/>
          <w:color w:val="343434"/>
          <w:kern w:val="0"/>
        </w:rPr>
        <w:t xml:space="preserve"> fec145accd63cdc9ed95a2f557ea0658a2a6537f</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Author: Michael Liao &lt;askxuefeng@gmail.com&gt;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b/>
          <w:bCs/>
          <w:color w:val="262626"/>
          <w:kern w:val="0"/>
        </w:rPr>
        <w:t>Date</w:t>
      </w:r>
      <w:r>
        <w:rPr>
          <w:rFonts w:ascii="Courier" w:hAnsi="Courier" w:cs="Courier"/>
          <w:color w:val="343434"/>
          <w:kern w:val="0"/>
        </w:rPr>
        <w:t xml:space="preserve">:   Thu Aug </w:t>
      </w:r>
      <w:r>
        <w:rPr>
          <w:rFonts w:ascii="Courier" w:hAnsi="Courier" w:cs="Courier"/>
          <w:color w:val="118987"/>
          <w:kern w:val="0"/>
        </w:rPr>
        <w:t>22</w:t>
      </w:r>
      <w:r>
        <w:rPr>
          <w:rFonts w:ascii="Courier" w:hAnsi="Courier" w:cs="Courier"/>
          <w:color w:val="343434"/>
          <w:kern w:val="0"/>
        </w:rPr>
        <w:t xml:space="preserve"> </w:t>
      </w:r>
      <w:r>
        <w:rPr>
          <w:rFonts w:ascii="Courier" w:hAnsi="Courier" w:cs="Courier"/>
          <w:color w:val="118987"/>
          <w:kern w:val="0"/>
        </w:rPr>
        <w:t>10</w:t>
      </w:r>
      <w:r>
        <w:rPr>
          <w:rFonts w:ascii="Courier" w:hAnsi="Courier" w:cs="Courier"/>
          <w:color w:val="343434"/>
          <w:kern w:val="0"/>
        </w:rPr>
        <w:t>:</w:t>
      </w:r>
      <w:r>
        <w:rPr>
          <w:rFonts w:ascii="Courier" w:hAnsi="Courier" w:cs="Courier"/>
          <w:color w:val="118987"/>
          <w:kern w:val="0"/>
        </w:rPr>
        <w:t>37</w:t>
      </w:r>
      <w:r>
        <w:rPr>
          <w:rFonts w:ascii="Courier" w:hAnsi="Courier" w:cs="Courier"/>
          <w:color w:val="343434"/>
          <w:kern w:val="0"/>
        </w:rPr>
        <w:t>:</w:t>
      </w:r>
      <w:r>
        <w:rPr>
          <w:rFonts w:ascii="Courier" w:hAnsi="Courier" w:cs="Courier"/>
          <w:color w:val="118987"/>
          <w:kern w:val="0"/>
        </w:rPr>
        <w:t>30</w:t>
      </w:r>
      <w:r>
        <w:rPr>
          <w:rFonts w:ascii="Courier" w:hAnsi="Courier" w:cs="Courier"/>
          <w:color w:val="343434"/>
          <w:kern w:val="0"/>
        </w:rPr>
        <w:t xml:space="preserve"> </w:t>
      </w:r>
      <w:r>
        <w:rPr>
          <w:rFonts w:ascii="Courier" w:hAnsi="Courier" w:cs="Courier"/>
          <w:color w:val="118987"/>
          <w:kern w:val="0"/>
        </w:rPr>
        <w:t>2013</w:t>
      </w:r>
      <w:r>
        <w:rPr>
          <w:rFonts w:ascii="Courier" w:hAnsi="Courier" w:cs="Courier"/>
          <w:color w:val="343434"/>
          <w:kern w:val="0"/>
        </w:rPr>
        <w:t xml:space="preserve"> +</w:t>
      </w:r>
      <w:r>
        <w:rPr>
          <w:rFonts w:ascii="Courier" w:hAnsi="Courier" w:cs="Courier"/>
          <w:color w:val="118987"/>
          <w:kern w:val="0"/>
        </w:rPr>
        <w:t>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branch</w:t>
      </w:r>
      <w:proofErr w:type="gramEnd"/>
      <w:r>
        <w:rPr>
          <w:rFonts w:ascii="Courier" w:hAnsi="Courier" w:cs="Courier"/>
          <w:color w:val="343434"/>
          <w:kern w:val="0"/>
        </w:rPr>
        <w:t xml:space="preserve"> test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用</w:t>
      </w:r>
      <w:r>
        <w:rPr>
          <w:rFonts w:ascii="Helvetica Neue" w:hAnsi="Helvetica Neue" w:cs="Helvetica Neue"/>
          <w:color w:val="535353"/>
          <w:kern w:val="0"/>
          <w:sz w:val="28"/>
          <w:szCs w:val="28"/>
        </w:rPr>
        <w:t>PGP</w:t>
      </w:r>
      <w:r>
        <w:rPr>
          <w:rFonts w:ascii="Helvetica Neue" w:hAnsi="Helvetica Neue" w:cs="Helvetica Neue"/>
          <w:color w:val="535353"/>
          <w:kern w:val="0"/>
          <w:sz w:val="28"/>
          <w:szCs w:val="28"/>
        </w:rPr>
        <w:t>签名的标签是不可伪造的，因为可以验证</w:t>
      </w:r>
      <w:r>
        <w:rPr>
          <w:rFonts w:ascii="Helvetica Neue" w:hAnsi="Helvetica Neue" w:cs="Helvetica Neue"/>
          <w:color w:val="535353"/>
          <w:kern w:val="0"/>
          <w:sz w:val="28"/>
          <w:szCs w:val="28"/>
        </w:rPr>
        <w:t>PGP</w:t>
      </w:r>
      <w:r>
        <w:rPr>
          <w:rFonts w:ascii="Helvetica Neue" w:hAnsi="Helvetica Neue" w:cs="Helvetica Neue"/>
          <w:color w:val="535353"/>
          <w:kern w:val="0"/>
          <w:sz w:val="28"/>
          <w:szCs w:val="28"/>
        </w:rPr>
        <w:t>签名。验证签名的方法比较复杂，这里就不介绍了。</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tag &lt;name&gt;</w:t>
      </w:r>
      <w:r>
        <w:rPr>
          <w:rFonts w:ascii="Helvetica Neue" w:hAnsi="Helvetica Neue" w:cs="Helvetica Neue"/>
          <w:color w:val="535353"/>
          <w:kern w:val="0"/>
          <w:sz w:val="28"/>
          <w:szCs w:val="28"/>
        </w:rPr>
        <w:t>用于新建一个标签，默认为</w:t>
      </w:r>
      <w:r>
        <w:rPr>
          <w:rFonts w:ascii="Consolas" w:hAnsi="Consolas" w:cs="Consolas"/>
          <w:color w:val="D20044"/>
          <w:kern w:val="0"/>
        </w:rPr>
        <w:t>HEAD</w:t>
      </w:r>
      <w:r>
        <w:rPr>
          <w:rFonts w:ascii="Helvetica Neue" w:hAnsi="Helvetica Neue" w:cs="Helvetica Neue"/>
          <w:color w:val="535353"/>
          <w:kern w:val="0"/>
          <w:sz w:val="28"/>
          <w:szCs w:val="28"/>
        </w:rPr>
        <w:t>，也可以指定一个</w:t>
      </w:r>
      <w:r>
        <w:rPr>
          <w:rFonts w:ascii="Helvetica Neue" w:hAnsi="Helvetica Neue" w:cs="Helvetica Neue"/>
          <w:color w:val="535353"/>
          <w:kern w:val="0"/>
          <w:sz w:val="28"/>
          <w:szCs w:val="28"/>
        </w:rPr>
        <w:t>commit id</w:t>
      </w:r>
      <w:r>
        <w:rPr>
          <w:rFonts w:ascii="Helvetica Neue" w:hAnsi="Helvetica Neue" w:cs="Helvetica Neue"/>
          <w:color w:val="535353"/>
          <w:kern w:val="0"/>
          <w:sz w:val="28"/>
          <w:szCs w:val="28"/>
        </w:rPr>
        <w:t>；</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proofErr w:type="gramStart"/>
      <w:r>
        <w:rPr>
          <w:rFonts w:ascii="Consolas" w:hAnsi="Consolas" w:cs="Consolas"/>
          <w:color w:val="D20044"/>
          <w:kern w:val="0"/>
        </w:rPr>
        <w:t>git</w:t>
      </w:r>
      <w:proofErr w:type="gramEnd"/>
      <w:r>
        <w:rPr>
          <w:rFonts w:ascii="Consolas" w:hAnsi="Consolas" w:cs="Consolas"/>
          <w:color w:val="D20044"/>
          <w:kern w:val="0"/>
        </w:rPr>
        <w:t xml:space="preserve"> tag -a &lt;tagname&gt; -m "blablabla..."</w:t>
      </w:r>
      <w:r>
        <w:rPr>
          <w:rFonts w:ascii="Helvetica Neue" w:hAnsi="Helvetica Neue" w:cs="Helvetica Neue"/>
          <w:color w:val="535353"/>
          <w:kern w:val="0"/>
          <w:sz w:val="28"/>
          <w:szCs w:val="28"/>
        </w:rPr>
        <w:t>可以指定标签信息；</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proofErr w:type="gramStart"/>
      <w:r>
        <w:rPr>
          <w:rFonts w:ascii="Consolas" w:hAnsi="Consolas" w:cs="Consolas"/>
          <w:color w:val="D20044"/>
          <w:kern w:val="0"/>
        </w:rPr>
        <w:t>git</w:t>
      </w:r>
      <w:proofErr w:type="gramEnd"/>
      <w:r>
        <w:rPr>
          <w:rFonts w:ascii="Consolas" w:hAnsi="Consolas" w:cs="Consolas"/>
          <w:color w:val="D20044"/>
          <w:kern w:val="0"/>
        </w:rPr>
        <w:t xml:space="preserve"> tag -s &lt;tagname&gt; -m "blablabla..."</w:t>
      </w:r>
      <w:r>
        <w:rPr>
          <w:rFonts w:ascii="Helvetica Neue" w:hAnsi="Helvetica Neue" w:cs="Helvetica Neue"/>
          <w:color w:val="535353"/>
          <w:kern w:val="0"/>
          <w:sz w:val="28"/>
          <w:szCs w:val="28"/>
        </w:rPr>
        <w:t>可以用</w:t>
      </w:r>
      <w:r>
        <w:rPr>
          <w:rFonts w:ascii="Helvetica Neue" w:hAnsi="Helvetica Neue" w:cs="Helvetica Neue"/>
          <w:color w:val="535353"/>
          <w:kern w:val="0"/>
          <w:sz w:val="28"/>
          <w:szCs w:val="28"/>
        </w:rPr>
        <w:t>PGP</w:t>
      </w:r>
      <w:r>
        <w:rPr>
          <w:rFonts w:ascii="Helvetica Neue" w:hAnsi="Helvetica Neue" w:cs="Helvetica Neue"/>
          <w:color w:val="535353"/>
          <w:kern w:val="0"/>
          <w:sz w:val="28"/>
          <w:szCs w:val="28"/>
        </w:rPr>
        <w:t>签名标签；</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tag</w:t>
      </w:r>
      <w:r>
        <w:rPr>
          <w:rFonts w:ascii="Helvetica Neue" w:hAnsi="Helvetica Neue" w:cs="Helvetica Neue"/>
          <w:color w:val="535353"/>
          <w:kern w:val="0"/>
          <w:sz w:val="28"/>
          <w:szCs w:val="28"/>
        </w:rPr>
        <w:t>可以查看所有标签。</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操作标签</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63</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如果标签打错了，也可以删除：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 -d 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1</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Deleted</w:t>
      </w:r>
      <w:r>
        <w:rPr>
          <w:rFonts w:ascii="Courier" w:hAnsi="Courier" w:cs="Courier"/>
          <w:color w:val="343434"/>
          <w:kern w:val="0"/>
        </w:rPr>
        <w:t xml:space="preserve"> tag </w:t>
      </w:r>
      <w:r>
        <w:rPr>
          <w:rFonts w:ascii="Courier" w:hAnsi="Courier" w:cs="Courier"/>
          <w:color w:val="D20035"/>
          <w:kern w:val="0"/>
        </w:rPr>
        <w:t>'v0.1'</w:t>
      </w:r>
      <w:r>
        <w:rPr>
          <w:rFonts w:ascii="Courier" w:hAnsi="Courier" w:cs="Courier"/>
          <w:color w:val="343434"/>
          <w:kern w:val="0"/>
        </w:rPr>
        <w:t xml:space="preserve"> (was e078af9)</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因为创建的标签都只存储在本地，不会自动推送到远程。所以，打错的标签可以在本地安全删除。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如果要推送某个标签到远程，使用命令</w:t>
      </w:r>
      <w:r>
        <w:rPr>
          <w:rFonts w:ascii="Consolas" w:hAnsi="Consolas" w:cs="Consolas"/>
          <w:color w:val="D20044"/>
          <w:kern w:val="0"/>
        </w:rPr>
        <w:t>git push origin &lt;tagname&gt;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v1.</w:t>
      </w:r>
      <w:r>
        <w:rPr>
          <w:rFonts w:ascii="Courier" w:hAnsi="Courier" w:cs="Courier"/>
          <w:color w:val="118987"/>
          <w:kern w:val="0"/>
        </w:rPr>
        <w:t>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Total</w:t>
      </w:r>
      <w:r>
        <w:rPr>
          <w:rFonts w:ascii="Courier" w:hAnsi="Courier" w:cs="Courier"/>
          <w:color w:val="343434"/>
          <w:kern w:val="0"/>
        </w:rPr>
        <w:t xml:space="preserve"> </w:t>
      </w:r>
      <w:r>
        <w:rPr>
          <w:rFonts w:ascii="Courier" w:hAnsi="Courier" w:cs="Courier"/>
          <w:color w:val="118987"/>
          <w:kern w:val="0"/>
        </w:rPr>
        <w:t>0</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 xml:space="preserve">), reused </w:t>
      </w:r>
      <w:r>
        <w:rPr>
          <w:rFonts w:ascii="Courier" w:hAnsi="Courier" w:cs="Courier"/>
          <w:color w:val="118987"/>
          <w:kern w:val="0"/>
        </w:rPr>
        <w:t>0</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To</w:t>
      </w:r>
      <w:r>
        <w:rPr>
          <w:rFonts w:ascii="Courier" w:hAnsi="Courier" w:cs="Courier"/>
          <w:color w:val="343434"/>
          <w:kern w:val="0"/>
        </w:rPr>
        <w:t xml:space="preserv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proofErr w:type="gramStart"/>
      <w:r>
        <w:rPr>
          <w:rFonts w:ascii="Courier" w:hAnsi="Courier" w:cs="Courier"/>
          <w:color w:val="850060"/>
          <w:kern w:val="0"/>
        </w:rPr>
        <w:t>:</w:t>
      </w:r>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proofErr w:type="gramStart"/>
      <w:r>
        <w:rPr>
          <w:rFonts w:ascii="Courier" w:hAnsi="Courier" w:cs="Courier"/>
          <w:color w:val="343434"/>
          <w:kern w:val="0"/>
        </w:rPr>
        <w:t>new</w:t>
      </w:r>
      <w:proofErr w:type="gramEnd"/>
      <w:r>
        <w:rPr>
          <w:rFonts w:ascii="Courier" w:hAnsi="Courier" w:cs="Courier"/>
          <w:color w:val="343434"/>
          <w:kern w:val="0"/>
        </w:rPr>
        <w:t xml:space="preserve"> tag]         v1.</w:t>
      </w:r>
      <w:r>
        <w:rPr>
          <w:rFonts w:ascii="Courier" w:hAnsi="Courier" w:cs="Courier"/>
          <w:color w:val="118987"/>
          <w:kern w:val="0"/>
        </w:rPr>
        <w:t>0</w:t>
      </w:r>
      <w:r>
        <w:rPr>
          <w:rFonts w:ascii="Courier" w:hAnsi="Courier" w:cs="Courier"/>
          <w:color w:val="343434"/>
          <w:kern w:val="0"/>
        </w:rPr>
        <w:t xml:space="preserve"> -&gt; v1.</w:t>
      </w:r>
      <w:r>
        <w:rPr>
          <w:rFonts w:ascii="Courier" w:hAnsi="Courier" w:cs="Courier"/>
          <w:color w:val="118987"/>
          <w:kern w:val="0"/>
        </w:rPr>
        <w:t>0</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或者，一次性推送全部尚未推送到远程的本地标签：</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--tags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Counting objects: </w:t>
      </w:r>
      <w:r>
        <w:rPr>
          <w:rFonts w:ascii="Courier" w:hAnsi="Courier" w:cs="Courier"/>
          <w:color w:val="118987"/>
          <w:kern w:val="0"/>
        </w:rPr>
        <w:t>1</w:t>
      </w:r>
      <w:r>
        <w:rPr>
          <w:rFonts w:ascii="Courier" w:hAnsi="Courier" w:cs="Courier"/>
          <w:color w:val="343434"/>
          <w:kern w:val="0"/>
        </w:rPr>
        <w:t>,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Writing objects: </w:t>
      </w:r>
      <w:r>
        <w:rPr>
          <w:rFonts w:ascii="Courier" w:hAnsi="Courier" w:cs="Courier"/>
          <w:color w:val="118987"/>
          <w:kern w:val="0"/>
        </w:rPr>
        <w:t>100</w:t>
      </w:r>
      <w:r>
        <w:rPr>
          <w:rFonts w:ascii="Courier" w:hAnsi="Courier" w:cs="Courier"/>
          <w:color w:val="343434"/>
          <w:kern w:val="0"/>
        </w:rPr>
        <w:t>% (</w:t>
      </w:r>
      <w:r>
        <w:rPr>
          <w:rFonts w:ascii="Courier" w:hAnsi="Courier" w:cs="Courier"/>
          <w:color w:val="118987"/>
          <w:kern w:val="0"/>
        </w:rPr>
        <w:t>1</w:t>
      </w:r>
      <w:r>
        <w:rPr>
          <w:rFonts w:ascii="Courier" w:hAnsi="Courier" w:cs="Courier"/>
          <w:color w:val="343434"/>
          <w:kern w:val="0"/>
        </w:rPr>
        <w:t>/</w:t>
      </w:r>
      <w:r>
        <w:rPr>
          <w:rFonts w:ascii="Courier" w:hAnsi="Courier" w:cs="Courier"/>
          <w:color w:val="118987"/>
          <w:kern w:val="0"/>
        </w:rPr>
        <w:t>1</w:t>
      </w:r>
      <w:r>
        <w:rPr>
          <w:rFonts w:ascii="Courier" w:hAnsi="Courier" w:cs="Courier"/>
          <w:color w:val="343434"/>
          <w:kern w:val="0"/>
        </w:rPr>
        <w:t xml:space="preserve">), </w:t>
      </w:r>
      <w:r>
        <w:rPr>
          <w:rFonts w:ascii="Courier" w:hAnsi="Courier" w:cs="Courier"/>
          <w:color w:val="118987"/>
          <w:kern w:val="0"/>
        </w:rPr>
        <w:t>554</w:t>
      </w:r>
      <w:r>
        <w:rPr>
          <w:rFonts w:ascii="Courier" w:hAnsi="Courier" w:cs="Courier"/>
          <w:color w:val="343434"/>
          <w:kern w:val="0"/>
        </w:rPr>
        <w:t xml:space="preserve"> bytes, done.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Total </w:t>
      </w:r>
      <w:r>
        <w:rPr>
          <w:rFonts w:ascii="Courier" w:hAnsi="Courier" w:cs="Courier"/>
          <w:color w:val="118987"/>
          <w:kern w:val="0"/>
        </w:rPr>
        <w:t>1</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 xml:space="preserve">), reused </w:t>
      </w:r>
      <w:r>
        <w:rPr>
          <w:rFonts w:ascii="Courier" w:hAnsi="Courier" w:cs="Courier"/>
          <w:color w:val="118987"/>
          <w:kern w:val="0"/>
        </w:rPr>
        <w:t>0</w:t>
      </w:r>
      <w:r>
        <w:rPr>
          <w:rFonts w:ascii="Courier" w:hAnsi="Courier" w:cs="Courier"/>
          <w:color w:val="343434"/>
          <w:kern w:val="0"/>
        </w:rPr>
        <w:t xml:space="preserve"> (delta </w:t>
      </w:r>
      <w:r>
        <w:rPr>
          <w:rFonts w:ascii="Courier" w:hAnsi="Courier" w:cs="Courier"/>
          <w:color w:val="118987"/>
          <w:kern w:val="0"/>
        </w:rPr>
        <w:t>0</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To git@github.com</w:t>
      </w:r>
      <w:proofErr w:type="gramStart"/>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proofErr w:type="gramStart"/>
      <w:r>
        <w:rPr>
          <w:rFonts w:ascii="Courier" w:hAnsi="Courier" w:cs="Courier"/>
          <w:b/>
          <w:bCs/>
          <w:color w:val="262626"/>
          <w:kern w:val="0"/>
        </w:rPr>
        <w:t>new</w:t>
      </w:r>
      <w:proofErr w:type="gramEnd"/>
      <w:r>
        <w:rPr>
          <w:rFonts w:ascii="Courier" w:hAnsi="Courier" w:cs="Courier"/>
          <w:color w:val="343434"/>
          <w:kern w:val="0"/>
        </w:rPr>
        <w:t xml:space="preserve"> tag]         v0</w:t>
      </w:r>
      <w:r>
        <w:rPr>
          <w:rFonts w:ascii="Courier" w:hAnsi="Courier" w:cs="Courier"/>
          <w:color w:val="118987"/>
          <w:kern w:val="0"/>
        </w:rPr>
        <w:t>.2</w:t>
      </w:r>
      <w:r>
        <w:rPr>
          <w:rFonts w:ascii="Courier" w:hAnsi="Courier" w:cs="Courier"/>
          <w:color w:val="343434"/>
          <w:kern w:val="0"/>
        </w:rPr>
        <w:t xml:space="preserve"> -&gt; v0</w:t>
      </w:r>
      <w:r>
        <w:rPr>
          <w:rFonts w:ascii="Courier" w:hAnsi="Courier" w:cs="Courier"/>
          <w:color w:val="118987"/>
          <w:kern w:val="0"/>
        </w:rPr>
        <w:t>.2</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proofErr w:type="gramStart"/>
      <w:r>
        <w:rPr>
          <w:rFonts w:ascii="Courier" w:hAnsi="Courier" w:cs="Courier"/>
          <w:b/>
          <w:bCs/>
          <w:color w:val="262626"/>
          <w:kern w:val="0"/>
        </w:rPr>
        <w:t>new</w:t>
      </w:r>
      <w:proofErr w:type="gramEnd"/>
      <w:r>
        <w:rPr>
          <w:rFonts w:ascii="Courier" w:hAnsi="Courier" w:cs="Courier"/>
          <w:color w:val="343434"/>
          <w:kern w:val="0"/>
        </w:rPr>
        <w:t xml:space="preserve"> tag]         v0</w:t>
      </w:r>
      <w:r>
        <w:rPr>
          <w:rFonts w:ascii="Courier" w:hAnsi="Courier" w:cs="Courier"/>
          <w:color w:val="118987"/>
          <w:kern w:val="0"/>
        </w:rPr>
        <w:t>.9</w:t>
      </w:r>
      <w:r>
        <w:rPr>
          <w:rFonts w:ascii="Courier" w:hAnsi="Courier" w:cs="Courier"/>
          <w:color w:val="343434"/>
          <w:kern w:val="0"/>
        </w:rPr>
        <w:t xml:space="preserve"> -&gt; v0</w:t>
      </w:r>
      <w:r>
        <w:rPr>
          <w:rFonts w:ascii="Courier" w:hAnsi="Courier" w:cs="Courier"/>
          <w:color w:val="118987"/>
          <w:kern w:val="0"/>
        </w:rPr>
        <w:t>.9</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如果标签已经推送到远程，要删除远程标签就麻烦一点，先从本地删除：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tag -d 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9</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Deleted</w:t>
      </w:r>
      <w:r>
        <w:rPr>
          <w:rFonts w:ascii="Courier" w:hAnsi="Courier" w:cs="Courier"/>
          <w:color w:val="343434"/>
          <w:kern w:val="0"/>
        </w:rPr>
        <w:t xml:space="preserve"> tag </w:t>
      </w:r>
      <w:r>
        <w:rPr>
          <w:rFonts w:ascii="Courier" w:hAnsi="Courier" w:cs="Courier"/>
          <w:color w:val="D20035"/>
          <w:kern w:val="0"/>
        </w:rPr>
        <w:t>'v0.9'</w:t>
      </w:r>
      <w:r>
        <w:rPr>
          <w:rFonts w:ascii="Courier" w:hAnsi="Courier" w:cs="Courier"/>
          <w:color w:val="343434"/>
          <w:kern w:val="0"/>
        </w:rPr>
        <w:t xml:space="preserve"> (was </w:t>
      </w:r>
      <w:r>
        <w:rPr>
          <w:rFonts w:ascii="Courier" w:hAnsi="Courier" w:cs="Courier"/>
          <w:color w:val="118987"/>
          <w:kern w:val="0"/>
        </w:rPr>
        <w:t>6224937</w:t>
      </w:r>
      <w:r>
        <w:rPr>
          <w:rFonts w:ascii="Courier" w:hAnsi="Courier" w:cs="Courier"/>
          <w:color w:val="343434"/>
          <w:kern w:val="0"/>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然后，从远程删除。删除命令也是</w:t>
      </w:r>
      <w:r>
        <w:rPr>
          <w:rFonts w:ascii="Helvetica Neue" w:hAnsi="Helvetica Neue" w:cs="Helvetica Neue"/>
          <w:color w:val="535353"/>
          <w:kern w:val="0"/>
          <w:sz w:val="28"/>
          <w:szCs w:val="28"/>
        </w:rPr>
        <w:t>push</w:t>
      </w:r>
      <w:r>
        <w:rPr>
          <w:rFonts w:ascii="Helvetica Neue" w:hAnsi="Helvetica Neue" w:cs="Helvetica Neue"/>
          <w:color w:val="535353"/>
          <w:kern w:val="0"/>
          <w:sz w:val="28"/>
          <w:szCs w:val="28"/>
        </w:rPr>
        <w:t>，但是格式如下：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push origin </w:t>
      </w:r>
      <w:r>
        <w:rPr>
          <w:rFonts w:ascii="Courier" w:hAnsi="Courier" w:cs="Courier"/>
          <w:color w:val="850060"/>
          <w:kern w:val="0"/>
        </w:rPr>
        <w:t>:refs/tags/v0</w:t>
      </w:r>
      <w:r>
        <w:rPr>
          <w:rFonts w:ascii="Courier" w:hAnsi="Courier" w:cs="Courier"/>
          <w:color w:val="343434"/>
          <w:kern w:val="0"/>
        </w:rPr>
        <w:t>.</w:t>
      </w:r>
      <w:r>
        <w:rPr>
          <w:rFonts w:ascii="Courier" w:hAnsi="Courier" w:cs="Courier"/>
          <w:color w:val="118987"/>
          <w:kern w:val="0"/>
        </w:rPr>
        <w:t>9</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To</w:t>
      </w:r>
      <w:r>
        <w:rPr>
          <w:rFonts w:ascii="Courier" w:hAnsi="Courier" w:cs="Courier"/>
          <w:color w:val="343434"/>
          <w:kern w:val="0"/>
        </w:rPr>
        <w:t xml:space="preserv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proofErr w:type="gramStart"/>
      <w:r>
        <w:rPr>
          <w:rFonts w:ascii="Courier" w:hAnsi="Courier" w:cs="Courier"/>
          <w:color w:val="850060"/>
          <w:kern w:val="0"/>
        </w:rPr>
        <w:t>:</w:t>
      </w:r>
      <w:r>
        <w:rPr>
          <w:rFonts w:ascii="Courier" w:hAnsi="Courier" w:cs="Courier"/>
          <w:color w:val="343434"/>
          <w:kern w:val="0"/>
        </w:rPr>
        <w:t>michaelliao</w:t>
      </w:r>
      <w:proofErr w:type="gramEnd"/>
      <w:r>
        <w:rPr>
          <w:rFonts w:ascii="Courier" w:hAnsi="Courier" w:cs="Courier"/>
          <w:color w:val="343434"/>
          <w:kern w:val="0"/>
        </w:rPr>
        <w:t>/learngit.git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 [</w:t>
      </w:r>
      <w:proofErr w:type="gramStart"/>
      <w:r>
        <w:rPr>
          <w:rFonts w:ascii="Courier" w:hAnsi="Courier" w:cs="Courier"/>
          <w:color w:val="343434"/>
          <w:kern w:val="0"/>
        </w:rPr>
        <w:t>deleted</w:t>
      </w:r>
      <w:proofErr w:type="gramEnd"/>
      <w:r>
        <w:rPr>
          <w:rFonts w:ascii="Courier" w:hAnsi="Courier" w:cs="Courier"/>
          <w:color w:val="343434"/>
          <w:kern w:val="0"/>
        </w:rPr>
        <w:t>]         v</w:t>
      </w:r>
      <w:r>
        <w:rPr>
          <w:rFonts w:ascii="Courier" w:hAnsi="Courier" w:cs="Courier"/>
          <w:color w:val="118987"/>
          <w:kern w:val="0"/>
        </w:rPr>
        <w:t>0</w:t>
      </w:r>
      <w:r>
        <w:rPr>
          <w:rFonts w:ascii="Courier" w:hAnsi="Courier" w:cs="Courier"/>
          <w:color w:val="343434"/>
          <w:kern w:val="0"/>
        </w:rPr>
        <w:t>.</w:t>
      </w:r>
      <w:r>
        <w:rPr>
          <w:rFonts w:ascii="Courier" w:hAnsi="Courier" w:cs="Courier"/>
          <w:color w:val="118987"/>
          <w:kern w:val="0"/>
        </w:rPr>
        <w:t>9</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要看看是否真的从远程库删除了标签，可以登陆</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查看。</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push origin &lt;tagname&gt;</w:t>
      </w:r>
      <w:r>
        <w:rPr>
          <w:rFonts w:ascii="Helvetica Neue" w:hAnsi="Helvetica Neue" w:cs="Helvetica Neue"/>
          <w:color w:val="535353"/>
          <w:kern w:val="0"/>
          <w:sz w:val="28"/>
          <w:szCs w:val="28"/>
        </w:rPr>
        <w:t>可以推送一个本地标签；</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push origin --tags</w:t>
      </w:r>
      <w:r>
        <w:rPr>
          <w:rFonts w:ascii="Helvetica Neue" w:hAnsi="Helvetica Neue" w:cs="Helvetica Neue"/>
          <w:color w:val="535353"/>
          <w:kern w:val="0"/>
          <w:sz w:val="28"/>
          <w:szCs w:val="28"/>
        </w:rPr>
        <w:t>可以推送全部未推送过的本地标签；</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tag -d &lt;tagname&gt;</w:t>
      </w:r>
      <w:r>
        <w:rPr>
          <w:rFonts w:ascii="Helvetica Neue" w:hAnsi="Helvetica Neue" w:cs="Helvetica Neue"/>
          <w:color w:val="535353"/>
          <w:kern w:val="0"/>
          <w:sz w:val="28"/>
          <w:szCs w:val="28"/>
        </w:rPr>
        <w:t>可以删除一个本地标签；</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命令</w:t>
      </w:r>
      <w:r>
        <w:rPr>
          <w:rFonts w:ascii="Consolas" w:hAnsi="Consolas" w:cs="Consolas"/>
          <w:color w:val="D20044"/>
          <w:kern w:val="0"/>
        </w:rPr>
        <w:t>git push origin :refs/tags/&lt;tagname&gt;</w:t>
      </w:r>
      <w:r>
        <w:rPr>
          <w:rFonts w:ascii="Helvetica Neue" w:hAnsi="Helvetica Neue" w:cs="Helvetica Neue"/>
          <w:color w:val="535353"/>
          <w:kern w:val="0"/>
          <w:sz w:val="28"/>
          <w:szCs w:val="28"/>
        </w:rPr>
        <w:t>可以删除一个远程标签。</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使用</w:t>
      </w:r>
      <w:r>
        <w:rPr>
          <w:rFonts w:ascii="Helvetica Neue" w:hAnsi="Helvetica Neue" w:cs="Helvetica Neue"/>
          <w:color w:val="343434"/>
          <w:kern w:val="0"/>
          <w:sz w:val="32"/>
          <w:szCs w:val="32"/>
        </w:rPr>
        <w:t>GitHub</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39</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我们一直用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作为免费的远程仓库，如果是个人的开源项目，放到</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上是完全没有问题的。其实</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还是一个开源协作社区，通过</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，既可以让别人参与你的开源项目，也可以参与别人的开源项目。</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出现以前，开源项目开源容易，但让广大人民群众参与进来比较困难，因为要参与，就要提交代码，而给每个想提交代码的群众都开一个账号那是不现实的，因此，群众也仅限于报个</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，即使能改掉</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，也只能把</w:t>
      </w:r>
      <w:r>
        <w:rPr>
          <w:rFonts w:ascii="Helvetica Neue" w:hAnsi="Helvetica Neue" w:cs="Helvetica Neue"/>
          <w:color w:val="535353"/>
          <w:kern w:val="0"/>
          <w:sz w:val="28"/>
          <w:szCs w:val="28"/>
        </w:rPr>
        <w:t>diff</w:t>
      </w:r>
      <w:r>
        <w:rPr>
          <w:rFonts w:ascii="Helvetica Neue" w:hAnsi="Helvetica Neue" w:cs="Helvetica Neue"/>
          <w:color w:val="535353"/>
          <w:kern w:val="0"/>
          <w:sz w:val="28"/>
          <w:szCs w:val="28"/>
        </w:rPr>
        <w:t>文件用邮件发过去，很不方便。</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但是在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上，利用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极其强大的克隆和分支功能，广大人民群众真正可以第一次自由参与各种开源项目了。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如何参与一个开源项目呢？比如人气极高的</w:t>
      </w: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项目，这是一个非常强大的</w:t>
      </w:r>
      <w:r>
        <w:rPr>
          <w:rFonts w:ascii="Helvetica Neue" w:hAnsi="Helvetica Neue" w:cs="Helvetica Neue"/>
          <w:color w:val="535353"/>
          <w:kern w:val="0"/>
          <w:sz w:val="28"/>
          <w:szCs w:val="28"/>
        </w:rPr>
        <w:t>CSS</w:t>
      </w:r>
      <w:r>
        <w:rPr>
          <w:rFonts w:ascii="Helvetica Neue" w:hAnsi="Helvetica Neue" w:cs="Helvetica Neue"/>
          <w:color w:val="535353"/>
          <w:kern w:val="0"/>
          <w:sz w:val="28"/>
          <w:szCs w:val="28"/>
        </w:rPr>
        <w:t>框架，你可以访问它的项目主页</w:t>
      </w:r>
      <w:hyperlink r:id="rId39" w:history="1">
        <w:r>
          <w:rPr>
            <w:rFonts w:ascii="Helvetica Neue" w:hAnsi="Helvetica Neue" w:cs="Helvetica Neue"/>
            <w:color w:val="117FC9"/>
            <w:kern w:val="0"/>
            <w:sz w:val="28"/>
            <w:szCs w:val="28"/>
          </w:rPr>
          <w:t>https://github.com/twbs/bootstrap</w:t>
        </w:r>
      </w:hyperlink>
      <w:r>
        <w:rPr>
          <w:rFonts w:ascii="Helvetica Neue" w:hAnsi="Helvetica Neue" w:cs="Helvetica Neue"/>
          <w:color w:val="535353"/>
          <w:kern w:val="0"/>
          <w:sz w:val="28"/>
          <w:szCs w:val="28"/>
        </w:rPr>
        <w:t>，点</w:t>
      </w:r>
      <w:r>
        <w:rPr>
          <w:rFonts w:ascii="Helvetica Neue" w:hAnsi="Helvetica Neue" w:cs="Helvetica Neue"/>
          <w:color w:val="535353"/>
          <w:kern w:val="0"/>
          <w:sz w:val="28"/>
          <w:szCs w:val="28"/>
        </w:rPr>
        <w:t>“Fork”</w:t>
      </w:r>
      <w:r>
        <w:rPr>
          <w:rFonts w:ascii="Helvetica Neue" w:hAnsi="Helvetica Neue" w:cs="Helvetica Neue"/>
          <w:color w:val="535353"/>
          <w:kern w:val="0"/>
          <w:sz w:val="28"/>
          <w:szCs w:val="28"/>
        </w:rPr>
        <w:t>就在自己的账号下克隆了一个</w:t>
      </w: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仓库，然后，从自己的账号下</w:t>
      </w:r>
      <w:r>
        <w:rPr>
          <w:rFonts w:ascii="Helvetica Neue" w:hAnsi="Helvetica Neue" w:cs="Helvetica Neue"/>
          <w:color w:val="535353"/>
          <w:kern w:val="0"/>
          <w:sz w:val="28"/>
          <w:szCs w:val="28"/>
        </w:rPr>
        <w:t>clone</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git</w:t>
      </w:r>
      <w:proofErr w:type="gramEnd"/>
      <w:r>
        <w:rPr>
          <w:rFonts w:ascii="Courier" w:hAnsi="Courier" w:cs="Courier"/>
          <w:color w:val="343434"/>
          <w:kern w:val="0"/>
        </w:rPr>
        <w:t xml:space="preserve"> clone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michaelliao/bootstrap.git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一定要从自己的账号下</w:t>
      </w:r>
      <w:r>
        <w:rPr>
          <w:rFonts w:ascii="Helvetica Neue" w:hAnsi="Helvetica Neue" w:cs="Helvetica Neue"/>
          <w:color w:val="535353"/>
          <w:kern w:val="0"/>
          <w:sz w:val="28"/>
          <w:szCs w:val="28"/>
        </w:rPr>
        <w:t>clone</w:t>
      </w:r>
      <w:r>
        <w:rPr>
          <w:rFonts w:ascii="Helvetica Neue" w:hAnsi="Helvetica Neue" w:cs="Helvetica Neue"/>
          <w:color w:val="535353"/>
          <w:kern w:val="0"/>
          <w:sz w:val="28"/>
          <w:szCs w:val="28"/>
        </w:rPr>
        <w:t>仓库，这样你才能推送修改。如果从</w:t>
      </w: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的作者的仓库地址</w:t>
      </w:r>
      <w:r>
        <w:rPr>
          <w:rFonts w:ascii="Consolas" w:hAnsi="Consolas" w:cs="Consolas"/>
          <w:color w:val="D20044"/>
          <w:kern w:val="0"/>
        </w:rPr>
        <w:t>git@github.com:twbs/bootstrap.git</w:t>
      </w:r>
      <w:r>
        <w:rPr>
          <w:rFonts w:ascii="Helvetica Neue" w:hAnsi="Helvetica Neue" w:cs="Helvetica Neue"/>
          <w:color w:val="535353"/>
          <w:kern w:val="0"/>
          <w:sz w:val="28"/>
          <w:szCs w:val="28"/>
        </w:rPr>
        <w:t>克隆，因为没有权限，你将不能推送修改。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的官方仓库</w:t>
      </w:r>
      <w:r>
        <w:rPr>
          <w:rFonts w:ascii="Consolas" w:hAnsi="Consolas" w:cs="Consolas"/>
          <w:color w:val="D20044"/>
          <w:kern w:val="0"/>
        </w:rPr>
        <w:t>twbs/bootstrap</w:t>
      </w:r>
      <w:r>
        <w:rPr>
          <w:rFonts w:ascii="Helvetica Neue" w:hAnsi="Helvetica Neue" w:cs="Helvetica Neue"/>
          <w:color w:val="535353"/>
          <w:kern w:val="0"/>
          <w:sz w:val="28"/>
          <w:szCs w:val="28"/>
        </w:rPr>
        <w:t>、你在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上克隆的仓库</w:t>
      </w:r>
      <w:r>
        <w:rPr>
          <w:rFonts w:ascii="Consolas" w:hAnsi="Consolas" w:cs="Consolas"/>
          <w:color w:val="D20044"/>
          <w:kern w:val="0"/>
        </w:rPr>
        <w:t>my/bootstrap</w:t>
      </w:r>
      <w:r>
        <w:rPr>
          <w:rFonts w:ascii="Helvetica Neue" w:hAnsi="Helvetica Neue" w:cs="Helvetica Neue"/>
          <w:color w:val="535353"/>
          <w:kern w:val="0"/>
          <w:sz w:val="28"/>
          <w:szCs w:val="28"/>
        </w:rPr>
        <w:t>，以及你自己克隆到本地电脑的仓库，他们的关系就像下图显示的那样：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4813300" cy="2159000"/>
            <wp:effectExtent l="0" t="0" r="1270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13300" cy="21590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如果你想修复</w:t>
      </w: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的一个</w:t>
      </w:r>
      <w:r>
        <w:rPr>
          <w:rFonts w:ascii="Helvetica Neue" w:hAnsi="Helvetica Neue" w:cs="Helvetica Neue"/>
          <w:color w:val="535353"/>
          <w:kern w:val="0"/>
          <w:sz w:val="28"/>
          <w:szCs w:val="28"/>
        </w:rPr>
        <w:t>bug</w:t>
      </w:r>
      <w:r>
        <w:rPr>
          <w:rFonts w:ascii="Helvetica Neue" w:hAnsi="Helvetica Neue" w:cs="Helvetica Neue"/>
          <w:color w:val="535353"/>
          <w:kern w:val="0"/>
          <w:sz w:val="28"/>
          <w:szCs w:val="28"/>
        </w:rPr>
        <w:t>，或者新增一个功能，立刻就可以开始干活，干完后，往自己的仓库推送。</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如果你希望</w:t>
      </w: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的官方库能接受你的修改，你就可以在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上发起一个</w:t>
      </w:r>
      <w:r>
        <w:rPr>
          <w:rFonts w:ascii="Helvetica Neue" w:hAnsi="Helvetica Neue" w:cs="Helvetica Neue"/>
          <w:color w:val="535353"/>
          <w:kern w:val="0"/>
          <w:sz w:val="28"/>
          <w:szCs w:val="28"/>
        </w:rPr>
        <w:t>pull request</w:t>
      </w:r>
      <w:r>
        <w:rPr>
          <w:rFonts w:ascii="Helvetica Neue" w:hAnsi="Helvetica Neue" w:cs="Helvetica Neue"/>
          <w:color w:val="535353"/>
          <w:kern w:val="0"/>
          <w:sz w:val="28"/>
          <w:szCs w:val="28"/>
        </w:rPr>
        <w:t>。当然，对方是否接受你的</w:t>
      </w:r>
      <w:r>
        <w:rPr>
          <w:rFonts w:ascii="Helvetica Neue" w:hAnsi="Helvetica Neue" w:cs="Helvetica Neue"/>
          <w:color w:val="535353"/>
          <w:kern w:val="0"/>
          <w:sz w:val="28"/>
          <w:szCs w:val="28"/>
        </w:rPr>
        <w:t>pull request</w:t>
      </w:r>
      <w:r>
        <w:rPr>
          <w:rFonts w:ascii="Helvetica Neue" w:hAnsi="Helvetica Neue" w:cs="Helvetica Neue"/>
          <w:color w:val="535353"/>
          <w:kern w:val="0"/>
          <w:sz w:val="28"/>
          <w:szCs w:val="28"/>
        </w:rPr>
        <w:t>就不一定了。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如果你没能力修改</w:t>
      </w:r>
      <w:r>
        <w:rPr>
          <w:rFonts w:ascii="Helvetica Neue" w:hAnsi="Helvetica Neue" w:cs="Helvetica Neue"/>
          <w:color w:val="535353"/>
          <w:kern w:val="0"/>
          <w:sz w:val="28"/>
          <w:szCs w:val="28"/>
        </w:rPr>
        <w:t>bootstrap</w:t>
      </w:r>
      <w:r>
        <w:rPr>
          <w:rFonts w:ascii="Helvetica Neue" w:hAnsi="Helvetica Neue" w:cs="Helvetica Neue"/>
          <w:color w:val="535353"/>
          <w:kern w:val="0"/>
          <w:sz w:val="28"/>
          <w:szCs w:val="28"/>
        </w:rPr>
        <w:t>，但又想要试一把</w:t>
      </w:r>
      <w:r>
        <w:rPr>
          <w:rFonts w:ascii="Helvetica Neue" w:hAnsi="Helvetica Neue" w:cs="Helvetica Neue"/>
          <w:color w:val="535353"/>
          <w:kern w:val="0"/>
          <w:sz w:val="28"/>
          <w:szCs w:val="28"/>
        </w:rPr>
        <w:t>pull request</w:t>
      </w:r>
      <w:r>
        <w:rPr>
          <w:rFonts w:ascii="Helvetica Neue" w:hAnsi="Helvetica Neue" w:cs="Helvetica Neue"/>
          <w:color w:val="535353"/>
          <w:kern w:val="0"/>
          <w:sz w:val="28"/>
          <w:szCs w:val="28"/>
        </w:rPr>
        <w:t>，那就</w:t>
      </w:r>
      <w:r>
        <w:rPr>
          <w:rFonts w:ascii="Helvetica Neue" w:hAnsi="Helvetica Neue" w:cs="Helvetica Neue"/>
          <w:color w:val="535353"/>
          <w:kern w:val="0"/>
          <w:sz w:val="28"/>
          <w:szCs w:val="28"/>
        </w:rPr>
        <w:t>Fork</w:t>
      </w:r>
      <w:r>
        <w:rPr>
          <w:rFonts w:ascii="Helvetica Neue" w:hAnsi="Helvetica Neue" w:cs="Helvetica Neue"/>
          <w:color w:val="535353"/>
          <w:kern w:val="0"/>
          <w:sz w:val="28"/>
          <w:szCs w:val="28"/>
        </w:rPr>
        <w:t>一下我的仓库：</w:t>
      </w:r>
      <w:hyperlink r:id="rId41" w:history="1">
        <w:r>
          <w:rPr>
            <w:rFonts w:ascii="Helvetica Neue" w:hAnsi="Helvetica Neue" w:cs="Helvetica Neue"/>
            <w:color w:val="117FC9"/>
            <w:kern w:val="0"/>
            <w:sz w:val="28"/>
            <w:szCs w:val="28"/>
          </w:rPr>
          <w:t>https://github.com/michaelliao/learngit</w:t>
        </w:r>
      </w:hyperlink>
      <w:r>
        <w:rPr>
          <w:rFonts w:ascii="Helvetica Neue" w:hAnsi="Helvetica Neue" w:cs="Helvetica Neue"/>
          <w:color w:val="535353"/>
          <w:kern w:val="0"/>
          <w:sz w:val="28"/>
          <w:szCs w:val="28"/>
        </w:rPr>
        <w:t>，创建一个</w:t>
      </w:r>
      <w:r>
        <w:rPr>
          <w:rFonts w:ascii="Consolas" w:hAnsi="Consolas" w:cs="Consolas"/>
          <w:color w:val="D20044"/>
          <w:kern w:val="0"/>
        </w:rPr>
        <w:t>your-github-id.txt</w:t>
      </w:r>
      <w:r>
        <w:rPr>
          <w:rFonts w:ascii="Helvetica Neue" w:hAnsi="Helvetica Neue" w:cs="Helvetica Neue"/>
          <w:color w:val="535353"/>
          <w:kern w:val="0"/>
          <w:sz w:val="28"/>
          <w:szCs w:val="28"/>
        </w:rPr>
        <w:t>的文本文件，写点自己学习</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的心得，然后推送一个</w:t>
      </w:r>
      <w:r>
        <w:rPr>
          <w:rFonts w:ascii="Helvetica Neue" w:hAnsi="Helvetica Neue" w:cs="Helvetica Neue"/>
          <w:color w:val="535353"/>
          <w:kern w:val="0"/>
          <w:sz w:val="28"/>
          <w:szCs w:val="28"/>
        </w:rPr>
        <w:t>pull request</w:t>
      </w:r>
      <w:r>
        <w:rPr>
          <w:rFonts w:ascii="Helvetica Neue" w:hAnsi="Helvetica Neue" w:cs="Helvetica Neue"/>
          <w:color w:val="535353"/>
          <w:kern w:val="0"/>
          <w:sz w:val="28"/>
          <w:szCs w:val="28"/>
        </w:rPr>
        <w:t>给我，我会视心情而定是否接受。</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上，可以任意</w:t>
      </w:r>
      <w:r>
        <w:rPr>
          <w:rFonts w:ascii="Helvetica Neue" w:hAnsi="Helvetica Neue" w:cs="Helvetica Neue"/>
          <w:color w:val="535353"/>
          <w:kern w:val="0"/>
          <w:sz w:val="28"/>
          <w:szCs w:val="28"/>
        </w:rPr>
        <w:t>Fork</w:t>
      </w:r>
      <w:r>
        <w:rPr>
          <w:rFonts w:ascii="Helvetica Neue" w:hAnsi="Helvetica Neue" w:cs="Helvetica Neue"/>
          <w:color w:val="535353"/>
          <w:kern w:val="0"/>
          <w:sz w:val="28"/>
          <w:szCs w:val="28"/>
        </w:rPr>
        <w:t>开源仓库；</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自己拥有</w:t>
      </w:r>
      <w:r>
        <w:rPr>
          <w:rFonts w:ascii="Helvetica Neue" w:hAnsi="Helvetica Neue" w:cs="Helvetica Neue"/>
          <w:color w:val="535353"/>
          <w:kern w:val="0"/>
          <w:sz w:val="28"/>
          <w:szCs w:val="28"/>
        </w:rPr>
        <w:t>Fork</w:t>
      </w:r>
      <w:r>
        <w:rPr>
          <w:rFonts w:ascii="Helvetica Neue" w:hAnsi="Helvetica Neue" w:cs="Helvetica Neue"/>
          <w:color w:val="535353"/>
          <w:kern w:val="0"/>
          <w:sz w:val="28"/>
          <w:szCs w:val="28"/>
        </w:rPr>
        <w:t>后的仓库的读写权限；</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可以推送</w:t>
      </w:r>
      <w:r>
        <w:rPr>
          <w:rFonts w:ascii="Helvetica Neue" w:hAnsi="Helvetica Neue" w:cs="Helvetica Neue"/>
          <w:color w:val="535353"/>
          <w:kern w:val="0"/>
          <w:sz w:val="28"/>
          <w:szCs w:val="28"/>
        </w:rPr>
        <w:t>pull request</w:t>
      </w:r>
      <w:r>
        <w:rPr>
          <w:rFonts w:ascii="Helvetica Neue" w:hAnsi="Helvetica Neue" w:cs="Helvetica Neue"/>
          <w:color w:val="535353"/>
          <w:kern w:val="0"/>
          <w:sz w:val="28"/>
          <w:szCs w:val="28"/>
        </w:rPr>
        <w:t>给官方仓库来贡献代码。</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自定义</w:t>
      </w:r>
      <w:r>
        <w:rPr>
          <w:rFonts w:ascii="Helvetica Neue" w:hAnsi="Helvetica Neue" w:cs="Helvetica Neue"/>
          <w:color w:val="343434"/>
          <w:kern w:val="0"/>
          <w:sz w:val="32"/>
          <w:szCs w:val="32"/>
        </w:rPr>
        <w:t>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90</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hyperlink r:id="rId42" w:history="1">
        <w:r>
          <w:rPr>
            <w:rFonts w:ascii="Helvetica Neue" w:hAnsi="Helvetica Neue" w:cs="Helvetica Neue"/>
            <w:color w:val="117FC9"/>
            <w:kern w:val="0"/>
            <w:sz w:val="28"/>
            <w:szCs w:val="28"/>
          </w:rPr>
          <w:t>安装</w:t>
        </w:r>
        <w:r>
          <w:rPr>
            <w:rFonts w:ascii="Helvetica Neue" w:hAnsi="Helvetica Neue" w:cs="Helvetica Neue"/>
            <w:color w:val="117FC9"/>
            <w:kern w:val="0"/>
            <w:sz w:val="28"/>
            <w:szCs w:val="28"/>
          </w:rPr>
          <w:t>Git</w:t>
        </w:r>
      </w:hyperlink>
      <w:r>
        <w:rPr>
          <w:rFonts w:ascii="Helvetica Neue" w:hAnsi="Helvetica Neue" w:cs="Helvetica Neue"/>
          <w:color w:val="535353"/>
          <w:kern w:val="0"/>
          <w:sz w:val="28"/>
          <w:szCs w:val="28"/>
        </w:rPr>
        <w:t>一节中，我们已经配置了</w:t>
      </w:r>
      <w:r>
        <w:rPr>
          <w:rFonts w:ascii="Consolas" w:hAnsi="Consolas" w:cs="Consolas"/>
          <w:color w:val="D20044"/>
          <w:kern w:val="0"/>
        </w:rPr>
        <w:t>user.name</w:t>
      </w:r>
      <w:r>
        <w:rPr>
          <w:rFonts w:ascii="Helvetica Neue" w:hAnsi="Helvetica Neue" w:cs="Helvetica Neue"/>
          <w:color w:val="535353"/>
          <w:kern w:val="0"/>
          <w:sz w:val="28"/>
          <w:szCs w:val="28"/>
        </w:rPr>
        <w:t>和</w:t>
      </w:r>
      <w:r>
        <w:rPr>
          <w:rFonts w:ascii="Consolas" w:hAnsi="Consolas" w:cs="Consolas"/>
          <w:color w:val="D20044"/>
          <w:kern w:val="0"/>
        </w:rPr>
        <w:t>user.email</w:t>
      </w:r>
      <w:r>
        <w:rPr>
          <w:rFonts w:ascii="Helvetica Neue" w:hAnsi="Helvetica Neue" w:cs="Helvetica Neue"/>
          <w:color w:val="535353"/>
          <w:kern w:val="0"/>
          <w:sz w:val="28"/>
          <w:szCs w:val="28"/>
        </w:rPr>
        <w:t>，实际上，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还有很多可配置项。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比如，让</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显示颜色，会让命令输出看起来更醒目：</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color.ui </w:t>
      </w:r>
      <w:r>
        <w:rPr>
          <w:rFonts w:ascii="Courier" w:hAnsi="Courier" w:cs="Courier"/>
          <w:b/>
          <w:bCs/>
          <w:color w:val="262626"/>
          <w:kern w:val="0"/>
        </w:rPr>
        <w:t>true</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这样，</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会适当地显示不同的颜色，比如</w:t>
      </w:r>
      <w:r>
        <w:rPr>
          <w:rFonts w:ascii="Consolas" w:hAnsi="Consolas" w:cs="Consolas"/>
          <w:color w:val="D20044"/>
          <w:kern w:val="0"/>
        </w:rPr>
        <w:t>git status</w:t>
      </w:r>
      <w:r>
        <w:rPr>
          <w:rFonts w:ascii="Helvetica Neue" w:hAnsi="Helvetica Neue" w:cs="Helvetica Neue"/>
          <w:color w:val="535353"/>
          <w:kern w:val="0"/>
          <w:sz w:val="28"/>
          <w:szCs w:val="28"/>
        </w:rPr>
        <w:t>命令：</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562600" cy="3746500"/>
            <wp:effectExtent l="0" t="0" r="0" b="1270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62600" cy="37465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文件名就会标上颜色。</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我们在后面还会介绍如何更好地配置</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，以便让你的工作更高效。</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忽略特殊文件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77</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有些时候，你必须把某些文件放到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工作目录中，但又不能提交它们，比如保存了数据库密码的配置文件啦，等等，每次</w:t>
      </w:r>
      <w:r>
        <w:rPr>
          <w:rFonts w:ascii="Consolas" w:hAnsi="Consolas" w:cs="Consolas"/>
          <w:color w:val="D20044"/>
          <w:kern w:val="0"/>
        </w:rPr>
        <w:t>git status</w:t>
      </w:r>
      <w:r>
        <w:rPr>
          <w:rFonts w:ascii="Helvetica Neue" w:hAnsi="Helvetica Neue" w:cs="Helvetica Neue"/>
          <w:color w:val="535353"/>
          <w:kern w:val="0"/>
          <w:sz w:val="28"/>
          <w:szCs w:val="28"/>
        </w:rPr>
        <w:t>都会显示</w:t>
      </w:r>
      <w:r>
        <w:rPr>
          <w:rFonts w:ascii="Consolas" w:hAnsi="Consolas" w:cs="Consolas"/>
          <w:color w:val="D20044"/>
          <w:kern w:val="0"/>
        </w:rPr>
        <w:t>Untracked files ...</w:t>
      </w:r>
      <w:r>
        <w:rPr>
          <w:rFonts w:ascii="Helvetica Neue" w:hAnsi="Helvetica Neue" w:cs="Helvetica Neue"/>
          <w:color w:val="535353"/>
          <w:kern w:val="0"/>
          <w:sz w:val="28"/>
          <w:szCs w:val="28"/>
        </w:rPr>
        <w:t>，有强迫症的童鞋心里肯定不爽。</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好在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考虑到了大家的感受，这个问题解决起来也很简单，在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工作区的根目录下创建一个特殊的</w:t>
      </w:r>
      <w:r>
        <w:rPr>
          <w:rFonts w:ascii="Consolas" w:hAnsi="Consolas" w:cs="Consolas"/>
          <w:color w:val="D20044"/>
          <w:kern w:val="0"/>
        </w:rPr>
        <w:t>.gitignore</w:t>
      </w:r>
      <w:r>
        <w:rPr>
          <w:rFonts w:ascii="Helvetica Neue" w:hAnsi="Helvetica Neue" w:cs="Helvetica Neue"/>
          <w:color w:val="535353"/>
          <w:kern w:val="0"/>
          <w:sz w:val="28"/>
          <w:szCs w:val="28"/>
        </w:rPr>
        <w:t>文件，然后把要忽略的文件名填进去，</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就会自动忽略这些文件。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不需要从头写</w:t>
      </w:r>
      <w:r>
        <w:rPr>
          <w:rFonts w:ascii="Consolas" w:hAnsi="Consolas" w:cs="Consolas"/>
          <w:color w:val="D20044"/>
          <w:kern w:val="0"/>
        </w:rPr>
        <w:t>.gitignore</w:t>
      </w:r>
      <w:r>
        <w:rPr>
          <w:rFonts w:ascii="Helvetica Neue" w:hAnsi="Helvetica Neue" w:cs="Helvetica Neue"/>
          <w:color w:val="535353"/>
          <w:kern w:val="0"/>
          <w:sz w:val="28"/>
          <w:szCs w:val="28"/>
        </w:rPr>
        <w:t>文件，</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已经为我们准备了各种配置文件，只需要组合一下就可以使用了。所有配置文件可以直接在线浏览：</w:t>
      </w:r>
      <w:hyperlink r:id="rId44" w:history="1">
        <w:r>
          <w:rPr>
            <w:rFonts w:ascii="Helvetica Neue" w:hAnsi="Helvetica Neue" w:cs="Helvetica Neue"/>
            <w:color w:val="117FC9"/>
            <w:kern w:val="0"/>
            <w:sz w:val="28"/>
            <w:szCs w:val="28"/>
          </w:rPr>
          <w:t>https://github.com/github/gitignore</w:t>
        </w:r>
      </w:hyperlink>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忽略文件的原则是：</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忽略操作系统自动生成的文件，比如缩略图等；</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忽略编译生成的中间文件、可执行文件等，也就是如果一个文件是通过另一个文件自动生成的，那自动生成的文件就没必要放进版本库，比如</w:t>
      </w:r>
      <w:r>
        <w:rPr>
          <w:rFonts w:ascii="Helvetica Neue" w:hAnsi="Helvetica Neue" w:cs="Helvetica Neue"/>
          <w:color w:val="535353"/>
          <w:kern w:val="0"/>
          <w:sz w:val="28"/>
          <w:szCs w:val="28"/>
        </w:rPr>
        <w:t>Java</w:t>
      </w:r>
      <w:r>
        <w:rPr>
          <w:rFonts w:ascii="Helvetica Neue" w:hAnsi="Helvetica Neue" w:cs="Helvetica Neue"/>
          <w:color w:val="535353"/>
          <w:kern w:val="0"/>
          <w:sz w:val="28"/>
          <w:szCs w:val="28"/>
        </w:rPr>
        <w:t>编译产生的</w:t>
      </w:r>
      <w:r>
        <w:rPr>
          <w:rFonts w:ascii="Consolas" w:hAnsi="Consolas" w:cs="Consolas"/>
          <w:color w:val="D20044"/>
          <w:kern w:val="0"/>
        </w:rPr>
        <w:t>.class</w:t>
      </w:r>
      <w:r>
        <w:rPr>
          <w:rFonts w:ascii="Helvetica Neue" w:hAnsi="Helvetica Neue" w:cs="Helvetica Neue"/>
          <w:color w:val="535353"/>
          <w:kern w:val="0"/>
          <w:sz w:val="28"/>
          <w:szCs w:val="28"/>
        </w:rPr>
        <w:t>文件；</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忽略你自己的带有敏感信息的配置文件，比如存放口令的配置文件。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举个例子：</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假设你在</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下进行</w:t>
      </w:r>
      <w:r>
        <w:rPr>
          <w:rFonts w:ascii="Helvetica Neue" w:hAnsi="Helvetica Neue" w:cs="Helvetica Neue"/>
          <w:color w:val="535353"/>
          <w:kern w:val="0"/>
          <w:sz w:val="28"/>
          <w:szCs w:val="28"/>
        </w:rPr>
        <w:t>Python</w:t>
      </w:r>
      <w:r>
        <w:rPr>
          <w:rFonts w:ascii="Helvetica Neue" w:hAnsi="Helvetica Neue" w:cs="Helvetica Neue"/>
          <w:color w:val="535353"/>
          <w:kern w:val="0"/>
          <w:sz w:val="28"/>
          <w:szCs w:val="28"/>
        </w:rPr>
        <w:t>开发，</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会自动在有图片的目录下生成隐藏的缩略图文件，如果有自定义目录，目录下就会有</w:t>
      </w:r>
      <w:r>
        <w:rPr>
          <w:rFonts w:ascii="Consolas" w:hAnsi="Consolas" w:cs="Consolas"/>
          <w:color w:val="D20044"/>
          <w:kern w:val="0"/>
        </w:rPr>
        <w:t>Desktop.ini</w:t>
      </w:r>
      <w:r>
        <w:rPr>
          <w:rFonts w:ascii="Helvetica Neue" w:hAnsi="Helvetica Neue" w:cs="Helvetica Neue"/>
          <w:color w:val="535353"/>
          <w:kern w:val="0"/>
          <w:sz w:val="28"/>
          <w:szCs w:val="28"/>
        </w:rPr>
        <w:t>文件，因此你需要忽略</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自动生成的垃圾文件：</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Windows: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Thumbs</w:t>
      </w:r>
      <w:r>
        <w:rPr>
          <w:rFonts w:ascii="Courier" w:hAnsi="Courier" w:cs="Courier"/>
          <w:color w:val="343434"/>
          <w:kern w:val="0"/>
        </w:rPr>
        <w:t>.db</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ehthumbs.db</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Desktop</w:t>
      </w:r>
      <w:r>
        <w:rPr>
          <w:rFonts w:ascii="Courier" w:hAnsi="Courier" w:cs="Courier"/>
          <w:color w:val="343434"/>
          <w:kern w:val="0"/>
        </w:rPr>
        <w:t>.ini</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然后，继续忽略</w:t>
      </w:r>
      <w:r>
        <w:rPr>
          <w:rFonts w:ascii="Helvetica Neue" w:hAnsi="Helvetica Neue" w:cs="Helvetica Neue"/>
          <w:color w:val="535353"/>
          <w:kern w:val="0"/>
          <w:sz w:val="28"/>
          <w:szCs w:val="28"/>
        </w:rPr>
        <w:t>Python</w:t>
      </w:r>
      <w:r>
        <w:rPr>
          <w:rFonts w:ascii="Helvetica Neue" w:hAnsi="Helvetica Neue" w:cs="Helvetica Neue"/>
          <w:color w:val="535353"/>
          <w:kern w:val="0"/>
          <w:sz w:val="28"/>
          <w:szCs w:val="28"/>
        </w:rPr>
        <w:t>编译产生的</w:t>
      </w:r>
      <w:r>
        <w:rPr>
          <w:rFonts w:ascii="Consolas" w:hAnsi="Consolas" w:cs="Consolas"/>
          <w:color w:val="D20044"/>
          <w:kern w:val="0"/>
        </w:rPr>
        <w:t>.pyc</w:t>
      </w:r>
      <w:r>
        <w:rPr>
          <w:rFonts w:ascii="Helvetica Neue" w:hAnsi="Helvetica Neue" w:cs="Helvetica Neue"/>
          <w:color w:val="535353"/>
          <w:kern w:val="0"/>
          <w:sz w:val="28"/>
          <w:szCs w:val="28"/>
        </w:rPr>
        <w:t>、</w:t>
      </w:r>
      <w:r>
        <w:rPr>
          <w:rFonts w:ascii="Consolas" w:hAnsi="Consolas" w:cs="Consolas"/>
          <w:color w:val="D20044"/>
          <w:kern w:val="0"/>
        </w:rPr>
        <w:t>.pyo</w:t>
      </w:r>
      <w:r>
        <w:rPr>
          <w:rFonts w:ascii="Helvetica Neue" w:hAnsi="Helvetica Neue" w:cs="Helvetica Neue"/>
          <w:color w:val="535353"/>
          <w:kern w:val="0"/>
          <w:sz w:val="28"/>
          <w:szCs w:val="28"/>
        </w:rPr>
        <w:t>、</w:t>
      </w:r>
      <w:r>
        <w:rPr>
          <w:rFonts w:ascii="Consolas" w:hAnsi="Consolas" w:cs="Consolas"/>
          <w:color w:val="D20044"/>
          <w:kern w:val="0"/>
        </w:rPr>
        <w:t>dist</w:t>
      </w:r>
      <w:r>
        <w:rPr>
          <w:rFonts w:ascii="Helvetica Neue" w:hAnsi="Helvetica Neue" w:cs="Helvetica Neue"/>
          <w:color w:val="535353"/>
          <w:kern w:val="0"/>
          <w:sz w:val="28"/>
          <w:szCs w:val="28"/>
        </w:rPr>
        <w:t>等文件或目录：</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Python: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py</w:t>
      </w:r>
      <w:proofErr w:type="gramEnd"/>
      <w:r>
        <w:rPr>
          <w:rFonts w:ascii="Courier" w:hAnsi="Courier" w:cs="Courier"/>
          <w:color w:val="343434"/>
          <w:kern w:val="0"/>
        </w:rPr>
        <w:t>[cod]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so</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egg</w:t>
      </w:r>
      <w:proofErr w:type="gramEnd"/>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*.egg</w:t>
      </w:r>
      <w:proofErr w:type="gramEnd"/>
      <w:r>
        <w:rPr>
          <w:rFonts w:ascii="Courier" w:hAnsi="Courier" w:cs="Courier"/>
          <w:color w:val="343434"/>
          <w:kern w:val="0"/>
        </w:rPr>
        <w:t>-info</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dist</w:t>
      </w:r>
      <w:proofErr w:type="gramEnd"/>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build</w:t>
      </w:r>
      <w:proofErr w:type="gramEnd"/>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加上你自己定义的文件，最终得到一个完整的</w:t>
      </w:r>
      <w:r>
        <w:rPr>
          <w:rFonts w:ascii="Consolas" w:hAnsi="Consolas" w:cs="Consolas"/>
          <w:color w:val="D20044"/>
          <w:kern w:val="0"/>
        </w:rPr>
        <w:t>.gitignore</w:t>
      </w:r>
      <w:r>
        <w:rPr>
          <w:rFonts w:ascii="Helvetica Neue" w:hAnsi="Helvetica Neue" w:cs="Helvetica Neue"/>
          <w:color w:val="535353"/>
          <w:kern w:val="0"/>
          <w:sz w:val="28"/>
          <w:szCs w:val="28"/>
        </w:rPr>
        <w:t>文件，内容如下：</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Windows: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Thumbs</w:t>
      </w:r>
      <w:r>
        <w:rPr>
          <w:rFonts w:ascii="Courier" w:hAnsi="Courier" w:cs="Courier"/>
          <w:color w:val="343434"/>
          <w:kern w:val="0"/>
        </w:rPr>
        <w:t>.db</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ehthumbs.db</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Desktop</w:t>
      </w:r>
      <w:r>
        <w:rPr>
          <w:rFonts w:ascii="Courier" w:hAnsi="Courier" w:cs="Courier"/>
          <w:color w:val="343434"/>
          <w:kern w:val="0"/>
        </w:rPr>
        <w:t>.ini</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Python: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py</w:t>
      </w:r>
      <w:proofErr w:type="gramEnd"/>
      <w:r>
        <w:rPr>
          <w:rFonts w:ascii="Courier" w:hAnsi="Courier" w:cs="Courier"/>
          <w:color w:val="343434"/>
          <w:kern w:val="0"/>
        </w:rPr>
        <w:t>[cod]</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so</w:t>
      </w:r>
      <w:proofErr w:type="gramEnd"/>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egg</w:t>
      </w:r>
      <w:proofErr w:type="gramEnd"/>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*.egg</w:t>
      </w:r>
      <w:proofErr w:type="gramEnd"/>
      <w:r>
        <w:rPr>
          <w:rFonts w:ascii="Courier" w:hAnsi="Courier" w:cs="Courier"/>
          <w:color w:val="343434"/>
          <w:kern w:val="0"/>
        </w:rPr>
        <w:t>-info</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dist</w:t>
      </w:r>
      <w:proofErr w:type="gramEnd"/>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build</w:t>
      </w:r>
      <w:proofErr w:type="gramEnd"/>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i/>
          <w:iCs/>
          <w:color w:val="878875"/>
          <w:kern w:val="0"/>
        </w:rPr>
        <w:t># My configurations:</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db.ini</w:t>
      </w:r>
      <w:proofErr w:type="gramEnd"/>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deploy</w:t>
      </w:r>
      <w:proofErr w:type="gramEnd"/>
      <w:r>
        <w:rPr>
          <w:rFonts w:ascii="Courier" w:hAnsi="Courier" w:cs="Courier"/>
          <w:color w:val="343434"/>
          <w:kern w:val="0"/>
        </w:rPr>
        <w:t>_key_rsa</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最后一步就是把</w:t>
      </w:r>
      <w:r>
        <w:rPr>
          <w:rFonts w:ascii="Consolas" w:hAnsi="Consolas" w:cs="Consolas"/>
          <w:color w:val="D20044"/>
          <w:kern w:val="0"/>
        </w:rPr>
        <w:t>.gitignore</w:t>
      </w:r>
      <w:r>
        <w:rPr>
          <w:rFonts w:ascii="Helvetica Neue" w:hAnsi="Helvetica Neue" w:cs="Helvetica Neue"/>
          <w:color w:val="535353"/>
          <w:kern w:val="0"/>
          <w:sz w:val="28"/>
          <w:szCs w:val="28"/>
        </w:rPr>
        <w:t>也提交到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，就完成了！当然检验</w:t>
      </w:r>
      <w:r>
        <w:rPr>
          <w:rFonts w:ascii="Consolas" w:hAnsi="Consolas" w:cs="Consolas"/>
          <w:color w:val="D20044"/>
          <w:kern w:val="0"/>
        </w:rPr>
        <w:t>.gitignore</w:t>
      </w:r>
      <w:r>
        <w:rPr>
          <w:rFonts w:ascii="Helvetica Neue" w:hAnsi="Helvetica Neue" w:cs="Helvetica Neue"/>
          <w:color w:val="535353"/>
          <w:kern w:val="0"/>
          <w:sz w:val="28"/>
          <w:szCs w:val="28"/>
        </w:rPr>
        <w:t>的标准是</w:t>
      </w:r>
      <w:r>
        <w:rPr>
          <w:rFonts w:ascii="Consolas" w:hAnsi="Consolas" w:cs="Consolas"/>
          <w:color w:val="D20044"/>
          <w:kern w:val="0"/>
        </w:rPr>
        <w:t>git status</w:t>
      </w:r>
      <w:r>
        <w:rPr>
          <w:rFonts w:ascii="Helvetica Neue" w:hAnsi="Helvetica Neue" w:cs="Helvetica Neue"/>
          <w:color w:val="535353"/>
          <w:kern w:val="0"/>
          <w:sz w:val="28"/>
          <w:szCs w:val="28"/>
        </w:rPr>
        <w:t>命令是不是说</w:t>
      </w:r>
      <w:r>
        <w:rPr>
          <w:rFonts w:ascii="Consolas" w:hAnsi="Consolas" w:cs="Consolas"/>
          <w:color w:val="D20044"/>
          <w:kern w:val="0"/>
        </w:rPr>
        <w:t>working directory clean</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使用</w:t>
      </w:r>
      <w:r>
        <w:rPr>
          <w:rFonts w:ascii="Helvetica Neue" w:hAnsi="Helvetica Neue" w:cs="Helvetica Neue"/>
          <w:color w:val="535353"/>
          <w:kern w:val="0"/>
          <w:sz w:val="28"/>
          <w:szCs w:val="28"/>
        </w:rPr>
        <w:t>Windows</w:t>
      </w:r>
      <w:r>
        <w:rPr>
          <w:rFonts w:ascii="Helvetica Neue" w:hAnsi="Helvetica Neue" w:cs="Helvetica Neue"/>
          <w:color w:val="535353"/>
          <w:kern w:val="0"/>
          <w:sz w:val="28"/>
          <w:szCs w:val="28"/>
        </w:rPr>
        <w:t>的童鞋注意了，如果你在资源管理器里新建一个</w:t>
      </w:r>
      <w:r>
        <w:rPr>
          <w:rFonts w:ascii="Consolas" w:hAnsi="Consolas" w:cs="Consolas"/>
          <w:color w:val="D20044"/>
          <w:kern w:val="0"/>
        </w:rPr>
        <w:t>.gitignore</w:t>
      </w:r>
      <w:r>
        <w:rPr>
          <w:rFonts w:ascii="Helvetica Neue" w:hAnsi="Helvetica Neue" w:cs="Helvetica Neue"/>
          <w:color w:val="535353"/>
          <w:kern w:val="0"/>
          <w:sz w:val="28"/>
          <w:szCs w:val="28"/>
        </w:rPr>
        <w:t>文件，它会非常弱智地提示你必须输入文件名，但是在文本编辑器里</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保存</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或者</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另存为</w:t>
      </w:r>
      <w:r>
        <w:rPr>
          <w:rFonts w:ascii="Helvetica Neue" w:hAnsi="Helvetica Neue" w:cs="Helvetica Neue"/>
          <w:color w:val="535353"/>
          <w:kern w:val="0"/>
          <w:sz w:val="28"/>
          <w:szCs w:val="28"/>
        </w:rPr>
        <w:t>”</w:t>
      </w:r>
      <w:r>
        <w:rPr>
          <w:rFonts w:ascii="Helvetica Neue" w:hAnsi="Helvetica Neue" w:cs="Helvetica Neue"/>
          <w:color w:val="535353"/>
          <w:kern w:val="0"/>
          <w:sz w:val="28"/>
          <w:szCs w:val="28"/>
        </w:rPr>
        <w:t>就可以把文件保存为</w:t>
      </w:r>
      <w:r>
        <w:rPr>
          <w:rFonts w:ascii="Consolas" w:hAnsi="Consolas" w:cs="Consolas"/>
          <w:color w:val="D20044"/>
          <w:kern w:val="0"/>
        </w:rPr>
        <w:t>.gitignore</w:t>
      </w:r>
      <w:r>
        <w:rPr>
          <w:rFonts w:ascii="Helvetica Neue" w:hAnsi="Helvetica Neue" w:cs="Helvetica Neue"/>
          <w:color w:val="535353"/>
          <w:kern w:val="0"/>
          <w:sz w:val="28"/>
          <w:szCs w:val="28"/>
        </w:rPr>
        <w:t>了。</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忽略某些文件时，需要编写</w:t>
      </w:r>
      <w:r>
        <w:rPr>
          <w:rFonts w:ascii="Consolas" w:hAnsi="Consolas" w:cs="Consolas"/>
          <w:color w:val="D20044"/>
          <w:kern w:val="0"/>
        </w:rPr>
        <w:t>.gitignore</w:t>
      </w:r>
      <w:r>
        <w:rPr>
          <w:rFonts w:ascii="Helvetica Neue" w:hAnsi="Helvetica Neue" w:cs="Helvetica Neue"/>
          <w:color w:val="535353"/>
          <w:kern w:val="0"/>
          <w:sz w:val="28"/>
          <w:szCs w:val="28"/>
        </w:rPr>
        <w:t>；</w:t>
      </w:r>
    </w:p>
    <w:p w:rsidR="006A7998" w:rsidRDefault="006A7998" w:rsidP="006A7998">
      <w:pPr>
        <w:rPr>
          <w:rFonts w:ascii="Helvetica Neue" w:hAnsi="Helvetica Neue" w:cs="Helvetica Neue" w:hint="eastAsia"/>
          <w:color w:val="535353"/>
          <w:kern w:val="0"/>
          <w:sz w:val="28"/>
          <w:szCs w:val="28"/>
        </w:rPr>
      </w:pPr>
      <w:r>
        <w:rPr>
          <w:rFonts w:ascii="Consolas" w:hAnsi="Consolas" w:cs="Consolas"/>
          <w:color w:val="D20044"/>
          <w:kern w:val="0"/>
        </w:rPr>
        <w:t>.gitignore</w:t>
      </w:r>
      <w:r>
        <w:rPr>
          <w:rFonts w:ascii="Helvetica Neue" w:hAnsi="Helvetica Neue" w:cs="Helvetica Neue"/>
          <w:color w:val="535353"/>
          <w:kern w:val="0"/>
          <w:sz w:val="28"/>
          <w:szCs w:val="28"/>
        </w:rPr>
        <w:t>文件本身要放到版本库里，并且可以对</w:t>
      </w:r>
      <w:r>
        <w:rPr>
          <w:rFonts w:ascii="Consolas" w:hAnsi="Consolas" w:cs="Consolas"/>
          <w:color w:val="D20044"/>
          <w:kern w:val="0"/>
        </w:rPr>
        <w:t>.gitignore</w:t>
      </w:r>
      <w:r>
        <w:rPr>
          <w:rFonts w:ascii="Helvetica Neue" w:hAnsi="Helvetica Neue" w:cs="Helvetica Neue"/>
          <w:color w:val="535353"/>
          <w:kern w:val="0"/>
          <w:sz w:val="28"/>
          <w:szCs w:val="28"/>
        </w:rPr>
        <w:t>做版本管理！</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配置别名</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60</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有没有经常敲错命令？比如</w:t>
      </w:r>
      <w:r>
        <w:rPr>
          <w:rFonts w:ascii="Consolas" w:hAnsi="Consolas" w:cs="Consolas"/>
          <w:color w:val="D20044"/>
          <w:kern w:val="0"/>
        </w:rPr>
        <w:t>git status</w:t>
      </w:r>
      <w:r>
        <w:rPr>
          <w:rFonts w:ascii="Helvetica Neue" w:hAnsi="Helvetica Neue" w:cs="Helvetica Neue"/>
          <w:color w:val="535353"/>
          <w:kern w:val="0"/>
          <w:sz w:val="28"/>
          <w:szCs w:val="28"/>
        </w:rPr>
        <w:t>？</w:t>
      </w:r>
      <w:r>
        <w:rPr>
          <w:rFonts w:ascii="Consolas" w:hAnsi="Consolas" w:cs="Consolas"/>
          <w:color w:val="D20044"/>
          <w:kern w:val="0"/>
        </w:rPr>
        <w:t>status</w:t>
      </w:r>
      <w:r>
        <w:rPr>
          <w:rFonts w:ascii="Helvetica Neue" w:hAnsi="Helvetica Neue" w:cs="Helvetica Neue"/>
          <w:color w:val="535353"/>
          <w:kern w:val="0"/>
          <w:sz w:val="28"/>
          <w:szCs w:val="28"/>
        </w:rPr>
        <w:t>这个单词真心不好记。</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如果敲</w:t>
      </w:r>
      <w:r>
        <w:rPr>
          <w:rFonts w:ascii="Consolas" w:hAnsi="Consolas" w:cs="Consolas"/>
          <w:color w:val="D20044"/>
          <w:kern w:val="0"/>
        </w:rPr>
        <w:t>git st</w:t>
      </w:r>
      <w:r>
        <w:rPr>
          <w:rFonts w:ascii="Helvetica Neue" w:hAnsi="Helvetica Neue" w:cs="Helvetica Neue"/>
          <w:color w:val="535353"/>
          <w:kern w:val="0"/>
          <w:sz w:val="28"/>
          <w:szCs w:val="28"/>
        </w:rPr>
        <w:t>就表示</w:t>
      </w:r>
      <w:r>
        <w:rPr>
          <w:rFonts w:ascii="Consolas" w:hAnsi="Consolas" w:cs="Consolas"/>
          <w:color w:val="D20044"/>
          <w:kern w:val="0"/>
        </w:rPr>
        <w:t>git status</w:t>
      </w:r>
      <w:r>
        <w:rPr>
          <w:rFonts w:ascii="Helvetica Neue" w:hAnsi="Helvetica Neue" w:cs="Helvetica Neue"/>
          <w:color w:val="535353"/>
          <w:kern w:val="0"/>
          <w:sz w:val="28"/>
          <w:szCs w:val="28"/>
        </w:rPr>
        <w:t>那就简单多了，当然这种偷懒的办法我们是极力赞成的。</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我们只需要敲一行命令，告诉</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，以后</w:t>
      </w:r>
      <w:r>
        <w:rPr>
          <w:rFonts w:ascii="Consolas" w:hAnsi="Consolas" w:cs="Consolas"/>
          <w:color w:val="D20044"/>
          <w:kern w:val="0"/>
        </w:rPr>
        <w:t>st</w:t>
      </w:r>
      <w:r>
        <w:rPr>
          <w:rFonts w:ascii="Helvetica Neue" w:hAnsi="Helvetica Neue" w:cs="Helvetica Neue"/>
          <w:color w:val="535353"/>
          <w:kern w:val="0"/>
          <w:sz w:val="28"/>
          <w:szCs w:val="28"/>
        </w:rPr>
        <w:t>就表示</w:t>
      </w:r>
      <w:r>
        <w:rPr>
          <w:rFonts w:ascii="Consolas" w:hAnsi="Consolas" w:cs="Consolas"/>
          <w:color w:val="D20044"/>
          <w:kern w:val="0"/>
        </w:rPr>
        <w:t>status</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.st status</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好了，现在敲</w:t>
      </w:r>
      <w:r>
        <w:rPr>
          <w:rFonts w:ascii="Consolas" w:hAnsi="Consolas" w:cs="Consolas"/>
          <w:color w:val="D20044"/>
          <w:kern w:val="0"/>
        </w:rPr>
        <w:t>git st</w:t>
      </w:r>
      <w:r>
        <w:rPr>
          <w:rFonts w:ascii="Helvetica Neue" w:hAnsi="Helvetica Neue" w:cs="Helvetica Neue"/>
          <w:color w:val="535353"/>
          <w:kern w:val="0"/>
          <w:sz w:val="28"/>
          <w:szCs w:val="28"/>
        </w:rPr>
        <w:t>看看效果。</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当然还有别的命令可以简写，很多人都用</w:t>
      </w:r>
      <w:r>
        <w:rPr>
          <w:rFonts w:ascii="Consolas" w:hAnsi="Consolas" w:cs="Consolas"/>
          <w:color w:val="D20044"/>
          <w:kern w:val="0"/>
        </w:rPr>
        <w:t>co</w:t>
      </w:r>
      <w:r>
        <w:rPr>
          <w:rFonts w:ascii="Helvetica Neue" w:hAnsi="Helvetica Neue" w:cs="Helvetica Neue"/>
          <w:color w:val="535353"/>
          <w:kern w:val="0"/>
          <w:sz w:val="28"/>
          <w:szCs w:val="28"/>
        </w:rPr>
        <w:t>表示</w:t>
      </w:r>
      <w:r>
        <w:rPr>
          <w:rFonts w:ascii="Consolas" w:hAnsi="Consolas" w:cs="Consolas"/>
          <w:color w:val="D20044"/>
          <w:kern w:val="0"/>
        </w:rPr>
        <w:t>checkout</w:t>
      </w:r>
      <w:r>
        <w:rPr>
          <w:rFonts w:ascii="Helvetica Neue" w:hAnsi="Helvetica Neue" w:cs="Helvetica Neue"/>
          <w:color w:val="535353"/>
          <w:kern w:val="0"/>
          <w:sz w:val="28"/>
          <w:szCs w:val="28"/>
        </w:rPr>
        <w:t>，</w:t>
      </w:r>
      <w:r>
        <w:rPr>
          <w:rFonts w:ascii="Consolas" w:hAnsi="Consolas" w:cs="Consolas"/>
          <w:color w:val="D20044"/>
          <w:kern w:val="0"/>
        </w:rPr>
        <w:t>ci</w:t>
      </w:r>
      <w:r>
        <w:rPr>
          <w:rFonts w:ascii="Helvetica Neue" w:hAnsi="Helvetica Neue" w:cs="Helvetica Neue"/>
          <w:color w:val="535353"/>
          <w:kern w:val="0"/>
          <w:sz w:val="28"/>
          <w:szCs w:val="28"/>
        </w:rPr>
        <w:t>表示</w:t>
      </w:r>
      <w:r>
        <w:rPr>
          <w:rFonts w:ascii="Consolas" w:hAnsi="Consolas" w:cs="Consolas"/>
          <w:color w:val="D20044"/>
          <w:kern w:val="0"/>
        </w:rPr>
        <w:t>commit</w:t>
      </w:r>
      <w:r>
        <w:rPr>
          <w:rFonts w:ascii="Helvetica Neue" w:hAnsi="Helvetica Neue" w:cs="Helvetica Neue"/>
          <w:color w:val="535353"/>
          <w:kern w:val="0"/>
          <w:sz w:val="28"/>
          <w:szCs w:val="28"/>
        </w:rPr>
        <w:t>，</w:t>
      </w:r>
      <w:r>
        <w:rPr>
          <w:rFonts w:ascii="Consolas" w:hAnsi="Consolas" w:cs="Consolas"/>
          <w:color w:val="D20044"/>
          <w:kern w:val="0"/>
        </w:rPr>
        <w:t>br</w:t>
      </w:r>
      <w:r>
        <w:rPr>
          <w:rFonts w:ascii="Helvetica Neue" w:hAnsi="Helvetica Neue" w:cs="Helvetica Neue"/>
          <w:color w:val="535353"/>
          <w:kern w:val="0"/>
          <w:sz w:val="28"/>
          <w:szCs w:val="28"/>
        </w:rPr>
        <w:t>表示</w:t>
      </w:r>
      <w:r>
        <w:rPr>
          <w:rFonts w:ascii="Consolas" w:hAnsi="Consolas" w:cs="Consolas"/>
          <w:color w:val="D20044"/>
          <w:kern w:val="0"/>
        </w:rPr>
        <w:t>branch</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.co checkout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.ci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.br branch</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以后提交就可以简写成：</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ci -m </w:t>
      </w:r>
      <w:r>
        <w:rPr>
          <w:rFonts w:ascii="Courier" w:hAnsi="Courier" w:cs="Courier"/>
          <w:color w:val="D20035"/>
          <w:kern w:val="0"/>
        </w:rPr>
        <w:t>"bala bala bala..."</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Consolas" w:hAnsi="Consolas" w:cs="Consolas"/>
          <w:color w:val="D20044"/>
          <w:kern w:val="0"/>
        </w:rPr>
        <w:t>--global</w:t>
      </w:r>
      <w:r>
        <w:rPr>
          <w:rFonts w:ascii="Helvetica Neue" w:hAnsi="Helvetica Neue" w:cs="Helvetica Neue"/>
          <w:color w:val="535353"/>
          <w:kern w:val="0"/>
          <w:sz w:val="28"/>
          <w:szCs w:val="28"/>
        </w:rPr>
        <w:t>参数是全局参数，也就是这些命令在这台电脑的所有</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仓库下都有用。</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hyperlink r:id="rId45" w:history="1">
        <w:r>
          <w:rPr>
            <w:rFonts w:ascii="Helvetica Neue" w:hAnsi="Helvetica Neue" w:cs="Helvetica Neue"/>
            <w:color w:val="117FC9"/>
            <w:kern w:val="0"/>
            <w:sz w:val="28"/>
            <w:szCs w:val="28"/>
          </w:rPr>
          <w:t>撤销修改</w:t>
        </w:r>
      </w:hyperlink>
      <w:r>
        <w:rPr>
          <w:rFonts w:ascii="Helvetica Neue" w:hAnsi="Helvetica Neue" w:cs="Helvetica Neue"/>
          <w:color w:val="535353"/>
          <w:kern w:val="0"/>
          <w:sz w:val="28"/>
          <w:szCs w:val="28"/>
        </w:rPr>
        <w:t>一节中，我们知道，命令</w:t>
      </w:r>
      <w:r>
        <w:rPr>
          <w:rFonts w:ascii="Consolas" w:hAnsi="Consolas" w:cs="Consolas"/>
          <w:color w:val="D20044"/>
          <w:kern w:val="0"/>
        </w:rPr>
        <w:t>git reset HEAD file</w:t>
      </w:r>
      <w:r>
        <w:rPr>
          <w:rFonts w:ascii="Helvetica Neue" w:hAnsi="Helvetica Neue" w:cs="Helvetica Neue"/>
          <w:color w:val="535353"/>
          <w:kern w:val="0"/>
          <w:sz w:val="28"/>
          <w:szCs w:val="28"/>
        </w:rPr>
        <w:t>可以把暂存区的修改撤销掉（</w:t>
      </w:r>
      <w:r>
        <w:rPr>
          <w:rFonts w:ascii="Helvetica Neue" w:hAnsi="Helvetica Neue" w:cs="Helvetica Neue"/>
          <w:color w:val="535353"/>
          <w:kern w:val="0"/>
          <w:sz w:val="28"/>
          <w:szCs w:val="28"/>
        </w:rPr>
        <w:t>unstage</w:t>
      </w:r>
      <w:r>
        <w:rPr>
          <w:rFonts w:ascii="Helvetica Neue" w:hAnsi="Helvetica Neue" w:cs="Helvetica Neue"/>
          <w:color w:val="535353"/>
          <w:kern w:val="0"/>
          <w:sz w:val="28"/>
          <w:szCs w:val="28"/>
        </w:rPr>
        <w:t>），重新放回工作区。既然是一个</w:t>
      </w:r>
      <w:r>
        <w:rPr>
          <w:rFonts w:ascii="Helvetica Neue" w:hAnsi="Helvetica Neue" w:cs="Helvetica Neue"/>
          <w:color w:val="535353"/>
          <w:kern w:val="0"/>
          <w:sz w:val="28"/>
          <w:szCs w:val="28"/>
        </w:rPr>
        <w:t>unstage</w:t>
      </w:r>
      <w:r>
        <w:rPr>
          <w:rFonts w:ascii="Helvetica Neue" w:hAnsi="Helvetica Neue" w:cs="Helvetica Neue"/>
          <w:color w:val="535353"/>
          <w:kern w:val="0"/>
          <w:sz w:val="28"/>
          <w:szCs w:val="28"/>
        </w:rPr>
        <w:t>操作，就可以配置一个</w:t>
      </w:r>
      <w:r>
        <w:rPr>
          <w:rFonts w:ascii="Consolas" w:hAnsi="Consolas" w:cs="Consolas"/>
          <w:color w:val="D20044"/>
          <w:kern w:val="0"/>
        </w:rPr>
        <w:t>unstage</w:t>
      </w:r>
      <w:r>
        <w:rPr>
          <w:rFonts w:ascii="Helvetica Neue" w:hAnsi="Helvetica Neue" w:cs="Helvetica Neue"/>
          <w:color w:val="535353"/>
          <w:kern w:val="0"/>
          <w:sz w:val="28"/>
          <w:szCs w:val="28"/>
        </w:rPr>
        <w:t>别名：</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 xml:space="preserve">.unstage </w:t>
      </w:r>
      <w:r>
        <w:rPr>
          <w:rFonts w:ascii="Courier" w:hAnsi="Courier" w:cs="Courier"/>
          <w:color w:val="D20035"/>
          <w:kern w:val="0"/>
        </w:rPr>
        <w:t>'reset HEAD'</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当你敲入命令：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unstage test.py</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实际上</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执行的是：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re</w:t>
      </w:r>
      <w:r>
        <w:rPr>
          <w:rFonts w:ascii="Courier" w:hAnsi="Courier" w:cs="Courier"/>
          <w:b/>
          <w:bCs/>
          <w:color w:val="262626"/>
          <w:kern w:val="0"/>
        </w:rPr>
        <w:t>set</w:t>
      </w:r>
      <w:r>
        <w:rPr>
          <w:rFonts w:ascii="Courier" w:hAnsi="Courier" w:cs="Courier"/>
          <w:color w:val="343434"/>
          <w:kern w:val="0"/>
        </w:rPr>
        <w:t xml:space="preserve"> HEAD test.py</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配置一个</w:t>
      </w:r>
      <w:r>
        <w:rPr>
          <w:rFonts w:ascii="Consolas" w:hAnsi="Consolas" w:cs="Consolas"/>
          <w:color w:val="D20044"/>
          <w:kern w:val="0"/>
        </w:rPr>
        <w:t>git last</w:t>
      </w:r>
      <w:r>
        <w:rPr>
          <w:rFonts w:ascii="Helvetica Neue" w:hAnsi="Helvetica Neue" w:cs="Helvetica Neue"/>
          <w:color w:val="535353"/>
          <w:kern w:val="0"/>
          <w:sz w:val="28"/>
          <w:szCs w:val="28"/>
        </w:rPr>
        <w:t>，让其显示最后一次提交信息：</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 xml:space="preserve">.last </w:t>
      </w:r>
      <w:r>
        <w:rPr>
          <w:rFonts w:ascii="Courier" w:hAnsi="Courier" w:cs="Courier"/>
          <w:color w:val="D20035"/>
          <w:kern w:val="0"/>
        </w:rPr>
        <w:t>'log -1'</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这样，用</w:t>
      </w:r>
      <w:r>
        <w:rPr>
          <w:rFonts w:ascii="Consolas" w:hAnsi="Consolas" w:cs="Consolas"/>
          <w:color w:val="D20044"/>
          <w:kern w:val="0"/>
        </w:rPr>
        <w:t>git last</w:t>
      </w:r>
      <w:r>
        <w:rPr>
          <w:rFonts w:ascii="Helvetica Neue" w:hAnsi="Helvetica Neue" w:cs="Helvetica Neue"/>
          <w:color w:val="535353"/>
          <w:kern w:val="0"/>
          <w:sz w:val="28"/>
          <w:szCs w:val="28"/>
        </w:rPr>
        <w:t>就能显示最近一次的提交：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last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commit</w:t>
      </w:r>
      <w:proofErr w:type="gramEnd"/>
      <w:r>
        <w:rPr>
          <w:rFonts w:ascii="Courier" w:hAnsi="Courier" w:cs="Courier"/>
          <w:color w:val="343434"/>
          <w:kern w:val="0"/>
        </w:rPr>
        <w:t xml:space="preserve"> adca45d317e6d8a4b23f9811c3d7b7f0f180bfe2</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Merge: bd6ae48 291bea8</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Author: Michael Liao </w:t>
      </w:r>
      <w:r>
        <w:rPr>
          <w:rFonts w:ascii="Courier" w:hAnsi="Courier" w:cs="Courier"/>
          <w:color w:val="00006D"/>
          <w:kern w:val="0"/>
        </w:rPr>
        <w:t>&lt;askxuefeng@gmail.com&gt;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Date:   Thu Aug 22 22:49:22 2013 +0800</w:t>
      </w:r>
    </w:p>
    <w:p w:rsidR="006A7998" w:rsidRDefault="006A7998" w:rsidP="006A7998">
      <w:pPr>
        <w:widowControl/>
        <w:autoSpaceDE w:val="0"/>
        <w:autoSpaceDN w:val="0"/>
        <w:adjustRightInd w:val="0"/>
        <w:jc w:val="left"/>
        <w:rPr>
          <w:rFonts w:ascii="Courier" w:hAnsi="Courier" w:cs="Courier"/>
          <w:color w:val="343434"/>
          <w:kern w:val="0"/>
        </w:rPr>
      </w:pP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merge</w:t>
      </w:r>
      <w:proofErr w:type="gramEnd"/>
      <w:r>
        <w:rPr>
          <w:rFonts w:ascii="Courier" w:hAnsi="Courier" w:cs="Courier"/>
          <w:color w:val="343434"/>
          <w:kern w:val="0"/>
        </w:rPr>
        <w:t xml:space="preserve"> &amp; fix hello.py</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甚至还有人丧心病狂地把</w:t>
      </w:r>
      <w:r>
        <w:rPr>
          <w:rFonts w:ascii="Consolas" w:hAnsi="Consolas" w:cs="Consolas"/>
          <w:color w:val="D20044"/>
          <w:kern w:val="0"/>
        </w:rPr>
        <w:t>lg</w:t>
      </w:r>
      <w:r>
        <w:rPr>
          <w:rFonts w:ascii="Helvetica Neue" w:hAnsi="Helvetica Neue" w:cs="Helvetica Neue"/>
          <w:color w:val="535353"/>
          <w:kern w:val="0"/>
          <w:sz w:val="28"/>
          <w:szCs w:val="28"/>
        </w:rPr>
        <w:t>配置成了：</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343434"/>
          <w:kern w:val="0"/>
        </w:rPr>
        <w:t>git</w:t>
      </w:r>
      <w:proofErr w:type="gramEnd"/>
      <w:r>
        <w:rPr>
          <w:rFonts w:ascii="Courier" w:hAnsi="Courier" w:cs="Courier"/>
          <w:color w:val="343434"/>
          <w:kern w:val="0"/>
        </w:rPr>
        <w:t xml:space="preserve"> config --global </w:t>
      </w:r>
      <w:r>
        <w:rPr>
          <w:rFonts w:ascii="Courier" w:hAnsi="Courier" w:cs="Courier"/>
          <w:b/>
          <w:bCs/>
          <w:color w:val="262626"/>
          <w:kern w:val="0"/>
        </w:rPr>
        <w:t>alias</w:t>
      </w:r>
      <w:r>
        <w:rPr>
          <w:rFonts w:ascii="Courier" w:hAnsi="Courier" w:cs="Courier"/>
          <w:color w:val="343434"/>
          <w:kern w:val="0"/>
        </w:rPr>
        <w:t xml:space="preserve">.lg </w:t>
      </w:r>
      <w:r>
        <w:rPr>
          <w:rFonts w:ascii="Courier" w:hAnsi="Courier" w:cs="Courier"/>
          <w:color w:val="D20035"/>
          <w:kern w:val="0"/>
        </w:rPr>
        <w:t>"log --color --graph --pretty=format:'%Cred%h%Creset -%C(yellow)%d%Creset %s %Cgreen(%cr) %C(bold blue)&lt;%an&gt;%Creset' --abbrev-commit"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来看看</w:t>
      </w:r>
      <w:r>
        <w:rPr>
          <w:rFonts w:ascii="Consolas" w:hAnsi="Consolas" w:cs="Consolas"/>
          <w:color w:val="D20044"/>
          <w:kern w:val="0"/>
        </w:rPr>
        <w:t>git lg</w:t>
      </w:r>
      <w:r>
        <w:rPr>
          <w:rFonts w:ascii="Helvetica Neue" w:hAnsi="Helvetica Neue" w:cs="Helvetica Neue"/>
          <w:color w:val="535353"/>
          <w:kern w:val="0"/>
          <w:sz w:val="28"/>
          <w:szCs w:val="28"/>
        </w:rPr>
        <w:t>的效果：</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noProof/>
          <w:color w:val="535353"/>
          <w:kern w:val="0"/>
          <w:sz w:val="28"/>
          <w:szCs w:val="28"/>
        </w:rPr>
        <w:drawing>
          <wp:inline distT="0" distB="0" distL="0" distR="0">
            <wp:extent cx="5613400" cy="37846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3400" cy="3784600"/>
                    </a:xfrm>
                    <a:prstGeom prst="rect">
                      <a:avLst/>
                    </a:prstGeom>
                    <a:noFill/>
                    <a:ln>
                      <a:noFill/>
                    </a:ln>
                  </pic:spPr>
                </pic:pic>
              </a:graphicData>
            </a:graphic>
          </wp:inline>
        </w:drawing>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为什么不早点告诉我？别激动，咱不是为了多记几个英文单词嘛！</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配置文件</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配置</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的时候，加上</w:t>
      </w:r>
      <w:r>
        <w:rPr>
          <w:rFonts w:ascii="Consolas" w:hAnsi="Consolas" w:cs="Consolas"/>
          <w:color w:val="D20044"/>
          <w:kern w:val="0"/>
        </w:rPr>
        <w:t>--global</w:t>
      </w:r>
      <w:r>
        <w:rPr>
          <w:rFonts w:ascii="Helvetica Neue" w:hAnsi="Helvetica Neue" w:cs="Helvetica Neue"/>
          <w:color w:val="535353"/>
          <w:kern w:val="0"/>
          <w:sz w:val="28"/>
          <w:szCs w:val="28"/>
        </w:rPr>
        <w:t>是针对当前用户起作用的，如果不加，那只针对当前的仓库起作用。</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配置文件放哪了？每个仓库的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配置文件都放在</w:t>
      </w:r>
      <w:r>
        <w:rPr>
          <w:rFonts w:ascii="Consolas" w:hAnsi="Consolas" w:cs="Consolas"/>
          <w:color w:val="D20044"/>
          <w:kern w:val="0"/>
        </w:rPr>
        <w:t>.git/config</w:t>
      </w:r>
      <w:r>
        <w:rPr>
          <w:rFonts w:ascii="Helvetica Neue" w:hAnsi="Helvetica Neue" w:cs="Helvetica Neue"/>
          <w:color w:val="535353"/>
          <w:kern w:val="0"/>
          <w:sz w:val="28"/>
          <w:szCs w:val="28"/>
        </w:rPr>
        <w:t>文件中：</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.git/config </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core</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repositoryformatversion</w:t>
      </w:r>
      <w:proofErr w:type="gramEnd"/>
      <w:r>
        <w:rPr>
          <w:rFonts w:ascii="Courier" w:hAnsi="Courier" w:cs="Courier"/>
          <w:color w:val="343434"/>
          <w:kern w:val="0"/>
        </w:rPr>
        <w:t xml:space="preserve"> = </w:t>
      </w:r>
      <w:r>
        <w:rPr>
          <w:rFonts w:ascii="Courier" w:hAnsi="Courier" w:cs="Courier"/>
          <w:color w:val="118987"/>
          <w:kern w:val="0"/>
        </w:rPr>
        <w:t>0</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filemode</w:t>
      </w:r>
      <w:proofErr w:type="gramEnd"/>
      <w:r>
        <w:rPr>
          <w:rFonts w:ascii="Courier" w:hAnsi="Courier" w:cs="Courier"/>
          <w:color w:val="343434"/>
          <w:kern w:val="0"/>
        </w:rPr>
        <w:t xml:space="preserve"> = </w:t>
      </w:r>
      <w:r>
        <w:rPr>
          <w:rFonts w:ascii="Courier" w:hAnsi="Courier" w:cs="Courier"/>
          <w:b/>
          <w:bCs/>
          <w:color w:val="262626"/>
          <w:kern w:val="0"/>
        </w:rPr>
        <w:t>true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bare</w:t>
      </w:r>
      <w:proofErr w:type="gramEnd"/>
      <w:r>
        <w:rPr>
          <w:rFonts w:ascii="Courier" w:hAnsi="Courier" w:cs="Courier"/>
          <w:color w:val="343434"/>
          <w:kern w:val="0"/>
        </w:rPr>
        <w:t xml:space="preserve"> = </w:t>
      </w:r>
      <w:r>
        <w:rPr>
          <w:rFonts w:ascii="Courier" w:hAnsi="Courier" w:cs="Courier"/>
          <w:b/>
          <w:bCs/>
          <w:color w:val="262626"/>
          <w:kern w:val="0"/>
        </w:rPr>
        <w:t>false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logallrefupdates</w:t>
      </w:r>
      <w:proofErr w:type="gramEnd"/>
      <w:r>
        <w:rPr>
          <w:rFonts w:ascii="Courier" w:hAnsi="Courier" w:cs="Courier"/>
          <w:color w:val="343434"/>
          <w:kern w:val="0"/>
        </w:rPr>
        <w:t xml:space="preserve"> = </w:t>
      </w:r>
      <w:r>
        <w:rPr>
          <w:rFonts w:ascii="Courier" w:hAnsi="Courier" w:cs="Courier"/>
          <w:b/>
          <w:bCs/>
          <w:color w:val="262626"/>
          <w:kern w:val="0"/>
        </w:rPr>
        <w:t>true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ignorecase</w:t>
      </w:r>
      <w:proofErr w:type="gramEnd"/>
      <w:r>
        <w:rPr>
          <w:rFonts w:ascii="Courier" w:hAnsi="Courier" w:cs="Courier"/>
          <w:color w:val="343434"/>
          <w:kern w:val="0"/>
        </w:rPr>
        <w:t xml:space="preserve"> = </w:t>
      </w:r>
      <w:r>
        <w:rPr>
          <w:rFonts w:ascii="Courier" w:hAnsi="Courier" w:cs="Courier"/>
          <w:b/>
          <w:bCs/>
          <w:color w:val="262626"/>
          <w:kern w:val="0"/>
        </w:rPr>
        <w:t>true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precomposeunicode</w:t>
      </w:r>
      <w:proofErr w:type="gramEnd"/>
      <w:r>
        <w:rPr>
          <w:rFonts w:ascii="Courier" w:hAnsi="Courier" w:cs="Courier"/>
          <w:color w:val="343434"/>
          <w:kern w:val="0"/>
        </w:rPr>
        <w:t xml:space="preserve"> = </w:t>
      </w:r>
      <w:r>
        <w:rPr>
          <w:rFonts w:ascii="Courier" w:hAnsi="Courier" w:cs="Courier"/>
          <w:b/>
          <w:bCs/>
          <w:color w:val="262626"/>
          <w:kern w:val="0"/>
        </w:rPr>
        <w:t>true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remote</w:t>
      </w:r>
      <w:proofErr w:type="gramEnd"/>
      <w:r>
        <w:rPr>
          <w:rFonts w:ascii="Courier" w:hAnsi="Courier" w:cs="Courier"/>
          <w:color w:val="343434"/>
          <w:kern w:val="0"/>
        </w:rPr>
        <w:t xml:space="preserve"> </w:t>
      </w:r>
      <w:r>
        <w:rPr>
          <w:rFonts w:ascii="Courier" w:hAnsi="Courier" w:cs="Courier"/>
          <w:color w:val="D20035"/>
          <w:kern w:val="0"/>
        </w:rPr>
        <w:t>"origin"</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url</w:t>
      </w:r>
      <w:proofErr w:type="gramEnd"/>
      <w:r>
        <w:rPr>
          <w:rFonts w:ascii="Courier" w:hAnsi="Courier" w:cs="Courier"/>
          <w:color w:val="343434"/>
          <w:kern w:val="0"/>
        </w:rPr>
        <w:t xml:space="preserve"> = git</w:t>
      </w:r>
      <w:r>
        <w:rPr>
          <w:rFonts w:ascii="Courier" w:hAnsi="Courier" w:cs="Courier"/>
          <w:color w:val="0E6E6D"/>
          <w:kern w:val="0"/>
        </w:rPr>
        <w:t>@github</w:t>
      </w:r>
      <w:r>
        <w:rPr>
          <w:rFonts w:ascii="Courier" w:hAnsi="Courier" w:cs="Courier"/>
          <w:color w:val="343434"/>
          <w:kern w:val="0"/>
        </w:rPr>
        <w:t>.</w:t>
      </w:r>
      <w:r>
        <w:rPr>
          <w:rFonts w:ascii="Courier" w:hAnsi="Courier" w:cs="Courier"/>
          <w:color w:val="850060"/>
          <w:kern w:val="0"/>
        </w:rPr>
        <w:t>com:</w:t>
      </w:r>
      <w:r>
        <w:rPr>
          <w:rFonts w:ascii="Courier" w:hAnsi="Courier" w:cs="Courier"/>
          <w:color w:val="343434"/>
          <w:kern w:val="0"/>
        </w:rPr>
        <w:t>michaelliao/learngit.git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fetch</w:t>
      </w:r>
      <w:proofErr w:type="gramEnd"/>
      <w:r>
        <w:rPr>
          <w:rFonts w:ascii="Courier" w:hAnsi="Courier" w:cs="Courier"/>
          <w:color w:val="343434"/>
          <w:kern w:val="0"/>
        </w:rPr>
        <w:t xml:space="preserve"> = +refs/heads/*</w:t>
      </w:r>
      <w:r>
        <w:rPr>
          <w:rFonts w:ascii="Courier" w:hAnsi="Courier" w:cs="Courier"/>
          <w:color w:val="850060"/>
          <w:kern w:val="0"/>
        </w:rPr>
        <w:t>:refs/remotes/origin/*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branch</w:t>
      </w:r>
      <w:proofErr w:type="gramEnd"/>
      <w:r>
        <w:rPr>
          <w:rFonts w:ascii="Courier" w:hAnsi="Courier" w:cs="Courier"/>
          <w:color w:val="343434"/>
          <w:kern w:val="0"/>
        </w:rPr>
        <w:t xml:space="preserve"> </w:t>
      </w:r>
      <w:r>
        <w:rPr>
          <w:rFonts w:ascii="Courier" w:hAnsi="Courier" w:cs="Courier"/>
          <w:color w:val="D20035"/>
          <w:kern w:val="0"/>
        </w:rPr>
        <w:t>"master"</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remote</w:t>
      </w:r>
      <w:proofErr w:type="gramEnd"/>
      <w:r>
        <w:rPr>
          <w:rFonts w:ascii="Courier" w:hAnsi="Courier" w:cs="Courier"/>
          <w:color w:val="343434"/>
          <w:kern w:val="0"/>
        </w:rPr>
        <w:t xml:space="preserve"> = origin</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merge</w:t>
      </w:r>
      <w:proofErr w:type="gramEnd"/>
      <w:r>
        <w:rPr>
          <w:rFonts w:ascii="Courier" w:hAnsi="Courier" w:cs="Courier"/>
          <w:color w:val="343434"/>
          <w:kern w:val="0"/>
        </w:rPr>
        <w:t xml:space="preserve"> = refs/heads/master</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b/>
          <w:bCs/>
          <w:color w:val="262626"/>
          <w:kern w:val="0"/>
        </w:rPr>
        <w:t>alias</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last</w:t>
      </w:r>
      <w:proofErr w:type="gramEnd"/>
      <w:r>
        <w:rPr>
          <w:rFonts w:ascii="Courier" w:hAnsi="Courier" w:cs="Courier"/>
          <w:color w:val="343434"/>
          <w:kern w:val="0"/>
        </w:rPr>
        <w:t xml:space="preserve"> = log -</w:t>
      </w:r>
      <w:r>
        <w:rPr>
          <w:rFonts w:ascii="Courier" w:hAnsi="Courier" w:cs="Courier"/>
          <w:color w:val="118987"/>
          <w:kern w:val="0"/>
        </w:rPr>
        <w:t>1</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别名就在</w:t>
      </w:r>
      <w:r>
        <w:rPr>
          <w:rFonts w:ascii="Consolas" w:hAnsi="Consolas" w:cs="Consolas"/>
          <w:color w:val="D20044"/>
          <w:kern w:val="0"/>
        </w:rPr>
        <w:t>[alias]</w:t>
      </w:r>
      <w:r>
        <w:rPr>
          <w:rFonts w:ascii="Helvetica Neue" w:hAnsi="Helvetica Neue" w:cs="Helvetica Neue"/>
          <w:color w:val="535353"/>
          <w:kern w:val="0"/>
          <w:sz w:val="28"/>
          <w:szCs w:val="28"/>
        </w:rPr>
        <w:t>后面，要删除别名，直接把对应的行删掉即可。</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而当前用户的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配置文件放在用户主目录下的一个隐藏文件</w:t>
      </w:r>
      <w:r>
        <w:rPr>
          <w:rFonts w:ascii="Consolas" w:hAnsi="Consolas" w:cs="Consolas"/>
          <w:color w:val="D20044"/>
          <w:kern w:val="0"/>
        </w:rPr>
        <w:t>.gitconfig</w:t>
      </w:r>
      <w:r>
        <w:rPr>
          <w:rFonts w:ascii="Helvetica Neue" w:hAnsi="Helvetica Neue" w:cs="Helvetica Neue"/>
          <w:color w:val="535353"/>
          <w:kern w:val="0"/>
          <w:sz w:val="28"/>
          <w:szCs w:val="28"/>
        </w:rPr>
        <w:t>中：</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cat</w:t>
      </w:r>
      <w:proofErr w:type="gramEnd"/>
      <w:r>
        <w:rPr>
          <w:rFonts w:ascii="Courier" w:hAnsi="Courier" w:cs="Courier"/>
          <w:color w:val="343434"/>
          <w:kern w:val="0"/>
        </w:rPr>
        <w:t xml:space="preserve"> .gitconfig</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b/>
          <w:bCs/>
          <w:color w:val="262626"/>
          <w:kern w:val="0"/>
        </w:rPr>
        <w:t>alias</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co = checkout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ci = commit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br</w:t>
      </w:r>
      <w:proofErr w:type="gramEnd"/>
      <w:r>
        <w:rPr>
          <w:rFonts w:ascii="Courier" w:hAnsi="Courier" w:cs="Courier"/>
          <w:color w:val="343434"/>
          <w:kern w:val="0"/>
        </w:rPr>
        <w:t xml:space="preserve"> = branch</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st</w:t>
      </w:r>
      <w:proofErr w:type="gramEnd"/>
      <w:r>
        <w:rPr>
          <w:rFonts w:ascii="Courier" w:hAnsi="Courier" w:cs="Courier"/>
          <w:color w:val="343434"/>
          <w:kern w:val="0"/>
        </w:rPr>
        <w:t xml:space="preserve"> = status</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w:t>
      </w:r>
      <w:proofErr w:type="gramStart"/>
      <w:r>
        <w:rPr>
          <w:rFonts w:ascii="Courier" w:hAnsi="Courier" w:cs="Courier"/>
          <w:color w:val="343434"/>
          <w:kern w:val="0"/>
        </w:rPr>
        <w:t>user</w:t>
      </w:r>
      <w:proofErr w:type="gramEnd"/>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name</w:t>
      </w:r>
      <w:proofErr w:type="gramEnd"/>
      <w:r>
        <w:rPr>
          <w:rFonts w:ascii="Courier" w:hAnsi="Courier" w:cs="Courier"/>
          <w:color w:val="343434"/>
          <w:kern w:val="0"/>
        </w:rPr>
        <w:t xml:space="preserve"> = </w:t>
      </w:r>
      <w:r>
        <w:rPr>
          <w:rFonts w:ascii="Courier" w:hAnsi="Courier" w:cs="Courier"/>
          <w:color w:val="118987"/>
          <w:kern w:val="0"/>
        </w:rPr>
        <w:t>Your</w:t>
      </w:r>
      <w:r>
        <w:rPr>
          <w:rFonts w:ascii="Courier" w:hAnsi="Courier" w:cs="Courier"/>
          <w:color w:val="343434"/>
          <w:kern w:val="0"/>
        </w:rPr>
        <w:t xml:space="preserve"> </w:t>
      </w:r>
      <w:r>
        <w:rPr>
          <w:rFonts w:ascii="Courier" w:hAnsi="Courier" w:cs="Courier"/>
          <w:color w:val="118987"/>
          <w:kern w:val="0"/>
        </w:rPr>
        <w:t>Name</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email</w:t>
      </w:r>
      <w:proofErr w:type="gramEnd"/>
      <w:r>
        <w:rPr>
          <w:rFonts w:ascii="Courier" w:hAnsi="Courier" w:cs="Courier"/>
          <w:color w:val="343434"/>
          <w:kern w:val="0"/>
        </w:rPr>
        <w:t xml:space="preserve"> = your</w:t>
      </w:r>
      <w:r>
        <w:rPr>
          <w:rFonts w:ascii="Courier" w:hAnsi="Courier" w:cs="Courier"/>
          <w:color w:val="0E6E6D"/>
          <w:kern w:val="0"/>
        </w:rPr>
        <w:t>@email</w:t>
      </w:r>
      <w:r>
        <w:rPr>
          <w:rFonts w:ascii="Courier" w:hAnsi="Courier" w:cs="Courier"/>
          <w:color w:val="343434"/>
          <w:kern w:val="0"/>
        </w:rPr>
        <w:t>.com</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配置别名也可以直接修改这个文件，如果改错了，可以删掉文件重新通过命令配置。</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给</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配置好别名，就可以输入命令时偷个懒。我们鼓励偷懒。</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搭建</w:t>
      </w:r>
      <w:r>
        <w:rPr>
          <w:rFonts w:ascii="Helvetica Neue" w:hAnsi="Helvetica Neue" w:cs="Helvetica Neue"/>
          <w:color w:val="343434"/>
          <w:kern w:val="0"/>
          <w:sz w:val="32"/>
          <w:szCs w:val="32"/>
        </w:rPr>
        <w:t>Git</w:t>
      </w:r>
      <w:r>
        <w:rPr>
          <w:rFonts w:ascii="Helvetica Neue" w:hAnsi="Helvetica Neue" w:cs="Helvetica Neue"/>
          <w:color w:val="343434"/>
          <w:kern w:val="0"/>
          <w:sz w:val="32"/>
          <w:szCs w:val="32"/>
        </w:rPr>
        <w:t>服务器</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15</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在</w:t>
      </w:r>
      <w:hyperlink r:id="rId47" w:history="1">
        <w:r>
          <w:rPr>
            <w:rFonts w:ascii="Helvetica Neue" w:hAnsi="Helvetica Neue" w:cs="Helvetica Neue"/>
            <w:color w:val="117FC9"/>
            <w:kern w:val="0"/>
            <w:sz w:val="28"/>
            <w:szCs w:val="28"/>
          </w:rPr>
          <w:t>远程仓库</w:t>
        </w:r>
      </w:hyperlink>
      <w:r>
        <w:rPr>
          <w:rFonts w:ascii="Helvetica Neue" w:hAnsi="Helvetica Neue" w:cs="Helvetica Neue"/>
          <w:color w:val="535353"/>
          <w:kern w:val="0"/>
          <w:sz w:val="28"/>
          <w:szCs w:val="28"/>
        </w:rPr>
        <w:t>一节中，我们讲了远程仓库实际上和本地仓库没啥不同，纯粹为了</w:t>
      </w:r>
      <w:r>
        <w:rPr>
          <w:rFonts w:ascii="Helvetica Neue" w:hAnsi="Helvetica Neue" w:cs="Helvetica Neue"/>
          <w:color w:val="535353"/>
          <w:kern w:val="0"/>
          <w:sz w:val="28"/>
          <w:szCs w:val="28"/>
        </w:rPr>
        <w:t>7x24</w:t>
      </w:r>
      <w:r>
        <w:rPr>
          <w:rFonts w:ascii="Helvetica Neue" w:hAnsi="Helvetica Neue" w:cs="Helvetica Neue"/>
          <w:color w:val="535353"/>
          <w:kern w:val="0"/>
          <w:sz w:val="28"/>
          <w:szCs w:val="28"/>
        </w:rPr>
        <w:t>小时开机并交换大家的修改。</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就是一个免费托管开源代码的远程仓库。但是对于某些视源代码如生命的商业公司来说，既不想公开源代码，又舍不得给</w:t>
      </w:r>
      <w:r>
        <w:rPr>
          <w:rFonts w:ascii="Helvetica Neue" w:hAnsi="Helvetica Neue" w:cs="Helvetica Neue"/>
          <w:color w:val="535353"/>
          <w:kern w:val="0"/>
          <w:sz w:val="28"/>
          <w:szCs w:val="28"/>
        </w:rPr>
        <w:t>GitHub</w:t>
      </w:r>
      <w:r>
        <w:rPr>
          <w:rFonts w:ascii="Helvetica Neue" w:hAnsi="Helvetica Neue" w:cs="Helvetica Neue"/>
          <w:color w:val="535353"/>
          <w:kern w:val="0"/>
          <w:sz w:val="28"/>
          <w:szCs w:val="28"/>
        </w:rPr>
        <w:t>交保护费，那就只能自己搭建一台</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服务器作为私有仓库使用。</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搭建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服务器需要准备一台运行</w:t>
      </w:r>
      <w:r>
        <w:rPr>
          <w:rFonts w:ascii="Helvetica Neue" w:hAnsi="Helvetica Neue" w:cs="Helvetica Neue"/>
          <w:color w:val="535353"/>
          <w:kern w:val="0"/>
          <w:sz w:val="28"/>
          <w:szCs w:val="28"/>
        </w:rPr>
        <w:t>Linux</w:t>
      </w:r>
      <w:r>
        <w:rPr>
          <w:rFonts w:ascii="Helvetica Neue" w:hAnsi="Helvetica Neue" w:cs="Helvetica Neue"/>
          <w:color w:val="535353"/>
          <w:kern w:val="0"/>
          <w:sz w:val="28"/>
          <w:szCs w:val="28"/>
        </w:rPr>
        <w:t>的机器，强烈推荐用</w:t>
      </w:r>
      <w:r>
        <w:rPr>
          <w:rFonts w:ascii="Helvetica Neue" w:hAnsi="Helvetica Neue" w:cs="Helvetica Neue"/>
          <w:color w:val="535353"/>
          <w:kern w:val="0"/>
          <w:sz w:val="28"/>
          <w:szCs w:val="28"/>
        </w:rPr>
        <w:t>Ubuntu</w:t>
      </w:r>
      <w:r>
        <w:rPr>
          <w:rFonts w:ascii="Helvetica Neue" w:hAnsi="Helvetica Neue" w:cs="Helvetica Neue"/>
          <w:color w:val="535353"/>
          <w:kern w:val="0"/>
          <w:sz w:val="28"/>
          <w:szCs w:val="28"/>
        </w:rPr>
        <w:t>或</w:t>
      </w:r>
      <w:r>
        <w:rPr>
          <w:rFonts w:ascii="Helvetica Neue" w:hAnsi="Helvetica Neue" w:cs="Helvetica Neue"/>
          <w:color w:val="535353"/>
          <w:kern w:val="0"/>
          <w:sz w:val="28"/>
          <w:szCs w:val="28"/>
        </w:rPr>
        <w:t>Debian</w:t>
      </w:r>
      <w:r>
        <w:rPr>
          <w:rFonts w:ascii="Helvetica Neue" w:hAnsi="Helvetica Neue" w:cs="Helvetica Neue"/>
          <w:color w:val="535353"/>
          <w:kern w:val="0"/>
          <w:sz w:val="28"/>
          <w:szCs w:val="28"/>
        </w:rPr>
        <w:t>，这样，通过几条简单的</w:t>
      </w:r>
      <w:r>
        <w:rPr>
          <w:rFonts w:ascii="Consolas" w:hAnsi="Consolas" w:cs="Consolas"/>
          <w:color w:val="D20044"/>
          <w:kern w:val="0"/>
        </w:rPr>
        <w:t>apt</w:t>
      </w:r>
      <w:r>
        <w:rPr>
          <w:rFonts w:ascii="Helvetica Neue" w:hAnsi="Helvetica Neue" w:cs="Helvetica Neue"/>
          <w:color w:val="535353"/>
          <w:kern w:val="0"/>
          <w:sz w:val="28"/>
          <w:szCs w:val="28"/>
        </w:rPr>
        <w:t>命令就可以完成安装。</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假设你已经有</w:t>
      </w:r>
      <w:r>
        <w:rPr>
          <w:rFonts w:ascii="Consolas" w:hAnsi="Consolas" w:cs="Consolas"/>
          <w:color w:val="D20044"/>
          <w:kern w:val="0"/>
        </w:rPr>
        <w:t>sudo</w:t>
      </w:r>
      <w:r>
        <w:rPr>
          <w:rFonts w:ascii="Helvetica Neue" w:hAnsi="Helvetica Neue" w:cs="Helvetica Neue"/>
          <w:color w:val="535353"/>
          <w:kern w:val="0"/>
          <w:sz w:val="28"/>
          <w:szCs w:val="28"/>
        </w:rPr>
        <w:t>权限的用户账号，下面，正式开始安装。</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第一步，安装</w:t>
      </w:r>
      <w:r>
        <w:rPr>
          <w:rFonts w:ascii="Consolas" w:hAnsi="Consolas" w:cs="Consolas"/>
          <w:color w:val="D20044"/>
          <w:kern w:val="0"/>
        </w:rPr>
        <w:t>git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su</w:t>
      </w:r>
      <w:r>
        <w:rPr>
          <w:rFonts w:ascii="Courier" w:hAnsi="Courier" w:cs="Courier"/>
          <w:b/>
          <w:bCs/>
          <w:color w:val="262626"/>
          <w:kern w:val="0"/>
        </w:rPr>
        <w:t>do</w:t>
      </w:r>
      <w:proofErr w:type="gramEnd"/>
      <w:r>
        <w:rPr>
          <w:rFonts w:ascii="Courier" w:hAnsi="Courier" w:cs="Courier"/>
          <w:color w:val="343434"/>
          <w:kern w:val="0"/>
        </w:rPr>
        <w:t xml:space="preserve"> apt-</w:t>
      </w:r>
      <w:r>
        <w:rPr>
          <w:rFonts w:ascii="Courier" w:hAnsi="Courier" w:cs="Courier"/>
          <w:b/>
          <w:bCs/>
          <w:color w:val="262626"/>
          <w:kern w:val="0"/>
        </w:rPr>
        <w:t>get</w:t>
      </w:r>
      <w:r>
        <w:rPr>
          <w:rFonts w:ascii="Courier" w:hAnsi="Courier" w:cs="Courier"/>
          <w:color w:val="343434"/>
          <w:kern w:val="0"/>
        </w:rPr>
        <w:t xml:space="preserve"> install 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第二步，创建一个</w:t>
      </w:r>
      <w:r>
        <w:rPr>
          <w:rFonts w:ascii="Consolas" w:hAnsi="Consolas" w:cs="Consolas"/>
          <w:color w:val="D20044"/>
          <w:kern w:val="0"/>
        </w:rPr>
        <w:t>git</w:t>
      </w:r>
      <w:r>
        <w:rPr>
          <w:rFonts w:ascii="Helvetica Neue" w:hAnsi="Helvetica Neue" w:cs="Helvetica Neue"/>
          <w:color w:val="535353"/>
          <w:kern w:val="0"/>
          <w:sz w:val="28"/>
          <w:szCs w:val="28"/>
        </w:rPr>
        <w:t>用户，用来运行</w:t>
      </w:r>
      <w:r>
        <w:rPr>
          <w:rFonts w:ascii="Consolas" w:hAnsi="Consolas" w:cs="Consolas"/>
          <w:color w:val="D20044"/>
          <w:kern w:val="0"/>
        </w:rPr>
        <w:t>git</w:t>
      </w:r>
      <w:r>
        <w:rPr>
          <w:rFonts w:ascii="Helvetica Neue" w:hAnsi="Helvetica Neue" w:cs="Helvetica Neue"/>
          <w:color w:val="535353"/>
          <w:kern w:val="0"/>
          <w:sz w:val="28"/>
          <w:szCs w:val="28"/>
        </w:rPr>
        <w:t>服务：</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su</w:t>
      </w:r>
      <w:r>
        <w:rPr>
          <w:rFonts w:ascii="Courier" w:hAnsi="Courier" w:cs="Courier"/>
          <w:b/>
          <w:bCs/>
          <w:color w:val="262626"/>
          <w:kern w:val="0"/>
        </w:rPr>
        <w:t>do</w:t>
      </w:r>
      <w:proofErr w:type="gramEnd"/>
      <w:r>
        <w:rPr>
          <w:rFonts w:ascii="Courier" w:hAnsi="Courier" w:cs="Courier"/>
          <w:color w:val="343434"/>
          <w:kern w:val="0"/>
        </w:rPr>
        <w:t xml:space="preserve"> adduser 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第三步，创建证书登录：</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收集所有需要登录的用户的公钥，就是他们自己的</w:t>
      </w:r>
      <w:r>
        <w:rPr>
          <w:rFonts w:ascii="Consolas" w:hAnsi="Consolas" w:cs="Consolas"/>
          <w:color w:val="D20044"/>
          <w:kern w:val="0"/>
        </w:rPr>
        <w:t>id_rsa.pub</w:t>
      </w:r>
      <w:r>
        <w:rPr>
          <w:rFonts w:ascii="Helvetica Neue" w:hAnsi="Helvetica Neue" w:cs="Helvetica Neue"/>
          <w:color w:val="535353"/>
          <w:kern w:val="0"/>
          <w:sz w:val="28"/>
          <w:szCs w:val="28"/>
        </w:rPr>
        <w:t>文件，把所有公钥导入到</w:t>
      </w:r>
      <w:r>
        <w:rPr>
          <w:rFonts w:ascii="Consolas" w:hAnsi="Consolas" w:cs="Consolas"/>
          <w:color w:val="D20044"/>
          <w:kern w:val="0"/>
        </w:rPr>
        <w:t>/home/git/.ssh/authorized_keys</w:t>
      </w:r>
      <w:r>
        <w:rPr>
          <w:rFonts w:ascii="Helvetica Neue" w:hAnsi="Helvetica Neue" w:cs="Helvetica Neue"/>
          <w:color w:val="535353"/>
          <w:kern w:val="0"/>
          <w:sz w:val="28"/>
          <w:szCs w:val="28"/>
        </w:rPr>
        <w:t>文件里，一行一个。</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第四步，初始化</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先选定一个目录作为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仓库，假定是</w:t>
      </w:r>
      <w:r>
        <w:rPr>
          <w:rFonts w:ascii="Consolas" w:hAnsi="Consolas" w:cs="Consolas"/>
          <w:color w:val="D20044"/>
          <w:kern w:val="0"/>
        </w:rPr>
        <w:t>/srv/sample.git</w:t>
      </w:r>
      <w:r>
        <w:rPr>
          <w:rFonts w:ascii="Helvetica Neue" w:hAnsi="Helvetica Neue" w:cs="Helvetica Neue"/>
          <w:color w:val="535353"/>
          <w:kern w:val="0"/>
          <w:sz w:val="28"/>
          <w:szCs w:val="28"/>
        </w:rPr>
        <w:t>，在</w:t>
      </w:r>
      <w:r>
        <w:rPr>
          <w:rFonts w:ascii="Consolas" w:hAnsi="Consolas" w:cs="Consolas"/>
          <w:color w:val="D20044"/>
          <w:kern w:val="0"/>
        </w:rPr>
        <w:t>/srv</w:t>
      </w:r>
      <w:r>
        <w:rPr>
          <w:rFonts w:ascii="Helvetica Neue" w:hAnsi="Helvetica Neue" w:cs="Helvetica Neue"/>
          <w:color w:val="535353"/>
          <w:kern w:val="0"/>
          <w:sz w:val="28"/>
          <w:szCs w:val="28"/>
        </w:rPr>
        <w:t>目录下输入命令：</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su</w:t>
      </w:r>
      <w:r>
        <w:rPr>
          <w:rFonts w:ascii="Courier" w:hAnsi="Courier" w:cs="Courier"/>
          <w:b/>
          <w:bCs/>
          <w:color w:val="262626"/>
          <w:kern w:val="0"/>
        </w:rPr>
        <w:t>do</w:t>
      </w:r>
      <w:proofErr w:type="gramEnd"/>
      <w:r>
        <w:rPr>
          <w:rFonts w:ascii="Courier" w:hAnsi="Courier" w:cs="Courier"/>
          <w:color w:val="343434"/>
          <w:kern w:val="0"/>
        </w:rPr>
        <w:t xml:space="preserve"> git init --bare sample.git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就会创建一个裸仓库，裸仓库没有工作区，因为服务器上的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仓库纯粹是为了共享，所以不让用户直接登录到服务器上去改工作区，并且服务器上的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仓库通常都以</w:t>
      </w:r>
      <w:r>
        <w:rPr>
          <w:rFonts w:ascii="Consolas" w:hAnsi="Consolas" w:cs="Consolas"/>
          <w:color w:val="D20044"/>
          <w:kern w:val="0"/>
        </w:rPr>
        <w:t>.git</w:t>
      </w:r>
      <w:r>
        <w:rPr>
          <w:rFonts w:ascii="Helvetica Neue" w:hAnsi="Helvetica Neue" w:cs="Helvetica Neue"/>
          <w:color w:val="535353"/>
          <w:kern w:val="0"/>
          <w:sz w:val="28"/>
          <w:szCs w:val="28"/>
        </w:rPr>
        <w:t>结尾。然后，把</w:t>
      </w:r>
      <w:r>
        <w:rPr>
          <w:rFonts w:ascii="Helvetica Neue" w:hAnsi="Helvetica Neue" w:cs="Helvetica Neue"/>
          <w:color w:val="535353"/>
          <w:kern w:val="0"/>
          <w:sz w:val="28"/>
          <w:szCs w:val="28"/>
        </w:rPr>
        <w:t>owner</w:t>
      </w:r>
      <w:r>
        <w:rPr>
          <w:rFonts w:ascii="Helvetica Neue" w:hAnsi="Helvetica Neue" w:cs="Helvetica Neue"/>
          <w:color w:val="535353"/>
          <w:kern w:val="0"/>
          <w:sz w:val="28"/>
          <w:szCs w:val="28"/>
        </w:rPr>
        <w:t>改为</w:t>
      </w:r>
      <w:r>
        <w:rPr>
          <w:rFonts w:ascii="Consolas" w:hAnsi="Consolas" w:cs="Consolas"/>
          <w:color w:val="D20044"/>
          <w:kern w:val="0"/>
        </w:rPr>
        <w:t>git</w:t>
      </w:r>
      <w:r>
        <w:rPr>
          <w:rFonts w:ascii="Helvetica Neue" w:hAnsi="Helvetica Neue" w:cs="Helvetica Neue"/>
          <w:color w:val="535353"/>
          <w:kern w:val="0"/>
          <w:sz w:val="28"/>
          <w:szCs w:val="28"/>
        </w:rPr>
        <w: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343434"/>
          <w:kern w:val="0"/>
        </w:rPr>
        <w:t xml:space="preserve">$ </w:t>
      </w:r>
      <w:proofErr w:type="gramStart"/>
      <w:r>
        <w:rPr>
          <w:rFonts w:ascii="Courier" w:hAnsi="Courier" w:cs="Courier"/>
          <w:color w:val="343434"/>
          <w:kern w:val="0"/>
        </w:rPr>
        <w:t>su</w:t>
      </w:r>
      <w:r>
        <w:rPr>
          <w:rFonts w:ascii="Courier" w:hAnsi="Courier" w:cs="Courier"/>
          <w:b/>
          <w:bCs/>
          <w:color w:val="262626"/>
          <w:kern w:val="0"/>
        </w:rPr>
        <w:t>do</w:t>
      </w:r>
      <w:proofErr w:type="gramEnd"/>
      <w:r>
        <w:rPr>
          <w:rFonts w:ascii="Courier" w:hAnsi="Courier" w:cs="Courier"/>
          <w:color w:val="343434"/>
          <w:kern w:val="0"/>
        </w:rPr>
        <w:t xml:space="preserve"> chown -R git:git sample.git</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第五步，禁用</w:t>
      </w:r>
      <w:r>
        <w:rPr>
          <w:rFonts w:ascii="Helvetica Neue" w:hAnsi="Helvetica Neue" w:cs="Helvetica Neue"/>
          <w:color w:val="535353"/>
          <w:kern w:val="0"/>
          <w:sz w:val="28"/>
          <w:szCs w:val="28"/>
        </w:rPr>
        <w:t>shell</w:t>
      </w:r>
      <w:r>
        <w:rPr>
          <w:rFonts w:ascii="Helvetica Neue" w:hAnsi="Helvetica Neue" w:cs="Helvetica Neue"/>
          <w:color w:val="535353"/>
          <w:kern w:val="0"/>
          <w:sz w:val="28"/>
          <w:szCs w:val="28"/>
        </w:rPr>
        <w:t>登录：</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出于安全考虑，第二步创建的</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用户不允许登录</w:t>
      </w:r>
      <w:r>
        <w:rPr>
          <w:rFonts w:ascii="Helvetica Neue" w:hAnsi="Helvetica Neue" w:cs="Helvetica Neue"/>
          <w:color w:val="535353"/>
          <w:kern w:val="0"/>
          <w:sz w:val="28"/>
          <w:szCs w:val="28"/>
        </w:rPr>
        <w:t>shell</w:t>
      </w:r>
      <w:r>
        <w:rPr>
          <w:rFonts w:ascii="Helvetica Neue" w:hAnsi="Helvetica Neue" w:cs="Helvetica Neue"/>
          <w:color w:val="535353"/>
          <w:kern w:val="0"/>
          <w:sz w:val="28"/>
          <w:szCs w:val="28"/>
        </w:rPr>
        <w:t>，这可以通过编辑</w:t>
      </w:r>
      <w:r>
        <w:rPr>
          <w:rFonts w:ascii="Consolas" w:hAnsi="Consolas" w:cs="Consolas"/>
          <w:color w:val="D20044"/>
          <w:kern w:val="0"/>
        </w:rPr>
        <w:t>/etc/passwd</w:t>
      </w:r>
      <w:r>
        <w:rPr>
          <w:rFonts w:ascii="Helvetica Neue" w:hAnsi="Helvetica Neue" w:cs="Helvetica Neue"/>
          <w:color w:val="535353"/>
          <w:kern w:val="0"/>
          <w:sz w:val="28"/>
          <w:szCs w:val="28"/>
        </w:rPr>
        <w:t>文件完成。找到类似下面的一行：</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git:x:</w:t>
      </w:r>
      <w:r>
        <w:rPr>
          <w:rFonts w:ascii="Courier" w:hAnsi="Courier" w:cs="Courier"/>
          <w:color w:val="118987"/>
          <w:kern w:val="0"/>
        </w:rPr>
        <w:t>1001</w:t>
      </w:r>
      <w:r>
        <w:rPr>
          <w:rFonts w:ascii="Courier" w:hAnsi="Courier" w:cs="Courier"/>
          <w:color w:val="850060"/>
          <w:kern w:val="0"/>
        </w:rPr>
        <w:t>:</w:t>
      </w:r>
      <w:r>
        <w:rPr>
          <w:rFonts w:ascii="Courier" w:hAnsi="Courier" w:cs="Courier"/>
          <w:color w:val="118987"/>
          <w:kern w:val="0"/>
        </w:rPr>
        <w:t>1001</w:t>
      </w:r>
      <w:proofErr w:type="gramEnd"/>
      <w:r>
        <w:rPr>
          <w:rFonts w:ascii="Courier" w:hAnsi="Courier" w:cs="Courier"/>
          <w:color w:val="850060"/>
          <w:kern w:val="0"/>
        </w:rPr>
        <w:t>:</w:t>
      </w:r>
      <w:r>
        <w:rPr>
          <w:rFonts w:ascii="Courier" w:hAnsi="Courier" w:cs="Courier"/>
          <w:color w:val="343434"/>
          <w:kern w:val="0"/>
        </w:rPr>
        <w:t>,,,</w:t>
      </w:r>
      <w:r>
        <w:rPr>
          <w:rFonts w:ascii="Courier" w:hAnsi="Courier" w:cs="Courier"/>
          <w:color w:val="850060"/>
          <w:kern w:val="0"/>
        </w:rPr>
        <w:t>:/home/git:/bin/bash</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改为：</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git:x:</w:t>
      </w:r>
      <w:r>
        <w:rPr>
          <w:rFonts w:ascii="Courier" w:hAnsi="Courier" w:cs="Courier"/>
          <w:color w:val="118987"/>
          <w:kern w:val="0"/>
        </w:rPr>
        <w:t>1001</w:t>
      </w:r>
      <w:r>
        <w:rPr>
          <w:rFonts w:ascii="Courier" w:hAnsi="Courier" w:cs="Courier"/>
          <w:color w:val="850060"/>
          <w:kern w:val="0"/>
        </w:rPr>
        <w:t>:</w:t>
      </w:r>
      <w:r>
        <w:rPr>
          <w:rFonts w:ascii="Courier" w:hAnsi="Courier" w:cs="Courier"/>
          <w:color w:val="118987"/>
          <w:kern w:val="0"/>
        </w:rPr>
        <w:t>1001</w:t>
      </w:r>
      <w:proofErr w:type="gramEnd"/>
      <w:r>
        <w:rPr>
          <w:rFonts w:ascii="Courier" w:hAnsi="Courier" w:cs="Courier"/>
          <w:color w:val="850060"/>
          <w:kern w:val="0"/>
        </w:rPr>
        <w:t>:</w:t>
      </w:r>
      <w:r>
        <w:rPr>
          <w:rFonts w:ascii="Courier" w:hAnsi="Courier" w:cs="Courier"/>
          <w:color w:val="343434"/>
          <w:kern w:val="0"/>
        </w:rPr>
        <w:t>,,,</w:t>
      </w:r>
      <w:r>
        <w:rPr>
          <w:rFonts w:ascii="Courier" w:hAnsi="Courier" w:cs="Courier"/>
          <w:color w:val="850060"/>
          <w:kern w:val="0"/>
        </w:rPr>
        <w:t>:/home/git:/usr/bin/git-shell</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这样，</w:t>
      </w:r>
      <w:r>
        <w:rPr>
          <w:rFonts w:ascii="Consolas" w:hAnsi="Consolas" w:cs="Consolas"/>
          <w:color w:val="D20044"/>
          <w:kern w:val="0"/>
        </w:rPr>
        <w:t>git</w:t>
      </w:r>
      <w:r>
        <w:rPr>
          <w:rFonts w:ascii="Helvetica Neue" w:hAnsi="Helvetica Neue" w:cs="Helvetica Neue"/>
          <w:color w:val="535353"/>
          <w:kern w:val="0"/>
          <w:sz w:val="28"/>
          <w:szCs w:val="28"/>
        </w:rPr>
        <w:t>用户可以正常通过</w:t>
      </w:r>
      <w:r>
        <w:rPr>
          <w:rFonts w:ascii="Helvetica Neue" w:hAnsi="Helvetica Neue" w:cs="Helvetica Neue"/>
          <w:color w:val="535353"/>
          <w:kern w:val="0"/>
          <w:sz w:val="28"/>
          <w:szCs w:val="28"/>
        </w:rPr>
        <w:t>ssh</w:t>
      </w:r>
      <w:r>
        <w:rPr>
          <w:rFonts w:ascii="Helvetica Neue" w:hAnsi="Helvetica Neue" w:cs="Helvetica Neue"/>
          <w:color w:val="535353"/>
          <w:kern w:val="0"/>
          <w:sz w:val="28"/>
          <w:szCs w:val="28"/>
        </w:rPr>
        <w:t>使用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，但无法登录</w:t>
      </w:r>
      <w:r>
        <w:rPr>
          <w:rFonts w:ascii="Helvetica Neue" w:hAnsi="Helvetica Neue" w:cs="Helvetica Neue"/>
          <w:color w:val="535353"/>
          <w:kern w:val="0"/>
          <w:sz w:val="28"/>
          <w:szCs w:val="28"/>
        </w:rPr>
        <w:t>shell</w:t>
      </w:r>
      <w:r>
        <w:rPr>
          <w:rFonts w:ascii="Helvetica Neue" w:hAnsi="Helvetica Neue" w:cs="Helvetica Neue"/>
          <w:color w:val="535353"/>
          <w:kern w:val="0"/>
          <w:sz w:val="28"/>
          <w:szCs w:val="28"/>
        </w:rPr>
        <w:t>，因为我们为</w:t>
      </w:r>
      <w:r>
        <w:rPr>
          <w:rFonts w:ascii="Consolas" w:hAnsi="Consolas" w:cs="Consolas"/>
          <w:color w:val="D20044"/>
          <w:kern w:val="0"/>
        </w:rPr>
        <w:t>git</w:t>
      </w:r>
      <w:r>
        <w:rPr>
          <w:rFonts w:ascii="Helvetica Neue" w:hAnsi="Helvetica Neue" w:cs="Helvetica Neue"/>
          <w:color w:val="535353"/>
          <w:kern w:val="0"/>
          <w:sz w:val="28"/>
          <w:szCs w:val="28"/>
        </w:rPr>
        <w:t>用户指定的</w:t>
      </w:r>
      <w:r>
        <w:rPr>
          <w:rFonts w:ascii="Consolas" w:hAnsi="Consolas" w:cs="Consolas"/>
          <w:color w:val="D20044"/>
          <w:kern w:val="0"/>
        </w:rPr>
        <w:t>git-shell</w:t>
      </w:r>
      <w:r>
        <w:rPr>
          <w:rFonts w:ascii="Helvetica Neue" w:hAnsi="Helvetica Neue" w:cs="Helvetica Neue"/>
          <w:color w:val="535353"/>
          <w:kern w:val="0"/>
          <w:sz w:val="28"/>
          <w:szCs w:val="28"/>
        </w:rPr>
        <w:t>每次一登录就自动退出。</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第六步，克隆远程仓库：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现在，可以通过</w:t>
      </w:r>
      <w:r>
        <w:rPr>
          <w:rFonts w:ascii="Consolas" w:hAnsi="Consolas" w:cs="Consolas"/>
          <w:color w:val="D20044"/>
          <w:kern w:val="0"/>
        </w:rPr>
        <w:t>git clone</w:t>
      </w:r>
      <w:r>
        <w:rPr>
          <w:rFonts w:ascii="Helvetica Neue" w:hAnsi="Helvetica Neue" w:cs="Helvetica Neue"/>
          <w:color w:val="535353"/>
          <w:kern w:val="0"/>
          <w:sz w:val="28"/>
          <w:szCs w:val="28"/>
        </w:rPr>
        <w:t>命令克隆远程仓库了，在各自的电脑上运行：</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0E6E6D"/>
          <w:kern w:val="0"/>
        </w:rPr>
        <w:t xml:space="preserve">$ </w:t>
      </w:r>
      <w:proofErr w:type="gramStart"/>
      <w:r>
        <w:rPr>
          <w:rFonts w:ascii="Courier" w:hAnsi="Courier" w:cs="Courier"/>
          <w:color w:val="343434"/>
          <w:kern w:val="0"/>
        </w:rPr>
        <w:t>git</w:t>
      </w:r>
      <w:proofErr w:type="gramEnd"/>
      <w:r>
        <w:rPr>
          <w:rFonts w:ascii="Courier" w:hAnsi="Courier" w:cs="Courier"/>
          <w:color w:val="343434"/>
          <w:kern w:val="0"/>
        </w:rPr>
        <w:t xml:space="preserve"> clone git</w:t>
      </w:r>
      <w:r>
        <w:rPr>
          <w:rFonts w:ascii="Courier" w:hAnsi="Courier" w:cs="Courier"/>
          <w:color w:val="0E6E6D"/>
          <w:kern w:val="0"/>
        </w:rPr>
        <w:t>@server</w:t>
      </w:r>
      <w:r>
        <w:rPr>
          <w:rFonts w:ascii="Courier" w:hAnsi="Courier" w:cs="Courier"/>
          <w:color w:val="850060"/>
          <w:kern w:val="0"/>
        </w:rPr>
        <w:t>:/srv/sample</w:t>
      </w:r>
      <w:r>
        <w:rPr>
          <w:rFonts w:ascii="Courier" w:hAnsi="Courier" w:cs="Courier"/>
          <w:color w:val="343434"/>
          <w:kern w:val="0"/>
        </w:rPr>
        <w:t>.git</w:t>
      </w:r>
    </w:p>
    <w:p w:rsidR="006A7998" w:rsidRDefault="006A7998" w:rsidP="006A7998">
      <w:pPr>
        <w:widowControl/>
        <w:autoSpaceDE w:val="0"/>
        <w:autoSpaceDN w:val="0"/>
        <w:adjustRightInd w:val="0"/>
        <w:jc w:val="left"/>
        <w:rPr>
          <w:rFonts w:ascii="Courier" w:hAnsi="Courier" w:cs="Courier"/>
          <w:color w:val="343434"/>
          <w:kern w:val="0"/>
        </w:rPr>
      </w:pPr>
      <w:r>
        <w:rPr>
          <w:rFonts w:ascii="Courier" w:hAnsi="Courier" w:cs="Courier"/>
          <w:color w:val="118987"/>
          <w:kern w:val="0"/>
        </w:rPr>
        <w:t>Cloning</w:t>
      </w:r>
      <w:r>
        <w:rPr>
          <w:rFonts w:ascii="Courier" w:hAnsi="Courier" w:cs="Courier"/>
          <w:color w:val="343434"/>
          <w:kern w:val="0"/>
        </w:rPr>
        <w:t xml:space="preserve"> into </w:t>
      </w:r>
      <w:r>
        <w:rPr>
          <w:rFonts w:ascii="Courier" w:hAnsi="Courier" w:cs="Courier"/>
          <w:color w:val="D20035"/>
          <w:kern w:val="0"/>
        </w:rPr>
        <w:t>'sample'</w:t>
      </w:r>
      <w:r>
        <w:rPr>
          <w:rFonts w:ascii="Courier" w:hAnsi="Courier" w:cs="Courier"/>
          <w:color w:val="343434"/>
          <w:kern w:val="0"/>
        </w:rPr>
        <w:t>...</w:t>
      </w:r>
    </w:p>
    <w:p w:rsidR="006A7998" w:rsidRDefault="006A7998" w:rsidP="006A7998">
      <w:pPr>
        <w:widowControl/>
        <w:autoSpaceDE w:val="0"/>
        <w:autoSpaceDN w:val="0"/>
        <w:adjustRightInd w:val="0"/>
        <w:jc w:val="left"/>
        <w:rPr>
          <w:rFonts w:ascii="Courier" w:hAnsi="Courier" w:cs="Courier"/>
          <w:color w:val="343434"/>
          <w:kern w:val="0"/>
        </w:rPr>
      </w:pPr>
      <w:proofErr w:type="gramStart"/>
      <w:r>
        <w:rPr>
          <w:rFonts w:ascii="Courier" w:hAnsi="Courier" w:cs="Courier"/>
          <w:color w:val="850060"/>
          <w:kern w:val="0"/>
        </w:rPr>
        <w:t>warning</w:t>
      </w:r>
      <w:proofErr w:type="gramEnd"/>
      <w:r>
        <w:rPr>
          <w:rFonts w:ascii="Courier" w:hAnsi="Courier" w:cs="Courier"/>
          <w:color w:val="850060"/>
          <w:kern w:val="0"/>
        </w:rPr>
        <w:t>:</w:t>
      </w:r>
      <w:r>
        <w:rPr>
          <w:rFonts w:ascii="Courier" w:hAnsi="Courier" w:cs="Courier"/>
          <w:color w:val="343434"/>
          <w:kern w:val="0"/>
        </w:rPr>
        <w:t xml:space="preserve"> </w:t>
      </w:r>
      <w:r>
        <w:rPr>
          <w:rFonts w:ascii="Courier" w:hAnsi="Courier" w:cs="Courier"/>
          <w:color w:val="118987"/>
          <w:kern w:val="0"/>
        </w:rPr>
        <w:t>You</w:t>
      </w:r>
      <w:r>
        <w:rPr>
          <w:rFonts w:ascii="Courier" w:hAnsi="Courier" w:cs="Courier"/>
          <w:color w:val="343434"/>
          <w:kern w:val="0"/>
        </w:rPr>
        <w:t xml:space="preserve"> appear to have cloned an empty repository.</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剩下的推送就简单了。</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管理公钥</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如果团队很小，把每个人的公钥收集起来放到服务器的</w:t>
      </w:r>
      <w:r>
        <w:rPr>
          <w:rFonts w:ascii="Consolas" w:hAnsi="Consolas" w:cs="Consolas"/>
          <w:color w:val="D20044"/>
          <w:kern w:val="0"/>
        </w:rPr>
        <w:t>/home/git/.ssh/authorized_keys</w:t>
      </w:r>
      <w:r>
        <w:rPr>
          <w:rFonts w:ascii="Helvetica Neue" w:hAnsi="Helvetica Neue" w:cs="Helvetica Neue"/>
          <w:color w:val="535353"/>
          <w:kern w:val="0"/>
          <w:sz w:val="28"/>
          <w:szCs w:val="28"/>
        </w:rPr>
        <w:t>文件里就是可行的。如果团队有几百号人，就没法这么玩了，这时，可以用</w:t>
      </w:r>
      <w:hyperlink r:id="rId48" w:history="1">
        <w:r>
          <w:rPr>
            <w:rFonts w:ascii="Helvetica Neue" w:hAnsi="Helvetica Neue" w:cs="Helvetica Neue"/>
            <w:color w:val="117FC9"/>
            <w:kern w:val="0"/>
            <w:sz w:val="28"/>
            <w:szCs w:val="28"/>
          </w:rPr>
          <w:t>Gitosis</w:t>
        </w:r>
      </w:hyperlink>
      <w:r>
        <w:rPr>
          <w:rFonts w:ascii="Helvetica Neue" w:hAnsi="Helvetica Neue" w:cs="Helvetica Neue"/>
          <w:color w:val="535353"/>
          <w:kern w:val="0"/>
          <w:sz w:val="28"/>
          <w:szCs w:val="28"/>
        </w:rPr>
        <w:t>来管理公钥。</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这里我们不介绍怎么玩</w:t>
      </w:r>
      <w:hyperlink r:id="rId49" w:history="1">
        <w:r>
          <w:rPr>
            <w:rFonts w:ascii="Helvetica Neue" w:hAnsi="Helvetica Neue" w:cs="Helvetica Neue"/>
            <w:color w:val="117FC9"/>
            <w:kern w:val="0"/>
            <w:sz w:val="28"/>
            <w:szCs w:val="28"/>
          </w:rPr>
          <w:t>Gitosis</w:t>
        </w:r>
      </w:hyperlink>
      <w:r>
        <w:rPr>
          <w:rFonts w:ascii="Helvetica Neue" w:hAnsi="Helvetica Neue" w:cs="Helvetica Neue"/>
          <w:color w:val="535353"/>
          <w:kern w:val="0"/>
          <w:sz w:val="28"/>
          <w:szCs w:val="28"/>
        </w:rPr>
        <w:t>了，几百号人的团队基本都在</w:t>
      </w:r>
      <w:r>
        <w:rPr>
          <w:rFonts w:ascii="Helvetica Neue" w:hAnsi="Helvetica Neue" w:cs="Helvetica Neue"/>
          <w:color w:val="535353"/>
          <w:kern w:val="0"/>
          <w:sz w:val="28"/>
          <w:szCs w:val="28"/>
        </w:rPr>
        <w:t>500</w:t>
      </w:r>
      <w:r>
        <w:rPr>
          <w:rFonts w:ascii="Helvetica Neue" w:hAnsi="Helvetica Neue" w:cs="Helvetica Neue"/>
          <w:color w:val="535353"/>
          <w:kern w:val="0"/>
          <w:sz w:val="28"/>
          <w:szCs w:val="28"/>
        </w:rPr>
        <w:t>强了，相信找个高水平的</w:t>
      </w:r>
      <w:r>
        <w:rPr>
          <w:rFonts w:ascii="Helvetica Neue" w:hAnsi="Helvetica Neue" w:cs="Helvetica Neue"/>
          <w:color w:val="535353"/>
          <w:kern w:val="0"/>
          <w:sz w:val="28"/>
          <w:szCs w:val="28"/>
        </w:rPr>
        <w:t>Linux</w:t>
      </w:r>
      <w:r>
        <w:rPr>
          <w:rFonts w:ascii="Helvetica Neue" w:hAnsi="Helvetica Neue" w:cs="Helvetica Neue"/>
          <w:color w:val="535353"/>
          <w:kern w:val="0"/>
          <w:sz w:val="28"/>
          <w:szCs w:val="28"/>
        </w:rPr>
        <w:t>管理员问题不大。</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管理权限</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有很多不但视源代码如生命，而且视员工为窃贼的公司，会在版本控制系统里设置一套完善的权限控制，每个人是否有读写权限会精确到每个分支甚至每个目录下。因为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是为</w:t>
      </w:r>
      <w:r>
        <w:rPr>
          <w:rFonts w:ascii="Helvetica Neue" w:hAnsi="Helvetica Neue" w:cs="Helvetica Neue"/>
          <w:color w:val="535353"/>
          <w:kern w:val="0"/>
          <w:sz w:val="28"/>
          <w:szCs w:val="28"/>
        </w:rPr>
        <w:t>Linux</w:t>
      </w:r>
      <w:r>
        <w:rPr>
          <w:rFonts w:ascii="Helvetica Neue" w:hAnsi="Helvetica Neue" w:cs="Helvetica Neue"/>
          <w:color w:val="535353"/>
          <w:kern w:val="0"/>
          <w:sz w:val="28"/>
          <w:szCs w:val="28"/>
        </w:rPr>
        <w:t>源代码托管而开发的，所以</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也继承了开源社区的精神，不支持权限控制。不过，因为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支持钩子（</w:t>
      </w:r>
      <w:r>
        <w:rPr>
          <w:rFonts w:ascii="Helvetica Neue" w:hAnsi="Helvetica Neue" w:cs="Helvetica Neue"/>
          <w:color w:val="535353"/>
          <w:kern w:val="0"/>
          <w:sz w:val="28"/>
          <w:szCs w:val="28"/>
        </w:rPr>
        <w:t>hook</w:t>
      </w:r>
      <w:r>
        <w:rPr>
          <w:rFonts w:ascii="Helvetica Neue" w:hAnsi="Helvetica Neue" w:cs="Helvetica Neue"/>
          <w:color w:val="535353"/>
          <w:kern w:val="0"/>
          <w:sz w:val="28"/>
          <w:szCs w:val="28"/>
        </w:rPr>
        <w:t>），所以，可以在服务器端编写一系列脚本来控制提交等操作，达到权限控制的目的。</w:t>
      </w:r>
      <w:hyperlink r:id="rId50" w:history="1">
        <w:r>
          <w:rPr>
            <w:rFonts w:ascii="Helvetica Neue" w:hAnsi="Helvetica Neue" w:cs="Helvetica Neue"/>
            <w:color w:val="117FC9"/>
            <w:kern w:val="0"/>
            <w:sz w:val="28"/>
            <w:szCs w:val="28"/>
          </w:rPr>
          <w:t>Gitolite</w:t>
        </w:r>
      </w:hyperlink>
      <w:r>
        <w:rPr>
          <w:rFonts w:ascii="Helvetica Neue" w:hAnsi="Helvetica Neue" w:cs="Helvetica Neue"/>
          <w:color w:val="535353"/>
          <w:kern w:val="0"/>
          <w:sz w:val="28"/>
          <w:szCs w:val="28"/>
        </w:rPr>
        <w:t>就是这个工具。</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这里我们也不介绍</w:t>
      </w:r>
      <w:hyperlink r:id="rId51" w:history="1">
        <w:r>
          <w:rPr>
            <w:rFonts w:ascii="Helvetica Neue" w:hAnsi="Helvetica Neue" w:cs="Helvetica Neue"/>
            <w:color w:val="117FC9"/>
            <w:kern w:val="0"/>
            <w:sz w:val="28"/>
            <w:szCs w:val="28"/>
          </w:rPr>
          <w:t>Gitolite</w:t>
        </w:r>
      </w:hyperlink>
      <w:r>
        <w:rPr>
          <w:rFonts w:ascii="Helvetica Neue" w:hAnsi="Helvetica Neue" w:cs="Helvetica Neue"/>
          <w:color w:val="535353"/>
          <w:kern w:val="0"/>
          <w:sz w:val="28"/>
          <w:szCs w:val="28"/>
        </w:rPr>
        <w:t>了，不要把有限的生命浪费到权限斗争中。</w:t>
      </w:r>
    </w:p>
    <w:p w:rsidR="006A7998" w:rsidRDefault="006A7998" w:rsidP="006A7998">
      <w:pPr>
        <w:widowControl/>
        <w:autoSpaceDE w:val="0"/>
        <w:autoSpaceDN w:val="0"/>
        <w:adjustRightInd w:val="0"/>
        <w:jc w:val="left"/>
        <w:rPr>
          <w:rFonts w:ascii="Helvetica Neue" w:hAnsi="Helvetica Neue" w:cs="Helvetica Neue"/>
          <w:color w:val="343434"/>
          <w:kern w:val="0"/>
          <w:sz w:val="36"/>
          <w:szCs w:val="36"/>
        </w:rPr>
      </w:pPr>
      <w:r>
        <w:rPr>
          <w:rFonts w:ascii="Helvetica Neue" w:hAnsi="Helvetica Neue" w:cs="Helvetica Neue"/>
          <w:color w:val="343434"/>
          <w:kern w:val="0"/>
          <w:sz w:val="36"/>
          <w:szCs w:val="36"/>
        </w:rPr>
        <w:t>小结</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搭建</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服务器非常简单，通常</w:t>
      </w:r>
      <w:r>
        <w:rPr>
          <w:rFonts w:ascii="Helvetica Neue" w:hAnsi="Helvetica Neue" w:cs="Helvetica Neue"/>
          <w:color w:val="535353"/>
          <w:kern w:val="0"/>
          <w:sz w:val="28"/>
          <w:szCs w:val="28"/>
        </w:rPr>
        <w:t>10</w:t>
      </w:r>
      <w:r>
        <w:rPr>
          <w:rFonts w:ascii="Helvetica Neue" w:hAnsi="Helvetica Neue" w:cs="Helvetica Neue"/>
          <w:color w:val="535353"/>
          <w:kern w:val="0"/>
          <w:sz w:val="28"/>
          <w:szCs w:val="28"/>
        </w:rPr>
        <w:t>分钟即可完成；</w:t>
      </w:r>
    </w:p>
    <w:p w:rsidR="006A7998" w:rsidRDefault="006A7998" w:rsidP="006A7998">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要方便管理公钥，用</w:t>
      </w:r>
      <w:hyperlink r:id="rId52" w:history="1">
        <w:r>
          <w:rPr>
            <w:rFonts w:ascii="Helvetica Neue" w:hAnsi="Helvetica Neue" w:cs="Helvetica Neue"/>
            <w:color w:val="117FC9"/>
            <w:kern w:val="0"/>
            <w:sz w:val="28"/>
            <w:szCs w:val="28"/>
          </w:rPr>
          <w:t>Gitosis</w:t>
        </w:r>
      </w:hyperlink>
      <w:r>
        <w:rPr>
          <w:rFonts w:ascii="Helvetica Neue" w:hAnsi="Helvetica Neue" w:cs="Helvetica Neue"/>
          <w:color w:val="535353"/>
          <w:kern w:val="0"/>
          <w:sz w:val="28"/>
          <w:szCs w:val="28"/>
        </w:rPr>
        <w:t>；</w:t>
      </w:r>
    </w:p>
    <w:p w:rsidR="006A7998" w:rsidRDefault="006A7998" w:rsidP="006A7998">
      <w:pPr>
        <w:rPr>
          <w:rFonts w:ascii="Helvetica Neue" w:hAnsi="Helvetica Neue" w:cs="Helvetica Neue" w:hint="eastAsia"/>
          <w:color w:val="535353"/>
          <w:kern w:val="0"/>
          <w:sz w:val="28"/>
          <w:szCs w:val="28"/>
        </w:rPr>
      </w:pPr>
      <w:r>
        <w:rPr>
          <w:rFonts w:ascii="Helvetica Neue" w:hAnsi="Helvetica Neue" w:cs="Helvetica Neue"/>
          <w:color w:val="535353"/>
          <w:kern w:val="0"/>
          <w:sz w:val="28"/>
          <w:szCs w:val="28"/>
        </w:rPr>
        <w:t>要像</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那样变态地控制权限，用</w:t>
      </w:r>
      <w:hyperlink r:id="rId53" w:history="1">
        <w:r>
          <w:rPr>
            <w:rFonts w:ascii="Helvetica Neue" w:hAnsi="Helvetica Neue" w:cs="Helvetica Neue"/>
            <w:color w:val="117FC9"/>
            <w:kern w:val="0"/>
            <w:sz w:val="28"/>
            <w:szCs w:val="28"/>
          </w:rPr>
          <w:t>Gitolite</w:t>
        </w:r>
      </w:hyperlink>
      <w:r>
        <w:rPr>
          <w:rFonts w:ascii="Helvetica Neue" w:hAnsi="Helvetica Neue" w:cs="Helvetica Neue"/>
          <w:color w:val="535353"/>
          <w:kern w:val="0"/>
          <w:sz w:val="28"/>
          <w:szCs w:val="28"/>
        </w:rPr>
        <w:t>。</w:t>
      </w: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rPr>
          <w:rFonts w:ascii="Helvetica Neue" w:hAnsi="Helvetica Neue" w:cs="Helvetica Neue" w:hint="eastAsia"/>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343434"/>
          <w:kern w:val="0"/>
          <w:sz w:val="32"/>
          <w:szCs w:val="32"/>
        </w:rPr>
      </w:pPr>
      <w:r>
        <w:rPr>
          <w:rFonts w:ascii="Helvetica Neue" w:hAnsi="Helvetica Neue" w:cs="Helvetica Neue"/>
          <w:color w:val="343434"/>
          <w:kern w:val="0"/>
          <w:sz w:val="32"/>
          <w:szCs w:val="32"/>
        </w:rPr>
        <w:t>期末总结</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70</w:t>
      </w:r>
      <w:r>
        <w:rPr>
          <w:rFonts w:ascii="Helvetica Neue" w:hAnsi="Helvetica Neue" w:cs="Helvetica Neue"/>
          <w:color w:val="535353"/>
          <w:kern w:val="0"/>
          <w:sz w:val="28"/>
          <w:szCs w:val="28"/>
        </w:rPr>
        <w:t>次阅读</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终于到了期末总结的时刻了！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经过几天的学习，相信你对</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已经初步掌握。一开始，可能觉得</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上手比较困难，尤其是已经熟悉</w:t>
      </w:r>
      <w:r>
        <w:rPr>
          <w:rFonts w:ascii="Helvetica Neue" w:hAnsi="Helvetica Neue" w:cs="Helvetica Neue"/>
          <w:color w:val="535353"/>
          <w:kern w:val="0"/>
          <w:sz w:val="28"/>
          <w:szCs w:val="28"/>
        </w:rPr>
        <w:t>SVN</w:t>
      </w:r>
      <w:r>
        <w:rPr>
          <w:rFonts w:ascii="Helvetica Neue" w:hAnsi="Helvetica Neue" w:cs="Helvetica Neue"/>
          <w:color w:val="535353"/>
          <w:kern w:val="0"/>
          <w:sz w:val="28"/>
          <w:szCs w:val="28"/>
        </w:rPr>
        <w:t>的童鞋，没关系，多操练几次，就会越用越顺手。</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虽然极其强大，命令繁多，但常用的就那么十来个，掌握好这十几个常用命令，你已经可以得心应手地使用</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了。</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友情附赠国外网友制作的</w:t>
      </w:r>
      <w:r>
        <w:rPr>
          <w:rFonts w:ascii="Helvetica Neue" w:hAnsi="Helvetica Neue" w:cs="Helvetica Neue"/>
          <w:color w:val="535353"/>
          <w:kern w:val="0"/>
          <w:sz w:val="28"/>
          <w:szCs w:val="28"/>
        </w:rPr>
        <w:t>Git Cheat Sheet</w:t>
      </w:r>
      <w:r>
        <w:rPr>
          <w:rFonts w:ascii="Helvetica Neue" w:hAnsi="Helvetica Neue" w:cs="Helvetica Neue"/>
          <w:color w:val="535353"/>
          <w:kern w:val="0"/>
          <w:sz w:val="28"/>
          <w:szCs w:val="28"/>
        </w:rPr>
        <w:t>，建议打印出来备用：</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hyperlink r:id="rId54" w:history="1">
        <w:r>
          <w:rPr>
            <w:rFonts w:ascii="Helvetica Neue" w:hAnsi="Helvetica Neue" w:cs="Helvetica Neue"/>
            <w:color w:val="117FC9"/>
            <w:kern w:val="0"/>
            <w:sz w:val="28"/>
            <w:szCs w:val="28"/>
          </w:rPr>
          <w:t>Git Cheat Sheet</w:t>
        </w:r>
      </w:hyperlink>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现在告诉你</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的官方网站：</w:t>
      </w:r>
      <w:hyperlink r:id="rId55" w:history="1">
        <w:r>
          <w:rPr>
            <w:rFonts w:ascii="Helvetica Neue" w:hAnsi="Helvetica Neue" w:cs="Helvetica Neue"/>
            <w:color w:val="117FC9"/>
            <w:kern w:val="0"/>
            <w:sz w:val="28"/>
            <w:szCs w:val="28"/>
          </w:rPr>
          <w:t>http://git-scm.com</w:t>
        </w:r>
      </w:hyperlink>
      <w:r>
        <w:rPr>
          <w:rFonts w:ascii="Helvetica Neue" w:hAnsi="Helvetica Neue" w:cs="Helvetica Neue"/>
          <w:color w:val="535353"/>
          <w:kern w:val="0"/>
          <w:sz w:val="28"/>
          <w:szCs w:val="28"/>
        </w:rPr>
        <w:t>，英文自我感觉不错的童鞋，可以经常去官网看看。什么，打不开网站？相信我，我给出的绝对是官网地址，而且，</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官网决没有那么容易宕机，可能是你的人品问题，赶紧面壁思过，好好想想原因。</w:t>
      </w:r>
    </w:p>
    <w:p w:rsidR="006A7998" w:rsidRDefault="006A7998" w:rsidP="006A7998">
      <w:pPr>
        <w:widowControl/>
        <w:autoSpaceDE w:val="0"/>
        <w:autoSpaceDN w:val="0"/>
        <w:adjustRightInd w:val="0"/>
        <w:jc w:val="left"/>
        <w:rPr>
          <w:rFonts w:ascii="Helvetica Neue" w:hAnsi="Helvetica Neue" w:cs="Helvetica Neue"/>
          <w:color w:val="535353"/>
          <w:kern w:val="0"/>
          <w:sz w:val="28"/>
          <w:szCs w:val="28"/>
        </w:rPr>
      </w:pPr>
      <w:r>
        <w:rPr>
          <w:rFonts w:ascii="Helvetica Neue" w:hAnsi="Helvetica Neue" w:cs="Helvetica Neue"/>
          <w:color w:val="535353"/>
          <w:kern w:val="0"/>
          <w:sz w:val="28"/>
          <w:szCs w:val="28"/>
        </w:rPr>
        <w:t>如果你学了</w:t>
      </w:r>
      <w:r>
        <w:rPr>
          <w:rFonts w:ascii="Helvetica Neue" w:hAnsi="Helvetica Neue" w:cs="Helvetica Neue"/>
          <w:color w:val="535353"/>
          <w:kern w:val="0"/>
          <w:sz w:val="28"/>
          <w:szCs w:val="28"/>
        </w:rPr>
        <w:t>Git</w:t>
      </w:r>
      <w:r>
        <w:rPr>
          <w:rFonts w:ascii="Helvetica Neue" w:hAnsi="Helvetica Neue" w:cs="Helvetica Neue"/>
          <w:color w:val="535353"/>
          <w:kern w:val="0"/>
          <w:sz w:val="28"/>
          <w:szCs w:val="28"/>
        </w:rPr>
        <w:t>后，工作效率大增，有更多的空闲时间健身看电影，那我的教学目标就达到了。</w:t>
      </w:r>
    </w:p>
    <w:p w:rsidR="006A7998" w:rsidRDefault="006A7998" w:rsidP="006A7998">
      <w:pPr>
        <w:rPr>
          <w:rFonts w:hint="eastAsia"/>
        </w:rPr>
      </w:pPr>
      <w:r>
        <w:rPr>
          <w:rFonts w:ascii="Helvetica Neue" w:hAnsi="Helvetica Neue" w:cs="Helvetica Neue"/>
          <w:color w:val="535353"/>
          <w:kern w:val="0"/>
          <w:sz w:val="28"/>
          <w:szCs w:val="28"/>
        </w:rPr>
        <w:t>谢谢观看！</w:t>
      </w:r>
      <w:bookmarkStart w:id="0" w:name="_GoBack"/>
      <w:bookmarkEnd w:id="0"/>
    </w:p>
    <w:sectPr w:rsidR="006A7998" w:rsidSect="00A71D0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98"/>
    <w:rsid w:val="006A7998"/>
    <w:rsid w:val="00D5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B6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7998"/>
    <w:rPr>
      <w:rFonts w:ascii="Heiti SC Light" w:eastAsia="Heiti SC Light"/>
      <w:sz w:val="18"/>
      <w:szCs w:val="18"/>
    </w:rPr>
  </w:style>
  <w:style w:type="character" w:customStyle="1" w:styleId="a4">
    <w:name w:val="批注框文本字符"/>
    <w:basedOn w:val="a0"/>
    <w:link w:val="a3"/>
    <w:uiPriority w:val="99"/>
    <w:semiHidden/>
    <w:rsid w:val="006A799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7998"/>
    <w:rPr>
      <w:rFonts w:ascii="Heiti SC Light" w:eastAsia="Heiti SC Light"/>
      <w:sz w:val="18"/>
      <w:szCs w:val="18"/>
    </w:rPr>
  </w:style>
  <w:style w:type="character" w:customStyle="1" w:styleId="a4">
    <w:name w:val="批注框文本字符"/>
    <w:basedOn w:val="a0"/>
    <w:link w:val="a3"/>
    <w:uiPriority w:val="99"/>
    <w:semiHidden/>
    <w:rsid w:val="006A799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http://www.liaoxuefeng.com/wiki/0013739516305929606dd18361248578c67b8067c8c017b000/0013744142037508cf42e51debf49668810645e02887691000" TargetMode="External"/><Relationship Id="rId16" Type="http://schemas.openxmlformats.org/officeDocument/2006/relationships/hyperlink" Target="http://www.liaoxuefeng.com/wiki/0013739516305929606dd18361248578c67b8067c8c017b000/0013744142037508cf42e51debf49668810645e02887691000" TargetMode="External"/><Relationship Id="rId17" Type="http://schemas.openxmlformats.org/officeDocument/2006/relationships/hyperlink" Target="https://github.com/" TargetMode="External"/><Relationship Id="rId18" Type="http://schemas.openxmlformats.org/officeDocument/2006/relationships/image" Target="media/image9.png"/><Relationship Id="rId19" Type="http://schemas.openxmlformats.org/officeDocument/2006/relationships/image" Target="media/image10.png"/><Relationship Id="rId50" Type="http://schemas.openxmlformats.org/officeDocument/2006/relationships/hyperlink" Target="https://github.com/sitaramc/gitolite" TargetMode="External"/><Relationship Id="rId51" Type="http://schemas.openxmlformats.org/officeDocument/2006/relationships/hyperlink" Target="https://github.com/sitaramc/gitolite" TargetMode="External"/><Relationship Id="rId52" Type="http://schemas.openxmlformats.org/officeDocument/2006/relationships/hyperlink" Target="https://github.com/sitaramc/gitolite" TargetMode="External"/><Relationship Id="rId53" Type="http://schemas.openxmlformats.org/officeDocument/2006/relationships/hyperlink" Target="https://github.com/sitaramc/gitolite" TargetMode="External"/><Relationship Id="rId54" Type="http://schemas.openxmlformats.org/officeDocument/2006/relationships/hyperlink" Target="http://pan.baidu.com/s/1jGxjQL4#path=%252Fgit" TargetMode="External"/><Relationship Id="rId55" Type="http://schemas.openxmlformats.org/officeDocument/2006/relationships/hyperlink" Target="http://git-scm.com/"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27.png"/><Relationship Id="rId41" Type="http://schemas.openxmlformats.org/officeDocument/2006/relationships/hyperlink" Target="https://github.com/michaelliao/learngit" TargetMode="External"/><Relationship Id="rId42" Type="http://schemas.openxmlformats.org/officeDocument/2006/relationships/hyperlink" Target="http://www.liaoxuefeng.com/wiki/0013739516305929606dd18361248578c67b8067c8c017b000/00137396287703354d8c6c01c904c7d9ff056ae23da865a000" TargetMode="External"/><Relationship Id="rId43" Type="http://schemas.openxmlformats.org/officeDocument/2006/relationships/image" Target="media/image28.png"/><Relationship Id="rId44" Type="http://schemas.openxmlformats.org/officeDocument/2006/relationships/hyperlink" Target="https://github.com/github/gitignore" TargetMode="External"/><Relationship Id="rId45" Type="http://schemas.openxmlformats.org/officeDocument/2006/relationships/hyperlink" Target="http://www.liaoxuefeng.com/wiki/0013739516305929606dd18361248578c67b8067c8c017b000/001374831943254ee90db11b13d4ba9a73b9047f4fb968d000" TargetMode="External"/><Relationship Id="rId46" Type="http://schemas.openxmlformats.org/officeDocument/2006/relationships/image" Target="media/image29.png"/><Relationship Id="rId47" Type="http://schemas.openxmlformats.org/officeDocument/2006/relationships/hyperlink" Target="http://www.liaoxuefeng.com/wiki/0013739516305929606dd18361248578c67b8067c8c017b000/001374385852170d9c7adf13c30429b9660d0eb689dd43a000" TargetMode="External"/><Relationship Id="rId48" Type="http://schemas.openxmlformats.org/officeDocument/2006/relationships/hyperlink" Target="https://github.com/res0nat0r/gitosis" TargetMode="External"/><Relationship Id="rId49" Type="http://schemas.openxmlformats.org/officeDocument/2006/relationships/hyperlink" Target="https://github.com/res0nat0r/gitosi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otepad-plus-plus.org/"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hyperlink" Target="http://www.liaoxuefeng.com/wiki/0013739516305929606dd18361248578c67b8067c8c017b000/001375840202368c74be33fbd884e71b570f2cc3c0d1dcf000" TargetMode="External"/><Relationship Id="rId39" Type="http://schemas.openxmlformats.org/officeDocument/2006/relationships/hyperlink" Target="https://github.com/twbs/bootstrap"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help.github.com/articles/what-are-github-s-ssh-key-fingerprints/"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7.png"/><Relationship Id="rId29" Type="http://schemas.openxmlformats.org/officeDocument/2006/relationships/image" Target="media/image18.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6899</Words>
  <Characters>39329</Characters>
  <Application>Microsoft Macintosh Word</Application>
  <DocSecurity>0</DocSecurity>
  <Lines>327</Lines>
  <Paragraphs>92</Paragraphs>
  <ScaleCrop>false</ScaleCrop>
  <Company/>
  <LinksUpToDate>false</LinksUpToDate>
  <CharactersWithSpaces>46136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DreamHack Yang</dc:creator>
  <cp:keywords/>
  <dc:description/>
  <cp:lastModifiedBy>DreamHack Yang</cp:lastModifiedBy>
  <cp:revision>1</cp:revision>
  <dcterms:created xsi:type="dcterms:W3CDTF">2015-06-28T10:27:00Z</dcterms:created>
  <dcterms:modified xsi:type="dcterms:W3CDTF">2015-06-28T10:36:00Z</dcterms:modified>
</cp:coreProperties>
</file>